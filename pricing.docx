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13BB" w14:textId="41610101" w:rsidR="009A50CF" w:rsidRPr="002504F5" w:rsidRDefault="009A50CF" w:rsidP="009A50CF">
      <w:pPr>
        <w:rPr>
          <w:rFonts w:ascii="Montserrat" w:eastAsia="Segoe UI Light" w:hAnsi="Montserrat" w:cs="Segoe UI Light"/>
          <w:b/>
          <w:bCs/>
          <w:sz w:val="22"/>
          <w:szCs w:val="22"/>
        </w:rPr>
      </w:pPr>
      <w:r w:rsidRPr="002504F5">
        <w:rPr>
          <w:rFonts w:ascii="Montserrat" w:eastAsia="Segoe UI Light" w:hAnsi="Montserrat" w:cs="Segoe UI Light"/>
          <w:b/>
          <w:bCs/>
          <w:sz w:val="22"/>
          <w:szCs w:val="22"/>
        </w:rPr>
        <w:t>PRICING INFORMATION:</w:t>
      </w:r>
    </w:p>
    <w:p w14:paraId="5B691FC3" w14:textId="77777777" w:rsidR="009E0D31" w:rsidRPr="002504F5" w:rsidRDefault="009E0D31" w:rsidP="009A50CF">
      <w:pPr>
        <w:rPr>
          <w:rFonts w:ascii="Montserrat" w:eastAsia="Segoe UI Light" w:hAnsi="Montserrat" w:cs="Segoe UI Light"/>
          <w:b/>
          <w:bCs/>
          <w:sz w:val="22"/>
          <w:szCs w:val="22"/>
        </w:rPr>
      </w:pPr>
    </w:p>
    <w:p w14:paraId="591A9763" w14:textId="725EE623" w:rsidR="00344EED" w:rsidRDefault="00344EED" w:rsidP="00344EED">
      <w:pPr>
        <w:pStyle w:val="ListParagraph"/>
        <w:numPr>
          <w:ilvl w:val="0"/>
          <w:numId w:val="11"/>
        </w:numPr>
        <w:rPr>
          <w:rFonts w:ascii="Montserrat" w:eastAsia="Segoe UI Light" w:hAnsi="Montserrat" w:cs="Segoe UI Light"/>
          <w:b/>
          <w:bCs/>
          <w:sz w:val="22"/>
          <w:szCs w:val="22"/>
        </w:rPr>
      </w:pPr>
      <w:r w:rsidRPr="002504F5">
        <w:rPr>
          <w:rFonts w:ascii="Montserrat" w:eastAsia="Segoe UI Light" w:hAnsi="Montserrat" w:cs="Segoe UI Light"/>
          <w:b/>
          <w:bCs/>
          <w:sz w:val="22"/>
          <w:szCs w:val="22"/>
        </w:rPr>
        <w:t xml:space="preserve">SEE </w:t>
      </w:r>
      <w:r w:rsidR="00667DF6">
        <w:rPr>
          <w:rFonts w:ascii="Montserrat" w:eastAsia="Segoe UI Light" w:hAnsi="Montserrat" w:cs="Segoe UI Light"/>
          <w:b/>
          <w:bCs/>
          <w:sz w:val="22"/>
          <w:szCs w:val="22"/>
        </w:rPr>
        <w:t>“DOUGHNUT INFO” TAB, COLUMN E</w:t>
      </w:r>
      <w:r w:rsidR="007C405B">
        <w:rPr>
          <w:rFonts w:ascii="Montserrat" w:eastAsia="Segoe UI Light" w:hAnsi="Montserrat" w:cs="Segoe UI Light"/>
          <w:b/>
          <w:bCs/>
          <w:sz w:val="22"/>
          <w:szCs w:val="22"/>
        </w:rPr>
        <w:t>,</w:t>
      </w:r>
      <w:r w:rsidRPr="002504F5">
        <w:rPr>
          <w:rFonts w:ascii="Montserrat" w:eastAsia="Segoe UI Light" w:hAnsi="Montserrat" w:cs="Segoe UI Light"/>
          <w:b/>
          <w:bCs/>
          <w:sz w:val="22"/>
          <w:szCs w:val="22"/>
        </w:rPr>
        <w:t xml:space="preserve"> FOR PRICES </w:t>
      </w:r>
      <w:r w:rsidR="00D82210" w:rsidRPr="002504F5">
        <w:rPr>
          <w:rFonts w:ascii="Montserrat" w:eastAsia="Segoe UI Light" w:hAnsi="Montserrat" w:cs="Segoe UI Light"/>
          <w:b/>
          <w:bCs/>
          <w:sz w:val="22"/>
          <w:szCs w:val="22"/>
        </w:rPr>
        <w:t>OF</w:t>
      </w:r>
      <w:r w:rsidRPr="002504F5">
        <w:rPr>
          <w:rFonts w:ascii="Montserrat" w:eastAsia="Segoe UI Light" w:hAnsi="Montserrat" w:cs="Segoe UI Light"/>
          <w:b/>
          <w:bCs/>
          <w:sz w:val="22"/>
          <w:szCs w:val="22"/>
        </w:rPr>
        <w:t xml:space="preserve"> INDIVIDUAL DOUGHNUTS</w:t>
      </w:r>
    </w:p>
    <w:p w14:paraId="54230D95" w14:textId="271F2F1B" w:rsidR="007C405B" w:rsidRPr="002504F5" w:rsidRDefault="007C405B" w:rsidP="00344EED">
      <w:pPr>
        <w:pStyle w:val="ListParagraph"/>
        <w:numPr>
          <w:ilvl w:val="0"/>
          <w:numId w:val="11"/>
        </w:numPr>
        <w:rPr>
          <w:rFonts w:ascii="Montserrat" w:eastAsia="Segoe UI Light" w:hAnsi="Montserrat" w:cs="Segoe UI Light"/>
          <w:b/>
          <w:bCs/>
          <w:sz w:val="22"/>
          <w:szCs w:val="22"/>
        </w:rPr>
      </w:pPr>
      <w:r>
        <w:rPr>
          <w:rFonts w:ascii="Montserrat" w:eastAsia="Segoe UI Light" w:hAnsi="Montserrat" w:cs="Segoe UI Light"/>
          <w:b/>
          <w:bCs/>
          <w:sz w:val="22"/>
          <w:szCs w:val="22"/>
        </w:rPr>
        <w:t>SEE “LABELS” OR “DOUGHNUT INFO” TAB FOR DOUGHNUT NUMBERING</w:t>
      </w:r>
    </w:p>
    <w:p w14:paraId="688CD1BD" w14:textId="4DFADC20" w:rsidR="00344EED" w:rsidRDefault="00344EED" w:rsidP="00344EED">
      <w:pPr>
        <w:pStyle w:val="ListParagraph"/>
        <w:numPr>
          <w:ilvl w:val="0"/>
          <w:numId w:val="11"/>
        </w:numPr>
        <w:rPr>
          <w:rFonts w:ascii="Montserrat" w:eastAsia="Segoe UI Light" w:hAnsi="Montserrat" w:cs="Segoe UI Light"/>
          <w:b/>
          <w:bCs/>
          <w:sz w:val="22"/>
          <w:szCs w:val="22"/>
        </w:rPr>
      </w:pPr>
      <w:r w:rsidRPr="002504F5">
        <w:rPr>
          <w:rFonts w:ascii="Montserrat" w:eastAsia="Segoe UI Light" w:hAnsi="Montserrat" w:cs="Segoe UI Light"/>
          <w:b/>
          <w:bCs/>
          <w:sz w:val="22"/>
          <w:szCs w:val="22"/>
        </w:rPr>
        <w:t>$0.30 UPCHARGE FOR ANY SPECIALTY DOUGHNUTS PICKED IN A DOZEN, 3-PACK, OR 6-PACK</w:t>
      </w:r>
      <w:r w:rsidR="00BA6ABF" w:rsidRPr="002504F5">
        <w:rPr>
          <w:rFonts w:ascii="Montserrat" w:eastAsia="Segoe UI Light" w:hAnsi="Montserrat" w:cs="Segoe UI Light"/>
          <w:b/>
          <w:bCs/>
          <w:sz w:val="22"/>
          <w:szCs w:val="22"/>
        </w:rPr>
        <w:t xml:space="preserve"> </w:t>
      </w:r>
      <w:r w:rsidR="00DF581C" w:rsidRPr="002504F5">
        <w:rPr>
          <w:rFonts w:ascii="Montserrat" w:eastAsia="Segoe UI Light" w:hAnsi="Montserrat" w:cs="Segoe UI Light"/>
          <w:b/>
          <w:bCs/>
          <w:sz w:val="22"/>
          <w:szCs w:val="22"/>
        </w:rPr>
        <w:t>(</w:t>
      </w:r>
      <w:r w:rsidR="00BA6ABF" w:rsidRPr="002504F5">
        <w:rPr>
          <w:rFonts w:ascii="Montserrat" w:eastAsia="Segoe UI Light" w:hAnsi="Montserrat" w:cs="Segoe UI Light"/>
          <w:b/>
          <w:bCs/>
          <w:sz w:val="22"/>
          <w:szCs w:val="22"/>
        </w:rPr>
        <w:t>#9 or 16 or 18-20 or 22-23 or 25-27 or 34)</w:t>
      </w:r>
    </w:p>
    <w:p w14:paraId="2BDBA47F" w14:textId="5FE1740B" w:rsidR="00FC2B06" w:rsidRDefault="00FC2B06" w:rsidP="00FC2B06">
      <w:pPr>
        <w:rPr>
          <w:rFonts w:ascii="Montserrat" w:eastAsia="Segoe UI Light" w:hAnsi="Montserrat" w:cs="Segoe UI Light"/>
          <w:b/>
          <w:bCs/>
          <w:sz w:val="22"/>
          <w:szCs w:val="22"/>
        </w:rPr>
      </w:pPr>
    </w:p>
    <w:p w14:paraId="672DB165" w14:textId="77777777" w:rsidR="00FC2B06" w:rsidRPr="00FC2B06" w:rsidRDefault="00FC2B06" w:rsidP="00FC2B06">
      <w:pPr>
        <w:rPr>
          <w:rFonts w:ascii="Montserrat" w:eastAsia="Segoe UI Light" w:hAnsi="Montserrat" w:cs="Segoe UI Light"/>
          <w:b/>
          <w:bCs/>
          <w:sz w:val="22"/>
          <w:szCs w:val="22"/>
        </w:rPr>
      </w:pPr>
    </w:p>
    <w:p w14:paraId="48714E01" w14:textId="77777777" w:rsidR="00FC2B06" w:rsidRPr="00FC2B06" w:rsidRDefault="00FC2B06" w:rsidP="00FC2B06">
      <w:pPr>
        <w:rPr>
          <w:rFonts w:ascii="Montserrat" w:eastAsia="Segoe UI Light" w:hAnsi="Montserrat" w:cs="Segoe UI Light"/>
          <w:b/>
          <w:bCs/>
          <w:sz w:val="22"/>
          <w:szCs w:val="22"/>
        </w:rPr>
      </w:pPr>
    </w:p>
    <w:p w14:paraId="6FD20002" w14:textId="5196E0D8" w:rsidR="009E0D31" w:rsidRDefault="009E0D31" w:rsidP="009E0D31">
      <w:pPr>
        <w:pStyle w:val="ListParagraph"/>
        <w:rPr>
          <w:rFonts w:ascii="Montserrat" w:eastAsia="Segoe UI Light" w:hAnsi="Montserrat" w:cs="Segoe UI Light"/>
          <w:b/>
          <w:bCs/>
          <w:sz w:val="22"/>
          <w:szCs w:val="22"/>
        </w:rPr>
      </w:pPr>
    </w:p>
    <w:p w14:paraId="243C9829" w14:textId="77777777" w:rsidR="00FC2B06" w:rsidRPr="002504F5" w:rsidRDefault="00FC2B06" w:rsidP="009E0D31">
      <w:pPr>
        <w:pStyle w:val="ListParagraph"/>
        <w:rPr>
          <w:rFonts w:ascii="Montserrat" w:eastAsia="Segoe UI Light" w:hAnsi="Montserrat" w:cs="Segoe UI Light"/>
          <w:b/>
          <w:bCs/>
          <w:sz w:val="22"/>
          <w:szCs w:val="22"/>
        </w:rPr>
      </w:pPr>
    </w:p>
    <w:p w14:paraId="085740F6" w14:textId="196E3A71" w:rsidR="00344EED" w:rsidRDefault="00344EED" w:rsidP="00344EED">
      <w:pPr>
        <w:pStyle w:val="ListParagraph"/>
        <w:numPr>
          <w:ilvl w:val="0"/>
          <w:numId w:val="11"/>
        </w:numPr>
        <w:rPr>
          <w:rFonts w:ascii="Montserrat" w:eastAsia="Segoe UI Light" w:hAnsi="Montserrat" w:cs="Segoe UI Light"/>
          <w:b/>
          <w:bCs/>
          <w:sz w:val="22"/>
          <w:szCs w:val="22"/>
        </w:rPr>
      </w:pPr>
      <w:r w:rsidRPr="002504F5">
        <w:rPr>
          <w:rFonts w:ascii="Montserrat" w:eastAsia="Segoe UI Light" w:hAnsi="Montserrat" w:cs="Segoe UI Light"/>
          <w:b/>
          <w:bCs/>
          <w:sz w:val="22"/>
          <w:szCs w:val="22"/>
        </w:rPr>
        <w:t>$13.49 FOR ORIGINAL GLAZED DOZEN</w:t>
      </w:r>
      <w:r w:rsidR="00E21616" w:rsidRPr="002504F5">
        <w:rPr>
          <w:rFonts w:ascii="Montserrat" w:eastAsia="Segoe UI Light" w:hAnsi="Montserrat" w:cs="Segoe UI Light"/>
          <w:b/>
          <w:bCs/>
          <w:sz w:val="22"/>
          <w:szCs w:val="22"/>
        </w:rPr>
        <w:t xml:space="preserve"> (#28)</w:t>
      </w:r>
    </w:p>
    <w:p w14:paraId="34C4B401" w14:textId="5970AC6B" w:rsidR="00DA49D0" w:rsidRPr="00181304" w:rsidRDefault="00DA49D0" w:rsidP="00181304">
      <w:pPr>
        <w:pStyle w:val="ListParagraph"/>
        <w:numPr>
          <w:ilvl w:val="0"/>
          <w:numId w:val="11"/>
        </w:numPr>
        <w:rPr>
          <w:rFonts w:ascii="Montserrat" w:eastAsia="Segoe UI Light" w:hAnsi="Montserrat" w:cs="Segoe UI Light"/>
          <w:b/>
          <w:bCs/>
          <w:sz w:val="22"/>
          <w:szCs w:val="22"/>
        </w:rPr>
      </w:pPr>
      <w:r w:rsidRPr="002504F5">
        <w:rPr>
          <w:rFonts w:ascii="Montserrat" w:eastAsia="Segoe UI Light" w:hAnsi="Montserrat" w:cs="Segoe UI Light"/>
          <w:b/>
          <w:bCs/>
          <w:sz w:val="22"/>
          <w:szCs w:val="22"/>
        </w:rPr>
        <w:t>$9.98 FOR ORIGINAL GLAZED 6-PACK (#28)</w:t>
      </w:r>
    </w:p>
    <w:p w14:paraId="5980850B" w14:textId="69AFE6C6" w:rsidR="00202834" w:rsidRDefault="00202834" w:rsidP="00202834">
      <w:pPr>
        <w:pStyle w:val="ListParagraph"/>
        <w:numPr>
          <w:ilvl w:val="0"/>
          <w:numId w:val="11"/>
        </w:numPr>
        <w:rPr>
          <w:rFonts w:ascii="Montserrat" w:eastAsia="Segoe UI Light" w:hAnsi="Montserrat" w:cs="Segoe UI Light"/>
          <w:b/>
          <w:bCs/>
          <w:sz w:val="22"/>
          <w:szCs w:val="22"/>
        </w:rPr>
      </w:pPr>
      <w:r w:rsidRPr="002504F5">
        <w:rPr>
          <w:rFonts w:ascii="Montserrat" w:eastAsia="Segoe UI Light" w:hAnsi="Montserrat" w:cs="Segoe UI Light"/>
          <w:b/>
          <w:bCs/>
          <w:sz w:val="22"/>
          <w:szCs w:val="22"/>
        </w:rPr>
        <w:t>$4.99 FOR ORIGINAL GLAZED 3-PACK (#28)</w:t>
      </w:r>
    </w:p>
    <w:p w14:paraId="1C3534F7" w14:textId="4B538AE8" w:rsidR="008E7876" w:rsidRDefault="008E7876" w:rsidP="008E7876">
      <w:pPr>
        <w:rPr>
          <w:rFonts w:ascii="Montserrat" w:eastAsia="Segoe UI Light" w:hAnsi="Montserrat" w:cs="Segoe UI Light"/>
          <w:b/>
          <w:bCs/>
          <w:sz w:val="22"/>
          <w:szCs w:val="22"/>
        </w:rPr>
      </w:pPr>
    </w:p>
    <w:p w14:paraId="5F04D480" w14:textId="77777777" w:rsidR="008E7876" w:rsidRPr="008E7876" w:rsidRDefault="008E7876" w:rsidP="008E7876">
      <w:pPr>
        <w:rPr>
          <w:rFonts w:ascii="Montserrat" w:eastAsia="Segoe UI Light" w:hAnsi="Montserrat" w:cs="Segoe UI Light"/>
          <w:b/>
          <w:bCs/>
          <w:sz w:val="22"/>
          <w:szCs w:val="22"/>
        </w:rPr>
      </w:pPr>
    </w:p>
    <w:p w14:paraId="5B2CC8AE" w14:textId="6C709780" w:rsidR="00202834" w:rsidRPr="00006184" w:rsidRDefault="008E7876" w:rsidP="00181304">
      <w:pPr>
        <w:rPr>
          <w:rFonts w:ascii="Montserrat" w:eastAsia="Segoe UI Light" w:hAnsi="Montserrat" w:cs="Segoe UI Light"/>
          <w:b/>
          <w:bCs/>
          <w:sz w:val="22"/>
          <w:szCs w:val="22"/>
          <w:highlight w:val="yellow"/>
        </w:rPr>
      </w:pPr>
      <w:r w:rsidRPr="00006184">
        <w:rPr>
          <w:rFonts w:ascii="Montserrat" w:eastAsia="Segoe UI Light" w:hAnsi="Montserrat" w:cs="Segoe UI Light"/>
          <w:b/>
          <w:bCs/>
          <w:sz w:val="22"/>
          <w:szCs w:val="22"/>
          <w:highlight w:val="yellow"/>
        </w:rPr>
        <w:t>Scenario</w:t>
      </w:r>
    </w:p>
    <w:p w14:paraId="515920E0" w14:textId="2C679D67" w:rsidR="008E7876" w:rsidRPr="00006184" w:rsidRDefault="008E7876" w:rsidP="00181304">
      <w:pPr>
        <w:rPr>
          <w:rFonts w:ascii="Montserrat" w:eastAsia="Segoe UI Light" w:hAnsi="Montserrat" w:cs="Segoe UI Light"/>
          <w:b/>
          <w:bCs/>
          <w:sz w:val="22"/>
          <w:szCs w:val="22"/>
          <w:highlight w:val="yellow"/>
        </w:rPr>
      </w:pPr>
      <w:r w:rsidRPr="00006184">
        <w:rPr>
          <w:rFonts w:ascii="Montserrat" w:eastAsia="Segoe UI Light" w:hAnsi="Montserrat" w:cs="Segoe UI Light"/>
          <w:b/>
          <w:bCs/>
          <w:sz w:val="22"/>
          <w:szCs w:val="22"/>
          <w:highlight w:val="yellow"/>
        </w:rPr>
        <w:t>4 assorted</w:t>
      </w:r>
    </w:p>
    <w:p w14:paraId="1E0E3616" w14:textId="43F9B62F" w:rsidR="008E7876" w:rsidRPr="00006184" w:rsidRDefault="008E7876" w:rsidP="00181304">
      <w:pPr>
        <w:rPr>
          <w:rFonts w:ascii="Montserrat" w:eastAsia="Segoe UI Light" w:hAnsi="Montserrat" w:cs="Segoe UI Light"/>
          <w:b/>
          <w:bCs/>
          <w:sz w:val="22"/>
          <w:szCs w:val="22"/>
          <w:highlight w:val="yellow"/>
        </w:rPr>
      </w:pPr>
      <w:r w:rsidRPr="00006184">
        <w:rPr>
          <w:rFonts w:ascii="Montserrat" w:eastAsia="Segoe UI Light" w:hAnsi="Montserrat" w:cs="Segoe UI Light"/>
          <w:b/>
          <w:bCs/>
          <w:sz w:val="22"/>
          <w:szCs w:val="22"/>
          <w:highlight w:val="yellow"/>
        </w:rPr>
        <w:t>4 original glazed</w:t>
      </w:r>
    </w:p>
    <w:p w14:paraId="5DCEFD11" w14:textId="68CF66C4" w:rsidR="008E7876" w:rsidRPr="00006184" w:rsidRDefault="008E7876" w:rsidP="00181304">
      <w:pPr>
        <w:rPr>
          <w:rFonts w:ascii="Montserrat" w:eastAsia="Segoe UI Light" w:hAnsi="Montserrat" w:cs="Segoe UI Light"/>
          <w:b/>
          <w:bCs/>
          <w:sz w:val="22"/>
          <w:szCs w:val="22"/>
          <w:highlight w:val="yellow"/>
        </w:rPr>
      </w:pPr>
    </w:p>
    <w:p w14:paraId="77A65520" w14:textId="4B81AFB3" w:rsidR="008E7876" w:rsidRPr="00006184" w:rsidRDefault="008E7876" w:rsidP="00181304">
      <w:pPr>
        <w:rPr>
          <w:rFonts w:ascii="Montserrat" w:eastAsia="Segoe UI Light" w:hAnsi="Montserrat" w:cs="Segoe UI Light"/>
          <w:b/>
          <w:bCs/>
          <w:sz w:val="22"/>
          <w:szCs w:val="22"/>
          <w:highlight w:val="yellow"/>
        </w:rPr>
      </w:pPr>
      <w:r w:rsidRPr="00006184">
        <w:rPr>
          <w:rFonts w:ascii="Montserrat" w:eastAsia="Segoe UI Light" w:hAnsi="Montserrat" w:cs="Segoe UI Light"/>
          <w:b/>
          <w:bCs/>
          <w:sz w:val="22"/>
          <w:szCs w:val="22"/>
          <w:highlight w:val="yellow"/>
        </w:rPr>
        <w:t>1 3pck glazed = 4.99</w:t>
      </w:r>
    </w:p>
    <w:p w14:paraId="493E3AC5" w14:textId="6527A195" w:rsidR="008E7876" w:rsidRPr="00006184" w:rsidRDefault="008E7876" w:rsidP="00181304">
      <w:pPr>
        <w:rPr>
          <w:rFonts w:ascii="Montserrat" w:eastAsia="Segoe UI Light" w:hAnsi="Montserrat" w:cs="Segoe UI Light"/>
          <w:b/>
          <w:bCs/>
          <w:sz w:val="22"/>
          <w:szCs w:val="22"/>
          <w:highlight w:val="yellow"/>
        </w:rPr>
      </w:pPr>
      <w:r w:rsidRPr="00006184">
        <w:rPr>
          <w:rFonts w:ascii="Montserrat" w:eastAsia="Segoe UI Light" w:hAnsi="Montserrat" w:cs="Segoe UI Light"/>
          <w:b/>
          <w:bCs/>
          <w:sz w:val="22"/>
          <w:szCs w:val="22"/>
          <w:highlight w:val="yellow"/>
        </w:rPr>
        <w:t>1 = 1.69</w:t>
      </w:r>
    </w:p>
    <w:p w14:paraId="3C6EB78E" w14:textId="7E84A809" w:rsidR="008E7876" w:rsidRPr="00006184" w:rsidRDefault="008E7876" w:rsidP="00181304">
      <w:pPr>
        <w:rPr>
          <w:rFonts w:ascii="Montserrat" w:eastAsia="Segoe UI Light" w:hAnsi="Montserrat" w:cs="Segoe UI Light"/>
          <w:b/>
          <w:bCs/>
          <w:sz w:val="22"/>
          <w:szCs w:val="22"/>
          <w:highlight w:val="yellow"/>
        </w:rPr>
      </w:pPr>
    </w:p>
    <w:p w14:paraId="422F5F39" w14:textId="1980BBC0" w:rsidR="008E7876" w:rsidRPr="00006184" w:rsidRDefault="008E7876" w:rsidP="00181304">
      <w:pPr>
        <w:rPr>
          <w:rFonts w:ascii="Montserrat" w:eastAsia="Segoe UI Light" w:hAnsi="Montserrat" w:cs="Segoe UI Light"/>
          <w:b/>
          <w:bCs/>
          <w:sz w:val="22"/>
          <w:szCs w:val="22"/>
          <w:highlight w:val="yellow"/>
        </w:rPr>
      </w:pPr>
      <w:r w:rsidRPr="00006184">
        <w:rPr>
          <w:rFonts w:ascii="Montserrat" w:eastAsia="Segoe UI Light" w:hAnsi="Montserrat" w:cs="Segoe UI Light"/>
          <w:b/>
          <w:bCs/>
          <w:sz w:val="22"/>
          <w:szCs w:val="22"/>
          <w:highlight w:val="yellow"/>
        </w:rPr>
        <w:t>1 3 pack assorted = 5.49</w:t>
      </w:r>
    </w:p>
    <w:p w14:paraId="7AAF70D7" w14:textId="327130AB" w:rsidR="008E7876" w:rsidRPr="00006184" w:rsidRDefault="008E7876" w:rsidP="00181304">
      <w:pPr>
        <w:rPr>
          <w:rFonts w:ascii="Montserrat" w:eastAsia="Segoe UI Light" w:hAnsi="Montserrat" w:cs="Segoe UI Light"/>
          <w:b/>
          <w:bCs/>
          <w:sz w:val="22"/>
          <w:szCs w:val="22"/>
          <w:highlight w:val="yellow"/>
        </w:rPr>
      </w:pPr>
      <w:r w:rsidRPr="00006184">
        <w:rPr>
          <w:rFonts w:ascii="Montserrat" w:eastAsia="Segoe UI Light" w:hAnsi="Montserrat" w:cs="Segoe UI Light"/>
          <w:b/>
          <w:bCs/>
          <w:sz w:val="22"/>
          <w:szCs w:val="22"/>
          <w:highlight w:val="yellow"/>
        </w:rPr>
        <w:t>1 = 1.69</w:t>
      </w:r>
    </w:p>
    <w:p w14:paraId="3B64DA00" w14:textId="200D7F79" w:rsidR="008E7876" w:rsidRPr="00006184" w:rsidRDefault="008E7876" w:rsidP="00181304">
      <w:pPr>
        <w:rPr>
          <w:rFonts w:ascii="Montserrat" w:eastAsia="Segoe UI Light" w:hAnsi="Montserrat" w:cs="Segoe UI Light"/>
          <w:b/>
          <w:bCs/>
          <w:sz w:val="22"/>
          <w:szCs w:val="22"/>
          <w:highlight w:val="yellow"/>
        </w:rPr>
      </w:pPr>
      <w:r w:rsidRPr="00006184">
        <w:rPr>
          <w:rFonts w:ascii="Montserrat" w:eastAsia="Segoe UI Light" w:hAnsi="Montserrat" w:cs="Segoe UI Light"/>
          <w:b/>
          <w:bCs/>
          <w:sz w:val="22"/>
          <w:szCs w:val="22"/>
          <w:highlight w:val="yellow"/>
        </w:rPr>
        <w:t xml:space="preserve">== </w:t>
      </w:r>
      <w:r w:rsidRPr="00006184">
        <w:rPr>
          <w:rFonts w:ascii="Montserrat" w:eastAsia="Segoe UI Light" w:hAnsi="Montserrat" w:cs="Segoe UI Light"/>
          <w:b/>
          <w:bCs/>
          <w:sz w:val="22"/>
          <w:szCs w:val="22"/>
          <w:highlight w:val="yellow"/>
          <w:u w:val="single"/>
        </w:rPr>
        <w:t>13.86</w:t>
      </w:r>
    </w:p>
    <w:p w14:paraId="40E0119C" w14:textId="6F10608A" w:rsidR="008E7876" w:rsidRPr="00006184" w:rsidRDefault="008E7876" w:rsidP="00181304">
      <w:pPr>
        <w:rPr>
          <w:rFonts w:ascii="Montserrat" w:eastAsia="Segoe UI Light" w:hAnsi="Montserrat" w:cs="Segoe UI Light"/>
          <w:b/>
          <w:bCs/>
          <w:sz w:val="22"/>
          <w:szCs w:val="22"/>
          <w:highlight w:val="yellow"/>
        </w:rPr>
      </w:pPr>
    </w:p>
    <w:p w14:paraId="768B4FC7" w14:textId="7E8DCD3B" w:rsidR="00202834" w:rsidRPr="00202834" w:rsidRDefault="008E7876" w:rsidP="00202834">
      <w:pPr>
        <w:rPr>
          <w:rFonts w:ascii="Montserrat" w:eastAsia="Segoe UI Light" w:hAnsi="Montserrat" w:cs="Segoe UI Light"/>
          <w:b/>
          <w:bCs/>
          <w:sz w:val="22"/>
          <w:szCs w:val="22"/>
        </w:rPr>
      </w:pPr>
      <w:r w:rsidRPr="00006184">
        <w:rPr>
          <w:rFonts w:ascii="Montserrat" w:eastAsia="Segoe UI Light" w:hAnsi="Montserrat" w:cs="Segoe UI Light"/>
          <w:b/>
          <w:bCs/>
          <w:sz w:val="22"/>
          <w:szCs w:val="22"/>
          <w:highlight w:val="yellow"/>
        </w:rPr>
        <w:t xml:space="preserve">10.98 + 1.69 + 1.69 = </w:t>
      </w:r>
      <w:r w:rsidRPr="00006184">
        <w:rPr>
          <w:rFonts w:ascii="Montserrat" w:eastAsia="Segoe UI Light" w:hAnsi="Montserrat" w:cs="Segoe UI Light"/>
          <w:b/>
          <w:bCs/>
          <w:sz w:val="22"/>
          <w:szCs w:val="22"/>
          <w:highlight w:val="yellow"/>
          <w:u w:val="single"/>
        </w:rPr>
        <w:t>14.36</w:t>
      </w:r>
    </w:p>
    <w:p w14:paraId="21C2C1CB" w14:textId="77777777" w:rsidR="00202834" w:rsidRPr="002504F5" w:rsidRDefault="00202834" w:rsidP="00181304">
      <w:pPr>
        <w:pStyle w:val="ListParagraph"/>
        <w:rPr>
          <w:rFonts w:ascii="Montserrat" w:eastAsia="Segoe UI Light" w:hAnsi="Montserrat" w:cs="Segoe UI Light"/>
          <w:b/>
          <w:bCs/>
          <w:sz w:val="22"/>
          <w:szCs w:val="22"/>
        </w:rPr>
      </w:pPr>
    </w:p>
    <w:p w14:paraId="3BB0F4EB" w14:textId="19AA732E" w:rsidR="009E0D31" w:rsidRDefault="00344EED" w:rsidP="00DF581C">
      <w:pPr>
        <w:pStyle w:val="ListParagraph"/>
        <w:numPr>
          <w:ilvl w:val="0"/>
          <w:numId w:val="11"/>
        </w:numPr>
        <w:rPr>
          <w:rFonts w:ascii="Montserrat" w:eastAsia="Segoe UI Light" w:hAnsi="Montserrat" w:cs="Segoe UI Light"/>
          <w:b/>
          <w:bCs/>
          <w:sz w:val="22"/>
          <w:szCs w:val="22"/>
        </w:rPr>
      </w:pPr>
      <w:r w:rsidRPr="002504F5">
        <w:rPr>
          <w:rFonts w:ascii="Montserrat" w:eastAsia="Segoe UI Light" w:hAnsi="Montserrat" w:cs="Segoe UI Light"/>
          <w:b/>
          <w:bCs/>
          <w:sz w:val="22"/>
          <w:szCs w:val="22"/>
        </w:rPr>
        <w:t>$15.49 FOR ASSORTED DOZEN</w:t>
      </w:r>
      <w:r w:rsidR="00320C8A" w:rsidRPr="002504F5">
        <w:rPr>
          <w:rFonts w:ascii="Montserrat" w:eastAsia="Segoe UI Light" w:hAnsi="Montserrat" w:cs="Segoe UI Light"/>
          <w:b/>
          <w:bCs/>
          <w:sz w:val="22"/>
          <w:szCs w:val="22"/>
        </w:rPr>
        <w:t xml:space="preserve"> (CAN INCLUDE ANY DOUGHNUTS #1-</w:t>
      </w:r>
      <w:r w:rsidR="008A2837" w:rsidRPr="002504F5">
        <w:rPr>
          <w:rFonts w:ascii="Montserrat" w:eastAsia="Segoe UI Light" w:hAnsi="Montserrat" w:cs="Segoe UI Light"/>
          <w:b/>
          <w:bCs/>
          <w:sz w:val="22"/>
          <w:szCs w:val="22"/>
        </w:rPr>
        <w:t>35 or 44</w:t>
      </w:r>
      <w:r w:rsidR="00320C8A" w:rsidRPr="002504F5">
        <w:rPr>
          <w:rFonts w:ascii="Montserrat" w:eastAsia="Segoe UI Light" w:hAnsi="Montserrat" w:cs="Segoe UI Light"/>
          <w:b/>
          <w:bCs/>
          <w:sz w:val="22"/>
          <w:szCs w:val="22"/>
        </w:rPr>
        <w:t>; CAN INCLUDE 0-11 COUNT OF #28)</w:t>
      </w:r>
    </w:p>
    <w:p w14:paraId="3B116854" w14:textId="77777777" w:rsidR="008E7876" w:rsidRPr="008E7876" w:rsidRDefault="008E7876" w:rsidP="008E7876">
      <w:pPr>
        <w:rPr>
          <w:rFonts w:ascii="Montserrat" w:eastAsia="Segoe UI Light" w:hAnsi="Montserrat" w:cs="Segoe UI Light"/>
          <w:b/>
          <w:bCs/>
          <w:sz w:val="22"/>
          <w:szCs w:val="22"/>
        </w:rPr>
      </w:pPr>
    </w:p>
    <w:p w14:paraId="2E63C77B" w14:textId="7BC7F958" w:rsidR="009E0D31" w:rsidRPr="00FC2B06" w:rsidRDefault="00344EED" w:rsidP="009E0D31">
      <w:pPr>
        <w:pStyle w:val="ListParagraph"/>
        <w:numPr>
          <w:ilvl w:val="0"/>
          <w:numId w:val="11"/>
        </w:numPr>
        <w:rPr>
          <w:rFonts w:ascii="Montserrat" w:eastAsia="Segoe UI Light" w:hAnsi="Montserrat" w:cs="Segoe UI Light"/>
          <w:b/>
          <w:bCs/>
          <w:sz w:val="22"/>
          <w:szCs w:val="22"/>
        </w:rPr>
      </w:pPr>
      <w:r w:rsidRPr="002504F5">
        <w:rPr>
          <w:rFonts w:ascii="Montserrat" w:eastAsia="Segoe UI Light" w:hAnsi="Montserrat" w:cs="Segoe UI Light"/>
          <w:b/>
          <w:bCs/>
          <w:sz w:val="22"/>
          <w:szCs w:val="22"/>
        </w:rPr>
        <w:t>$5.49 FOR ASSORTED 3-PACK</w:t>
      </w:r>
      <w:r w:rsidR="00320C8A" w:rsidRPr="002504F5">
        <w:rPr>
          <w:rFonts w:ascii="Montserrat" w:eastAsia="Segoe UI Light" w:hAnsi="Montserrat" w:cs="Segoe UI Light"/>
          <w:b/>
          <w:bCs/>
          <w:sz w:val="22"/>
          <w:szCs w:val="22"/>
        </w:rPr>
        <w:t xml:space="preserve"> (CAN INCLUDE ANY DOUGHNUTS #1-</w:t>
      </w:r>
      <w:r w:rsidR="008A2837" w:rsidRPr="002504F5">
        <w:rPr>
          <w:rFonts w:ascii="Montserrat" w:eastAsia="Segoe UI Light" w:hAnsi="Montserrat" w:cs="Segoe UI Light"/>
          <w:b/>
          <w:bCs/>
          <w:sz w:val="22"/>
          <w:szCs w:val="22"/>
        </w:rPr>
        <w:t>35 or 44</w:t>
      </w:r>
      <w:r w:rsidR="00320C8A" w:rsidRPr="002504F5">
        <w:rPr>
          <w:rFonts w:ascii="Montserrat" w:eastAsia="Segoe UI Light" w:hAnsi="Montserrat" w:cs="Segoe UI Light"/>
          <w:b/>
          <w:bCs/>
          <w:sz w:val="22"/>
          <w:szCs w:val="22"/>
        </w:rPr>
        <w:t>; CAN INCLUDE 0-2 COUNT OF #28)</w:t>
      </w:r>
    </w:p>
    <w:p w14:paraId="137D6BDB" w14:textId="55EB0F9F" w:rsidR="009E0D31" w:rsidRPr="002504F5" w:rsidRDefault="009E0D31" w:rsidP="00344EED">
      <w:pPr>
        <w:pStyle w:val="ListParagraph"/>
        <w:numPr>
          <w:ilvl w:val="0"/>
          <w:numId w:val="11"/>
        </w:numPr>
        <w:rPr>
          <w:rFonts w:ascii="Montserrat" w:eastAsia="Segoe UI Light" w:hAnsi="Montserrat" w:cs="Segoe UI Light"/>
          <w:b/>
          <w:bCs/>
          <w:sz w:val="22"/>
          <w:szCs w:val="22"/>
        </w:rPr>
      </w:pPr>
      <w:r w:rsidRPr="002504F5">
        <w:rPr>
          <w:rFonts w:ascii="Montserrat" w:eastAsia="Segoe UI Light" w:hAnsi="Montserrat" w:cs="Segoe UI Light"/>
          <w:b/>
          <w:bCs/>
          <w:sz w:val="22"/>
          <w:szCs w:val="22"/>
        </w:rPr>
        <w:t>$10.98 FOR ASSORTED 6-PACK</w:t>
      </w:r>
      <w:r w:rsidR="00320C8A" w:rsidRPr="002504F5">
        <w:rPr>
          <w:rFonts w:ascii="Montserrat" w:eastAsia="Segoe UI Light" w:hAnsi="Montserrat" w:cs="Segoe UI Light"/>
          <w:b/>
          <w:bCs/>
          <w:sz w:val="22"/>
          <w:szCs w:val="22"/>
        </w:rPr>
        <w:t xml:space="preserve"> (CAN INCLUDE ANY DOUGHNUTS #1-</w:t>
      </w:r>
      <w:r w:rsidR="00DF581C" w:rsidRPr="002504F5">
        <w:rPr>
          <w:rFonts w:ascii="Montserrat" w:eastAsia="Segoe UI Light" w:hAnsi="Montserrat" w:cs="Segoe UI Light"/>
          <w:b/>
          <w:bCs/>
          <w:sz w:val="22"/>
          <w:szCs w:val="22"/>
        </w:rPr>
        <w:t>35 or 44</w:t>
      </w:r>
      <w:r w:rsidR="00320C8A" w:rsidRPr="002504F5">
        <w:rPr>
          <w:rFonts w:ascii="Montserrat" w:eastAsia="Segoe UI Light" w:hAnsi="Montserrat" w:cs="Segoe UI Light"/>
          <w:b/>
          <w:bCs/>
          <w:sz w:val="22"/>
          <w:szCs w:val="22"/>
        </w:rPr>
        <w:t>; CAN INCLUDE 0-5 COUNT OF #28)</w:t>
      </w:r>
    </w:p>
    <w:p w14:paraId="4A8B06D8" w14:textId="52927837" w:rsidR="00FC2B06" w:rsidRDefault="00FC2B06" w:rsidP="00FC2B06">
      <w:pPr>
        <w:pStyle w:val="ListParagraph"/>
        <w:pBdr>
          <w:bottom w:val="single" w:sz="6" w:space="1" w:color="auto"/>
        </w:pBdr>
        <w:rPr>
          <w:rFonts w:ascii="Montserrat" w:eastAsia="Segoe UI Light" w:hAnsi="Montserrat" w:cs="Segoe UI Light"/>
          <w:b/>
          <w:bCs/>
          <w:sz w:val="22"/>
          <w:szCs w:val="22"/>
        </w:rPr>
      </w:pPr>
    </w:p>
    <w:p w14:paraId="32AF5AB1" w14:textId="77777777" w:rsidR="00FC2B06" w:rsidRDefault="00FC2B06" w:rsidP="00FC2B06">
      <w:pPr>
        <w:pStyle w:val="ListParagraph"/>
        <w:rPr>
          <w:rFonts w:ascii="Montserrat" w:eastAsia="Segoe UI Light" w:hAnsi="Montserrat" w:cs="Segoe UI Light"/>
          <w:b/>
          <w:bCs/>
          <w:sz w:val="22"/>
          <w:szCs w:val="22"/>
        </w:rPr>
      </w:pPr>
    </w:p>
    <w:p w14:paraId="0F04BF79" w14:textId="0E7F73D2" w:rsidR="00FC2B06" w:rsidRPr="002504F5" w:rsidRDefault="00FC2B06" w:rsidP="00FC2B06">
      <w:pPr>
        <w:pStyle w:val="ListParagraph"/>
        <w:numPr>
          <w:ilvl w:val="0"/>
          <w:numId w:val="11"/>
        </w:numPr>
        <w:pBdr>
          <w:bottom w:val="single" w:sz="6" w:space="1" w:color="auto"/>
        </w:pBdr>
        <w:rPr>
          <w:rFonts w:ascii="Montserrat" w:eastAsia="Segoe UI Light" w:hAnsi="Montserrat" w:cs="Segoe UI Light"/>
          <w:b/>
          <w:bCs/>
          <w:sz w:val="22"/>
          <w:szCs w:val="22"/>
        </w:rPr>
      </w:pPr>
      <w:r w:rsidRPr="002504F5">
        <w:rPr>
          <w:rFonts w:ascii="Montserrat" w:eastAsia="Segoe UI Light" w:hAnsi="Montserrat" w:cs="Segoe UI Light"/>
          <w:b/>
          <w:bCs/>
          <w:sz w:val="22"/>
          <w:szCs w:val="22"/>
        </w:rPr>
        <w:t>$9.39 FOR SPECIALTY+ 4-PACK (#43 OR 45-47)</w:t>
      </w:r>
    </w:p>
    <w:p w14:paraId="19072FA4" w14:textId="77777777" w:rsidR="009C2B96" w:rsidRPr="009C2B96" w:rsidRDefault="009C2B96" w:rsidP="009C2B96">
      <w:pPr>
        <w:rPr>
          <w:rFonts w:ascii="Montserrat" w:eastAsia="Segoe UI Light" w:hAnsi="Montserrat" w:cs="Segoe UI Light"/>
          <w:b/>
          <w:bCs/>
          <w:sz w:val="22"/>
          <w:szCs w:val="22"/>
        </w:rPr>
      </w:pPr>
    </w:p>
    <w:p w14:paraId="7F87E6BC" w14:textId="4D02D6C8" w:rsidR="009E0D31" w:rsidRPr="002504F5" w:rsidRDefault="009E0D31" w:rsidP="00344EED">
      <w:pPr>
        <w:pStyle w:val="ListParagraph"/>
        <w:numPr>
          <w:ilvl w:val="0"/>
          <w:numId w:val="11"/>
        </w:numPr>
        <w:rPr>
          <w:rFonts w:ascii="Montserrat" w:eastAsia="Segoe UI Light" w:hAnsi="Montserrat" w:cs="Segoe UI Light"/>
          <w:b/>
          <w:bCs/>
          <w:sz w:val="22"/>
          <w:szCs w:val="22"/>
        </w:rPr>
      </w:pPr>
      <w:r w:rsidRPr="002504F5">
        <w:rPr>
          <w:rFonts w:ascii="Montserrat" w:eastAsia="Segoe UI Light" w:hAnsi="Montserrat" w:cs="Segoe UI Light"/>
          <w:b/>
          <w:bCs/>
          <w:sz w:val="22"/>
          <w:szCs w:val="22"/>
        </w:rPr>
        <w:t>$2.49 FOR 2 MINIS</w:t>
      </w:r>
      <w:r w:rsidR="004B4550" w:rsidRPr="002504F5">
        <w:rPr>
          <w:rFonts w:ascii="Montserrat" w:eastAsia="Segoe UI Light" w:hAnsi="Montserrat" w:cs="Segoe UI Light"/>
          <w:b/>
          <w:bCs/>
          <w:sz w:val="22"/>
          <w:szCs w:val="22"/>
        </w:rPr>
        <w:t xml:space="preserve"> (#36-42)</w:t>
      </w:r>
    </w:p>
    <w:p w14:paraId="252B35F9" w14:textId="15002C13" w:rsidR="009E0D31" w:rsidRPr="002504F5" w:rsidRDefault="009E0D31" w:rsidP="00344EED">
      <w:pPr>
        <w:pStyle w:val="ListParagraph"/>
        <w:numPr>
          <w:ilvl w:val="0"/>
          <w:numId w:val="11"/>
        </w:numPr>
        <w:rPr>
          <w:rFonts w:ascii="Montserrat" w:eastAsia="Segoe UI Light" w:hAnsi="Montserrat" w:cs="Segoe UI Light"/>
          <w:b/>
          <w:bCs/>
          <w:sz w:val="22"/>
          <w:szCs w:val="22"/>
        </w:rPr>
      </w:pPr>
      <w:r w:rsidRPr="002504F5">
        <w:rPr>
          <w:rFonts w:ascii="Montserrat" w:eastAsia="Segoe UI Light" w:hAnsi="Montserrat" w:cs="Segoe UI Light"/>
          <w:b/>
          <w:bCs/>
          <w:sz w:val="22"/>
          <w:szCs w:val="22"/>
        </w:rPr>
        <w:t>$13.99 FOR 16 ORIGINAL GLAZED MINIS</w:t>
      </w:r>
      <w:r w:rsidR="004B4550" w:rsidRPr="002504F5">
        <w:rPr>
          <w:rFonts w:ascii="Montserrat" w:eastAsia="Segoe UI Light" w:hAnsi="Montserrat" w:cs="Segoe UI Light"/>
          <w:b/>
          <w:bCs/>
          <w:sz w:val="22"/>
          <w:szCs w:val="22"/>
        </w:rPr>
        <w:t xml:space="preserve"> (#36)</w:t>
      </w:r>
    </w:p>
    <w:p w14:paraId="38E5DFA1" w14:textId="4DC213A8" w:rsidR="009E0D31" w:rsidRDefault="009E0D31" w:rsidP="00344EED">
      <w:pPr>
        <w:pStyle w:val="ListParagraph"/>
        <w:numPr>
          <w:ilvl w:val="0"/>
          <w:numId w:val="11"/>
        </w:numPr>
        <w:rPr>
          <w:rFonts w:ascii="Montserrat" w:eastAsia="Segoe UI Light" w:hAnsi="Montserrat" w:cs="Segoe UI Light"/>
          <w:b/>
          <w:bCs/>
          <w:sz w:val="22"/>
          <w:szCs w:val="22"/>
        </w:rPr>
      </w:pPr>
      <w:r w:rsidRPr="002504F5">
        <w:rPr>
          <w:rFonts w:ascii="Montserrat" w:eastAsia="Segoe UI Light" w:hAnsi="Montserrat" w:cs="Segoe UI Light"/>
          <w:b/>
          <w:bCs/>
          <w:sz w:val="22"/>
          <w:szCs w:val="22"/>
        </w:rPr>
        <w:t>$15.99 FOR 16 ASSORTED MINIS</w:t>
      </w:r>
      <w:r w:rsidR="004B4550" w:rsidRPr="002504F5">
        <w:rPr>
          <w:rFonts w:ascii="Montserrat" w:eastAsia="Segoe UI Light" w:hAnsi="Montserrat" w:cs="Segoe UI Light"/>
          <w:b/>
          <w:bCs/>
          <w:sz w:val="22"/>
          <w:szCs w:val="22"/>
        </w:rPr>
        <w:t xml:space="preserve"> (</w:t>
      </w:r>
      <w:r w:rsidR="00320C8A" w:rsidRPr="002504F5">
        <w:rPr>
          <w:rFonts w:ascii="Montserrat" w:eastAsia="Segoe UI Light" w:hAnsi="Montserrat" w:cs="Segoe UI Light"/>
          <w:b/>
          <w:bCs/>
          <w:sz w:val="22"/>
          <w:szCs w:val="22"/>
        </w:rPr>
        <w:t xml:space="preserve">CAN INCLUDE ANY MINIS </w:t>
      </w:r>
      <w:r w:rsidR="004B4550" w:rsidRPr="002504F5">
        <w:rPr>
          <w:rFonts w:ascii="Montserrat" w:eastAsia="Segoe UI Light" w:hAnsi="Montserrat" w:cs="Segoe UI Light"/>
          <w:b/>
          <w:bCs/>
          <w:sz w:val="22"/>
          <w:szCs w:val="22"/>
        </w:rPr>
        <w:t>#36-42</w:t>
      </w:r>
      <w:r w:rsidR="00320C8A" w:rsidRPr="002504F5">
        <w:rPr>
          <w:rFonts w:ascii="Montserrat" w:eastAsia="Segoe UI Light" w:hAnsi="Montserrat" w:cs="Segoe UI Light"/>
          <w:b/>
          <w:bCs/>
          <w:sz w:val="22"/>
          <w:szCs w:val="22"/>
        </w:rPr>
        <w:t>; CAN INCLUDE 0-15 COUNT OF #36</w:t>
      </w:r>
      <w:r w:rsidR="004B4550" w:rsidRPr="002504F5">
        <w:rPr>
          <w:rFonts w:ascii="Montserrat" w:eastAsia="Segoe UI Light" w:hAnsi="Montserrat" w:cs="Segoe UI Light"/>
          <w:b/>
          <w:bCs/>
          <w:sz w:val="22"/>
          <w:szCs w:val="22"/>
        </w:rPr>
        <w:t>)</w:t>
      </w:r>
    </w:p>
    <w:p w14:paraId="2979028D" w14:textId="75219DA6" w:rsidR="00FC2B06" w:rsidRDefault="00FC2B06" w:rsidP="00FC2B06">
      <w:pPr>
        <w:rPr>
          <w:rFonts w:ascii="Montserrat" w:eastAsia="Segoe UI Light" w:hAnsi="Montserrat" w:cs="Segoe UI Light"/>
          <w:b/>
          <w:bCs/>
          <w:sz w:val="22"/>
          <w:szCs w:val="22"/>
        </w:rPr>
      </w:pPr>
    </w:p>
    <w:p w14:paraId="25A9F08D" w14:textId="037E25D2" w:rsidR="00FC2B06" w:rsidRDefault="00FC2B06" w:rsidP="00FC2B06">
      <w:pPr>
        <w:rPr>
          <w:rFonts w:ascii="Montserrat" w:eastAsia="Segoe UI Light" w:hAnsi="Montserrat" w:cs="Segoe UI Light"/>
          <w:b/>
          <w:bCs/>
          <w:sz w:val="22"/>
          <w:szCs w:val="22"/>
        </w:rPr>
      </w:pPr>
    </w:p>
    <w:p w14:paraId="197D9F8A" w14:textId="035E3818" w:rsidR="00FC2B06" w:rsidRDefault="00FC2B06" w:rsidP="00FC2B06">
      <w:pPr>
        <w:rPr>
          <w:rFonts w:ascii="Montserrat" w:eastAsia="Segoe UI Light" w:hAnsi="Montserrat" w:cs="Segoe UI Light"/>
          <w:b/>
          <w:bCs/>
          <w:sz w:val="22"/>
          <w:szCs w:val="22"/>
        </w:rPr>
      </w:pPr>
    </w:p>
    <w:p w14:paraId="509AA4B8" w14:textId="57AE02EE" w:rsidR="00FC2B06" w:rsidRDefault="00FC2B06" w:rsidP="00FC2B06">
      <w:pPr>
        <w:rPr>
          <w:rFonts w:ascii="Montserrat" w:eastAsia="Segoe UI Light" w:hAnsi="Montserrat" w:cs="Segoe UI Light"/>
          <w:b/>
          <w:bCs/>
          <w:sz w:val="22"/>
          <w:szCs w:val="22"/>
        </w:rPr>
      </w:pPr>
    </w:p>
    <w:p w14:paraId="49B3475E" w14:textId="7DC5B1FE" w:rsidR="00FC2B06" w:rsidRDefault="00FC2B06" w:rsidP="00FC2B06">
      <w:pPr>
        <w:rPr>
          <w:rFonts w:ascii="Montserrat" w:eastAsia="Segoe UI Light" w:hAnsi="Montserrat" w:cs="Segoe UI Light"/>
          <w:b/>
          <w:bCs/>
          <w:sz w:val="22"/>
          <w:szCs w:val="22"/>
        </w:rPr>
      </w:pPr>
    </w:p>
    <w:p w14:paraId="244A5D1A" w14:textId="53E283CA" w:rsidR="00FC2B06" w:rsidRDefault="00FC2B06" w:rsidP="00FC2B06">
      <w:pPr>
        <w:rPr>
          <w:rFonts w:ascii="Montserrat" w:eastAsia="Segoe UI Light" w:hAnsi="Montserrat" w:cs="Segoe UI Light"/>
          <w:b/>
          <w:bCs/>
          <w:sz w:val="22"/>
          <w:szCs w:val="22"/>
        </w:rPr>
      </w:pPr>
    </w:p>
    <w:p w14:paraId="33E6B1F4" w14:textId="3445A1C0" w:rsidR="00FC2B06" w:rsidRDefault="00FC2B06" w:rsidP="00FC2B06">
      <w:pPr>
        <w:rPr>
          <w:rFonts w:ascii="Montserrat" w:eastAsia="Segoe UI Light" w:hAnsi="Montserrat" w:cs="Segoe UI Light"/>
          <w:b/>
          <w:bCs/>
          <w:sz w:val="22"/>
          <w:szCs w:val="22"/>
        </w:rPr>
      </w:pPr>
    </w:p>
    <w:p w14:paraId="6E5B20DC" w14:textId="39087728" w:rsidR="00FC2B06" w:rsidRDefault="00FC2B06" w:rsidP="00FC2B06">
      <w:pPr>
        <w:rPr>
          <w:rFonts w:ascii="Montserrat" w:eastAsia="Segoe UI Light" w:hAnsi="Montserrat" w:cs="Segoe UI Light"/>
          <w:b/>
          <w:bCs/>
          <w:sz w:val="22"/>
          <w:szCs w:val="22"/>
        </w:rPr>
      </w:pPr>
    </w:p>
    <w:p w14:paraId="14D00E47" w14:textId="0CC07DFB" w:rsidR="00FC2B06" w:rsidRDefault="00FC2B06" w:rsidP="00FC2B06">
      <w:pPr>
        <w:rPr>
          <w:rFonts w:ascii="Montserrat" w:eastAsia="Segoe UI Light" w:hAnsi="Montserrat" w:cs="Segoe UI Light"/>
          <w:b/>
          <w:bCs/>
          <w:sz w:val="22"/>
          <w:szCs w:val="22"/>
        </w:rPr>
      </w:pPr>
    </w:p>
    <w:p w14:paraId="4FADC4E6" w14:textId="586786AB" w:rsidR="00FC2B06" w:rsidRDefault="00FC2B06" w:rsidP="00FC2B06">
      <w:pPr>
        <w:rPr>
          <w:rFonts w:ascii="Montserrat" w:eastAsia="Segoe UI Light" w:hAnsi="Montserrat" w:cs="Segoe UI Light"/>
          <w:b/>
          <w:bCs/>
          <w:sz w:val="22"/>
          <w:szCs w:val="22"/>
        </w:rPr>
      </w:pPr>
    </w:p>
    <w:p w14:paraId="16A6232B" w14:textId="7E9FE250" w:rsidR="00FC2B06" w:rsidRDefault="00FC2B06" w:rsidP="00FC2B06">
      <w:pPr>
        <w:rPr>
          <w:rFonts w:ascii="Montserrat" w:eastAsia="Segoe UI Light" w:hAnsi="Montserrat" w:cs="Segoe UI Light"/>
          <w:b/>
          <w:bCs/>
          <w:sz w:val="22"/>
          <w:szCs w:val="22"/>
        </w:rPr>
      </w:pPr>
    </w:p>
    <w:p w14:paraId="56BA1205" w14:textId="3B522681" w:rsidR="00FC2B06" w:rsidRDefault="00FC2B06" w:rsidP="00FC2B06">
      <w:pPr>
        <w:rPr>
          <w:rFonts w:ascii="Montserrat" w:eastAsia="Segoe UI Light" w:hAnsi="Montserrat" w:cs="Segoe UI Light"/>
          <w:b/>
          <w:bCs/>
          <w:sz w:val="22"/>
          <w:szCs w:val="22"/>
        </w:rPr>
      </w:pPr>
    </w:p>
    <w:p w14:paraId="599BF0CA" w14:textId="4E714BA0" w:rsidR="00FC2B06" w:rsidRDefault="00FC2B06" w:rsidP="00FC2B06">
      <w:pPr>
        <w:rPr>
          <w:rFonts w:ascii="Montserrat" w:eastAsia="Segoe UI Light" w:hAnsi="Montserrat" w:cs="Segoe UI Light"/>
          <w:b/>
          <w:bCs/>
          <w:sz w:val="22"/>
          <w:szCs w:val="22"/>
        </w:rPr>
      </w:pPr>
    </w:p>
    <w:p w14:paraId="6B6F1596" w14:textId="1F9BFAE1" w:rsidR="00FC2B06" w:rsidRDefault="00FC2B06" w:rsidP="00FC2B06">
      <w:pPr>
        <w:rPr>
          <w:rFonts w:ascii="Montserrat" w:eastAsia="Segoe UI Light" w:hAnsi="Montserrat" w:cs="Segoe UI Light"/>
          <w:b/>
          <w:bCs/>
          <w:sz w:val="22"/>
          <w:szCs w:val="22"/>
        </w:rPr>
      </w:pPr>
    </w:p>
    <w:p w14:paraId="3DF4460E" w14:textId="5F306964" w:rsidR="00FC2B06" w:rsidRDefault="00FC2B06" w:rsidP="00FC2B06">
      <w:pPr>
        <w:rPr>
          <w:rFonts w:ascii="Montserrat" w:eastAsia="Segoe UI Light" w:hAnsi="Montserrat" w:cs="Segoe UI Light"/>
          <w:b/>
          <w:bCs/>
          <w:sz w:val="22"/>
          <w:szCs w:val="22"/>
        </w:rPr>
      </w:pPr>
    </w:p>
    <w:p w14:paraId="5F480727" w14:textId="69475D99" w:rsidR="00FC2B06" w:rsidRDefault="00FC2B06" w:rsidP="00FC2B06">
      <w:pPr>
        <w:rPr>
          <w:rFonts w:ascii="Montserrat" w:eastAsia="Segoe UI Light" w:hAnsi="Montserrat" w:cs="Segoe UI Light"/>
          <w:b/>
          <w:bCs/>
          <w:sz w:val="22"/>
          <w:szCs w:val="22"/>
        </w:rPr>
      </w:pPr>
    </w:p>
    <w:p w14:paraId="71DEAF24" w14:textId="06F1DBE3" w:rsidR="00FC2B06" w:rsidRDefault="00FC2B06" w:rsidP="00FC2B06">
      <w:pPr>
        <w:rPr>
          <w:rFonts w:ascii="Montserrat" w:eastAsia="Segoe UI Light" w:hAnsi="Montserrat" w:cs="Segoe UI Light"/>
          <w:b/>
          <w:bCs/>
          <w:sz w:val="22"/>
          <w:szCs w:val="22"/>
        </w:rPr>
      </w:pPr>
    </w:p>
    <w:p w14:paraId="078D44D9" w14:textId="77777777" w:rsidR="00FC2B06" w:rsidRPr="00FC2B06" w:rsidRDefault="00FC2B06" w:rsidP="00FC2B06">
      <w:pPr>
        <w:rPr>
          <w:rFonts w:ascii="Montserrat" w:eastAsia="Segoe UI Light" w:hAnsi="Montserrat" w:cs="Segoe UI Light"/>
          <w:b/>
          <w:bCs/>
          <w:sz w:val="22"/>
          <w:szCs w:val="22"/>
        </w:rPr>
      </w:pPr>
    </w:p>
    <w:p w14:paraId="5AC5558F" w14:textId="77777777" w:rsidR="00FC2B06" w:rsidRPr="002504F5" w:rsidRDefault="00FC2B06">
      <w:pPr>
        <w:rPr>
          <w:rFonts w:ascii="Montserrat" w:hAnsi="Montserrat"/>
          <w:sz w:val="22"/>
          <w:szCs w:val="2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"/>
        <w:gridCol w:w="4372"/>
        <w:gridCol w:w="3542"/>
        <w:gridCol w:w="2029"/>
      </w:tblGrid>
      <w:tr w:rsidR="004D3B99" w:rsidRPr="002504F5" w14:paraId="545D8627" w14:textId="77777777" w:rsidTr="00553E63">
        <w:trPr>
          <w:trHeight w:val="403"/>
          <w:jc w:val="center"/>
        </w:trPr>
        <w:tc>
          <w:tcPr>
            <w:tcW w:w="38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446E9C0" w14:textId="53F61713" w:rsidR="004D3B99" w:rsidRPr="002504F5" w:rsidRDefault="004D3B99" w:rsidP="00553E63">
            <w:pPr>
              <w:jc w:val="center"/>
              <w:rPr>
                <w:rFonts w:ascii="Montserrat" w:hAnsi="Montserrat" w:cs="Segoe UI Light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sz w:val="18"/>
                <w:szCs w:val="18"/>
              </w:rPr>
              <w:t>A1</w:t>
            </w:r>
          </w:p>
        </w:tc>
        <w:tc>
          <w:tcPr>
            <w:tcW w:w="3671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9026B57" w14:textId="2CBE6727" w:rsidR="004D3B99" w:rsidRPr="002504F5" w:rsidRDefault="004D3B99" w:rsidP="004D3B99">
            <w:pPr>
              <w:pStyle w:val="pf0"/>
              <w:spacing w:before="0" w:beforeAutospacing="0" w:after="0" w:afterAutospacing="0"/>
              <w:rPr>
                <w:rFonts w:ascii="Montserrat" w:hAnsi="Montserrat" w:cs="Tahoma"/>
                <w:bCs/>
                <w:sz w:val="18"/>
                <w:szCs w:val="18"/>
              </w:rPr>
            </w:pPr>
            <w:r w:rsidRPr="002504F5">
              <w:rPr>
                <w:rFonts w:ascii="Montserrat" w:hAnsi="Montserrat" w:cs="Tahoma"/>
                <w:bCs/>
                <w:sz w:val="18"/>
                <w:szCs w:val="18"/>
              </w:rPr>
              <w:t xml:space="preserve">Please enter the number of each doughnut you would buy in a </w:t>
            </w:r>
            <w:r w:rsidR="00CE61FC" w:rsidRPr="002504F5">
              <w:rPr>
                <w:rFonts w:ascii="Montserrat" w:hAnsi="Montserrat" w:cs="Tahoma"/>
                <w:bCs/>
                <w:sz w:val="18"/>
                <w:szCs w:val="18"/>
              </w:rPr>
              <w:t>TYPICAL TRIP</w:t>
            </w:r>
            <w:r w:rsidRPr="002504F5">
              <w:rPr>
                <w:rFonts w:ascii="Montserrat" w:hAnsi="Montserrat" w:cs="Tahoma"/>
                <w:bCs/>
                <w:sz w:val="18"/>
                <w:szCs w:val="18"/>
              </w:rPr>
              <w:t xml:space="preserve"> to </w:t>
            </w:r>
            <w:r w:rsidR="00CE61FC" w:rsidRPr="002504F5">
              <w:rPr>
                <w:rFonts w:ascii="Montserrat" w:hAnsi="Montserrat" w:cs="Tahoma"/>
                <w:bCs/>
                <w:sz w:val="18"/>
                <w:szCs w:val="18"/>
              </w:rPr>
              <w:t>KRISPY KREME</w:t>
            </w:r>
            <w:r w:rsidRPr="002504F5">
              <w:rPr>
                <w:rFonts w:ascii="Montserrat" w:hAnsi="Montserrat" w:cs="Tahoma"/>
                <w:bCs/>
                <w:sz w:val="18"/>
                <w:szCs w:val="18"/>
              </w:rPr>
              <w:t>. If there are any you wouldn’t buy, just leave these at 0. You can buy as many doughnuts as you want or none.</w:t>
            </w:r>
          </w:p>
          <w:p w14:paraId="1EBD4D9B" w14:textId="77777777" w:rsidR="004D3B99" w:rsidRPr="002504F5" w:rsidRDefault="004D3B99" w:rsidP="004D3B99">
            <w:pPr>
              <w:pStyle w:val="pf0"/>
              <w:spacing w:before="0" w:beforeAutospacing="0" w:after="0" w:afterAutospacing="0"/>
              <w:rPr>
                <w:rFonts w:ascii="Montserrat" w:hAnsi="Montserrat" w:cs="Tahoma"/>
                <w:bCs/>
                <w:sz w:val="18"/>
                <w:szCs w:val="18"/>
              </w:rPr>
            </w:pPr>
          </w:p>
          <w:p w14:paraId="149D6B6D" w14:textId="3B658D11" w:rsidR="004D3B99" w:rsidRPr="002504F5" w:rsidRDefault="004D3B99" w:rsidP="004D3B99">
            <w:pPr>
              <w:pStyle w:val="pf0"/>
              <w:spacing w:before="0" w:beforeAutospacing="0" w:after="0" w:afterAutospacing="0"/>
              <w:rPr>
                <w:rFonts w:ascii="Montserrat" w:hAnsi="Montserrat" w:cs="Tahoma"/>
                <w:bCs/>
                <w:sz w:val="18"/>
                <w:szCs w:val="18"/>
              </w:rPr>
            </w:pPr>
            <w:r w:rsidRPr="002504F5">
              <w:rPr>
                <w:rFonts w:ascii="Montserrat" w:hAnsi="Montserrat" w:cs="Tahoma"/>
                <w:bCs/>
                <w:i/>
                <w:iCs/>
                <w:sz w:val="18"/>
                <w:szCs w:val="18"/>
              </w:rPr>
              <w:t xml:space="preserve">Please scroll to view all the doughnuts before making your selection. Feel free to change your selection at any time before clicking the </w:t>
            </w:r>
            <w:r w:rsidR="00851813" w:rsidRPr="002504F5">
              <w:rPr>
                <w:rFonts w:ascii="Montserrat" w:hAnsi="Montserrat" w:cs="Tahoma"/>
                <w:bCs/>
                <w:i/>
                <w:iCs/>
                <w:sz w:val="18"/>
                <w:szCs w:val="18"/>
              </w:rPr>
              <w:t>N</w:t>
            </w:r>
            <w:r w:rsidRPr="002504F5">
              <w:rPr>
                <w:rFonts w:ascii="Montserrat" w:hAnsi="Montserrat" w:cs="Tahoma"/>
                <w:bCs/>
                <w:i/>
                <w:iCs/>
                <w:sz w:val="18"/>
                <w:szCs w:val="18"/>
              </w:rPr>
              <w:t>ext button.</w:t>
            </w:r>
          </w:p>
          <w:p w14:paraId="1FF8FE88" w14:textId="1CDCD362" w:rsidR="004D3B99" w:rsidRPr="002504F5" w:rsidRDefault="004D3B99" w:rsidP="004D3B99">
            <w:pPr>
              <w:pStyle w:val="pf0"/>
              <w:rPr>
                <w:rFonts w:ascii="Montserrat" w:hAnsi="Montserrat" w:cs="Tahoma"/>
                <w:bCs/>
                <w:sz w:val="18"/>
                <w:szCs w:val="18"/>
              </w:rPr>
            </w:pPr>
          </w:p>
        </w:tc>
        <w:tc>
          <w:tcPr>
            <w:tcW w:w="9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E497D6D" w14:textId="77777777" w:rsidR="004D3B99" w:rsidRPr="002504F5" w:rsidRDefault="004D3B99" w:rsidP="00553E63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Numerical fill-in</w:t>
            </w:r>
          </w:p>
        </w:tc>
      </w:tr>
      <w:tr w:rsidR="004D3B99" w:rsidRPr="002504F5" w14:paraId="5AAC4450" w14:textId="77777777" w:rsidTr="00553E63">
        <w:trPr>
          <w:trHeight w:val="230"/>
          <w:jc w:val="center"/>
        </w:trPr>
        <w:tc>
          <w:tcPr>
            <w:tcW w:w="2416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2F071EB" w14:textId="77777777" w:rsidR="004D3B99" w:rsidRPr="002504F5" w:rsidRDefault="004D3B99" w:rsidP="00553E63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</w:p>
        </w:tc>
        <w:tc>
          <w:tcPr>
            <w:tcW w:w="2584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D4EFF7C" w14:textId="395785D8" w:rsidR="004D3B99" w:rsidRPr="002504F5" w:rsidRDefault="004D3B99" w:rsidP="00553E63">
            <w:pPr>
              <w:jc w:val="center"/>
              <w:rPr>
                <w:rFonts w:ascii="Montserrat" w:hAnsi="Montserrat" w:cs="Segoe UI Light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sz w:val="18"/>
                <w:szCs w:val="18"/>
              </w:rPr>
              <w:t># WOULD BUY</w:t>
            </w:r>
          </w:p>
        </w:tc>
      </w:tr>
      <w:tr w:rsidR="004D3B99" w:rsidRPr="002504F5" w14:paraId="44B76D5B" w14:textId="77777777" w:rsidTr="00553E63">
        <w:trPr>
          <w:trHeight w:val="230"/>
          <w:jc w:val="center"/>
        </w:trPr>
        <w:tc>
          <w:tcPr>
            <w:tcW w:w="38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DC58C1A" w14:textId="77777777" w:rsidR="004D3B99" w:rsidRPr="002504F5" w:rsidRDefault="004D3B99" w:rsidP="00553E63">
            <w:pPr>
              <w:jc w:val="center"/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E9C8F85" w14:textId="5EFA1567" w:rsidR="004D3B99" w:rsidRPr="002504F5" w:rsidRDefault="004D3B99" w:rsidP="00553E63">
            <w:pPr>
              <w:rPr>
                <w:rFonts w:ascii="Montserrat" w:hAnsi="Montserrat" w:cs="Segoe UI Light"/>
                <w:b/>
                <w:bCs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b/>
                <w:bCs/>
                <w:color w:val="000000"/>
                <w:sz w:val="18"/>
                <w:szCs w:val="18"/>
              </w:rPr>
              <w:t>[Insert doughnuts]</w:t>
            </w:r>
          </w:p>
        </w:tc>
        <w:tc>
          <w:tcPr>
            <w:tcW w:w="2584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73AC580" w14:textId="77777777" w:rsidR="004D3B99" w:rsidRPr="002504F5" w:rsidRDefault="004D3B99" w:rsidP="00553E63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/>
                <w:color w:val="000000"/>
                <w:sz w:val="18"/>
                <w:szCs w:val="18"/>
              </w:rPr>
              <w:t>_____</w:t>
            </w:r>
          </w:p>
        </w:tc>
      </w:tr>
      <w:tr w:rsidR="004D3B99" w:rsidRPr="002504F5" w14:paraId="15A55F5E" w14:textId="77777777" w:rsidTr="00553E63">
        <w:trPr>
          <w:trHeight w:val="230"/>
          <w:jc w:val="center"/>
        </w:trPr>
        <w:tc>
          <w:tcPr>
            <w:tcW w:w="0" w:type="auto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4BEB1C31" w14:textId="3EBE0FCF" w:rsidR="004D3B99" w:rsidRPr="002504F5" w:rsidRDefault="004D3B99" w:rsidP="00553E63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Notes:</w:t>
            </w:r>
            <w:r w:rsidR="00CE61FC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 xml:space="preserve"> Please set numeric fill-in at 0</w:t>
            </w:r>
          </w:p>
        </w:tc>
      </w:tr>
    </w:tbl>
    <w:p w14:paraId="034D327A" w14:textId="2DDE56CD" w:rsidR="00E21325" w:rsidRPr="002504F5" w:rsidRDefault="00E21325">
      <w:pPr>
        <w:rPr>
          <w:rFonts w:ascii="Montserrat" w:hAnsi="Montserrat"/>
          <w:sz w:val="22"/>
          <w:szCs w:val="22"/>
        </w:rPr>
      </w:pPr>
      <w:r w:rsidRPr="002504F5">
        <w:rPr>
          <w:rFonts w:ascii="Montserrat" w:hAnsi="Montserrat"/>
          <w:sz w:val="22"/>
          <w:szCs w:val="22"/>
        </w:rPr>
        <w:br w:type="page"/>
      </w:r>
    </w:p>
    <w:p w14:paraId="36F475A6" w14:textId="401EA38D" w:rsidR="00B51608" w:rsidRPr="002504F5" w:rsidRDefault="00B51608" w:rsidP="00B51608">
      <w:pPr>
        <w:jc w:val="center"/>
        <w:rPr>
          <w:rFonts w:ascii="Montserrat" w:eastAsia="Century Gothic" w:hAnsi="Montserrat" w:cs="Segoe UI Light"/>
          <w:sz w:val="36"/>
          <w:szCs w:val="36"/>
        </w:rPr>
      </w:pPr>
      <w:r w:rsidRPr="002504F5">
        <w:rPr>
          <w:rFonts w:ascii="Montserrat" w:eastAsia="Century Gothic" w:hAnsi="Montserrat" w:cs="Segoe UI Light"/>
          <w:sz w:val="36"/>
          <w:szCs w:val="36"/>
        </w:rPr>
        <w:lastRenderedPageBreak/>
        <w:t xml:space="preserve">PART </w:t>
      </w:r>
      <w:r w:rsidR="00E21325" w:rsidRPr="002504F5">
        <w:rPr>
          <w:rFonts w:ascii="Montserrat" w:eastAsia="Century Gothic" w:hAnsi="Montserrat" w:cs="Segoe UI Light"/>
          <w:sz w:val="36"/>
          <w:szCs w:val="36"/>
        </w:rPr>
        <w:t>B</w:t>
      </w:r>
      <w:r w:rsidRPr="002504F5">
        <w:rPr>
          <w:rFonts w:ascii="Montserrat" w:eastAsia="Century Gothic" w:hAnsi="Montserrat" w:cs="Segoe UI Light"/>
          <w:sz w:val="36"/>
          <w:szCs w:val="36"/>
        </w:rPr>
        <w:t xml:space="preserve">: </w:t>
      </w:r>
      <w:r w:rsidR="008B2F39" w:rsidRPr="002504F5">
        <w:rPr>
          <w:rFonts w:ascii="Montserrat" w:eastAsia="Century Gothic" w:hAnsi="Montserrat" w:cs="Segoe UI Light"/>
          <w:sz w:val="36"/>
          <w:szCs w:val="36"/>
        </w:rPr>
        <w:t xml:space="preserve">Seasonal </w:t>
      </w:r>
      <w:r w:rsidRPr="002504F5">
        <w:rPr>
          <w:rFonts w:ascii="Montserrat" w:eastAsia="Century Gothic" w:hAnsi="Montserrat" w:cs="Segoe UI Light"/>
          <w:sz w:val="36"/>
          <w:szCs w:val="36"/>
        </w:rPr>
        <w:t>Doughnut Purchasing</w:t>
      </w:r>
    </w:p>
    <w:p w14:paraId="5B523632" w14:textId="77777777" w:rsidR="00B51608" w:rsidRPr="002504F5" w:rsidRDefault="00B51608" w:rsidP="00B51608">
      <w:pPr>
        <w:jc w:val="center"/>
        <w:rPr>
          <w:rFonts w:ascii="Montserrat" w:hAnsi="Montserrat" w:cs="Segoe UI Light"/>
          <w:sz w:val="22"/>
          <w:szCs w:val="22"/>
        </w:rPr>
      </w:pPr>
    </w:p>
    <w:tbl>
      <w:tblPr>
        <w:tblStyle w:val="TableGrid2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B51608" w:rsidRPr="002504F5" w14:paraId="2A830124" w14:textId="77777777" w:rsidTr="00B6292D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B75FF9B" w14:textId="77777777" w:rsidR="00566898" w:rsidRPr="002504F5" w:rsidRDefault="00B51608" w:rsidP="00B6292D">
            <w:pPr>
              <w:jc w:val="center"/>
              <w:rPr>
                <w:rFonts w:ascii="Montserrat" w:hAnsi="Montserrat" w:cs="Segoe UI Light"/>
                <w:sz w:val="22"/>
                <w:szCs w:val="22"/>
              </w:rPr>
            </w:pPr>
            <w:bookmarkStart w:id="0" w:name="_Hlk114582072"/>
            <w:r w:rsidRPr="002504F5">
              <w:rPr>
                <w:rFonts w:ascii="Montserrat" w:hAnsi="Montserrat" w:cs="Segoe UI Light"/>
                <w:sz w:val="22"/>
                <w:szCs w:val="22"/>
              </w:rPr>
              <w:br w:type="page"/>
            </w:r>
            <w:r w:rsidR="00566898" w:rsidRPr="002504F5">
              <w:rPr>
                <w:rFonts w:ascii="Montserrat" w:hAnsi="Montserrat" w:cs="Segoe UI Light"/>
                <w:sz w:val="22"/>
                <w:szCs w:val="22"/>
              </w:rPr>
              <w:t>You’re doing a great job with our survey. Thank you!</w:t>
            </w:r>
          </w:p>
          <w:p w14:paraId="7BF614A5" w14:textId="7383F946" w:rsidR="00B51608" w:rsidRPr="002504F5" w:rsidRDefault="00B51608" w:rsidP="00B6292D">
            <w:pPr>
              <w:jc w:val="center"/>
              <w:rPr>
                <w:rFonts w:ascii="Montserrat" w:hAnsi="Montserrat" w:cs="Segoe UI Light"/>
                <w:sz w:val="22"/>
                <w:szCs w:val="22"/>
              </w:rPr>
            </w:pPr>
            <w:r w:rsidRPr="002504F5">
              <w:rPr>
                <w:rFonts w:ascii="Montserrat" w:hAnsi="Montserrat" w:cs="Segoe UI Light"/>
                <w:sz w:val="22"/>
                <w:szCs w:val="22"/>
              </w:rPr>
              <w:t>Now we</w:t>
            </w:r>
            <w:r w:rsidR="005F1ABE" w:rsidRPr="002504F5">
              <w:rPr>
                <w:rFonts w:ascii="Montserrat" w:hAnsi="Montserrat" w:cs="Segoe UI Light"/>
                <w:sz w:val="22"/>
                <w:szCs w:val="22"/>
              </w:rPr>
              <w:t>’d</w:t>
            </w:r>
            <w:r w:rsidRPr="002504F5">
              <w:rPr>
                <w:rFonts w:ascii="Montserrat" w:hAnsi="Montserrat" w:cs="Segoe UI Light"/>
                <w:sz w:val="22"/>
                <w:szCs w:val="22"/>
              </w:rPr>
              <w:t xml:space="preserve"> like to ask you about purchasing</w:t>
            </w:r>
            <w:r w:rsidR="003464AC" w:rsidRPr="002504F5">
              <w:rPr>
                <w:rFonts w:ascii="Montserrat" w:hAnsi="Montserrat" w:cs="Segoe UI Light"/>
                <w:sz w:val="22"/>
                <w:szCs w:val="22"/>
              </w:rPr>
              <w:t xml:space="preserve"> doughnuts</w:t>
            </w:r>
            <w:r w:rsidRPr="002504F5">
              <w:rPr>
                <w:rFonts w:ascii="Montserrat" w:hAnsi="Montserrat" w:cs="Segoe UI Light"/>
                <w:sz w:val="22"/>
                <w:szCs w:val="22"/>
              </w:rPr>
              <w:t xml:space="preserve"> at KRISPY KREME</w:t>
            </w:r>
            <w:r w:rsidR="008B2F39" w:rsidRPr="002504F5">
              <w:rPr>
                <w:rFonts w:ascii="Montserrat" w:hAnsi="Montserrat" w:cs="Segoe UI Light"/>
                <w:sz w:val="22"/>
                <w:szCs w:val="22"/>
              </w:rPr>
              <w:t xml:space="preserve"> that are available </w:t>
            </w:r>
            <w:r w:rsidR="003464AC" w:rsidRPr="002504F5">
              <w:rPr>
                <w:rFonts w:ascii="Montserrat" w:hAnsi="Montserrat" w:cs="Segoe UI Light"/>
                <w:sz w:val="22"/>
                <w:szCs w:val="22"/>
              </w:rPr>
              <w:t>ONLY DURING SPECIFIC SEASONS</w:t>
            </w:r>
            <w:r w:rsidRPr="002504F5">
              <w:rPr>
                <w:rFonts w:ascii="Montserrat" w:hAnsi="Montserrat" w:cs="Segoe UI Light"/>
                <w:sz w:val="22"/>
                <w:szCs w:val="22"/>
              </w:rPr>
              <w:t>.</w:t>
            </w:r>
          </w:p>
        </w:tc>
      </w:tr>
      <w:bookmarkEnd w:id="0"/>
    </w:tbl>
    <w:p w14:paraId="7ECF9E03" w14:textId="14FE19A8" w:rsidR="00B51608" w:rsidRPr="002504F5" w:rsidRDefault="00B51608" w:rsidP="00B51608">
      <w:pPr>
        <w:rPr>
          <w:rFonts w:ascii="Montserrat" w:hAnsi="Montserrat"/>
          <w:sz w:val="22"/>
          <w:szCs w:val="22"/>
        </w:rPr>
      </w:pPr>
    </w:p>
    <w:p w14:paraId="732B0970" w14:textId="3C229E23" w:rsidR="008B2F39" w:rsidRPr="002504F5" w:rsidRDefault="008B2F39" w:rsidP="00B51608">
      <w:pPr>
        <w:rPr>
          <w:rFonts w:ascii="Montserrat" w:eastAsia="Segoe UI Light" w:hAnsi="Montserrat" w:cs="Segoe UI Light"/>
          <w:b/>
          <w:bCs/>
          <w:sz w:val="22"/>
          <w:szCs w:val="22"/>
        </w:rPr>
      </w:pPr>
      <w:r w:rsidRPr="002504F5">
        <w:rPr>
          <w:rFonts w:ascii="Montserrat" w:eastAsia="Segoe UI Light" w:hAnsi="Montserrat" w:cs="Segoe UI Light"/>
          <w:b/>
          <w:bCs/>
          <w:sz w:val="22"/>
          <w:szCs w:val="22"/>
        </w:rPr>
        <w:t xml:space="preserve">PROGRAMMER: </w:t>
      </w:r>
      <w:r w:rsidR="00062245" w:rsidRPr="002504F5">
        <w:rPr>
          <w:rFonts w:ascii="Montserrat" w:eastAsia="Segoe UI Light" w:hAnsi="Montserrat" w:cs="Segoe UI Light"/>
          <w:b/>
          <w:bCs/>
          <w:sz w:val="22"/>
          <w:szCs w:val="22"/>
        </w:rPr>
        <w:t xml:space="preserve">RANDOMIZE ORDER </w:t>
      </w:r>
      <w:r w:rsidR="00002648" w:rsidRPr="002504F5">
        <w:rPr>
          <w:rFonts w:ascii="Montserrat" w:eastAsia="Segoe UI Light" w:hAnsi="Montserrat" w:cs="Segoe UI Light"/>
          <w:b/>
          <w:bCs/>
          <w:sz w:val="22"/>
          <w:szCs w:val="22"/>
        </w:rPr>
        <w:t>IN WHICH B1 AND B2 ARE SHOWN. WITH EACH OPTION</w:t>
      </w:r>
      <w:r w:rsidR="004F60B5">
        <w:rPr>
          <w:rFonts w:ascii="Montserrat" w:eastAsia="Segoe UI Light" w:hAnsi="Montserrat" w:cs="Segoe UI Light"/>
          <w:b/>
          <w:bCs/>
          <w:sz w:val="22"/>
          <w:szCs w:val="22"/>
        </w:rPr>
        <w:t>, SHOW IMAGE</w:t>
      </w:r>
      <w:r w:rsidR="007B5E4D">
        <w:rPr>
          <w:rFonts w:ascii="Montserrat" w:eastAsia="Segoe UI Light" w:hAnsi="Montserrat" w:cs="Segoe UI Light"/>
          <w:b/>
          <w:bCs/>
          <w:sz w:val="22"/>
          <w:szCs w:val="22"/>
        </w:rPr>
        <w:t xml:space="preserve"> FROM THE “IMAGES FOR B1-B2” FILE, COLUMN C. WHEN A DOUGHNUT IS HOVERED OVER, SHOW ITS DESCRIPTION FROM COLUMN D.</w:t>
      </w:r>
    </w:p>
    <w:p w14:paraId="471F8028" w14:textId="77777777" w:rsidR="008B2F39" w:rsidRPr="002504F5" w:rsidRDefault="008B2F39" w:rsidP="00B51608">
      <w:pPr>
        <w:rPr>
          <w:rFonts w:ascii="Montserrat" w:hAnsi="Montserrat"/>
          <w:sz w:val="22"/>
          <w:szCs w:val="2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2680"/>
        <w:gridCol w:w="1455"/>
        <w:gridCol w:w="1455"/>
        <w:gridCol w:w="1455"/>
        <w:gridCol w:w="727"/>
        <w:gridCol w:w="727"/>
        <w:gridCol w:w="1455"/>
      </w:tblGrid>
      <w:tr w:rsidR="008B2F39" w:rsidRPr="002504F5" w14:paraId="2B840E31" w14:textId="77777777" w:rsidTr="00E92405">
        <w:trPr>
          <w:trHeight w:val="403"/>
          <w:jc w:val="center"/>
        </w:trPr>
        <w:tc>
          <w:tcPr>
            <w:tcW w:w="3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49813646" w14:textId="74C9300A" w:rsidR="008B2F39" w:rsidRPr="002504F5" w:rsidRDefault="008B2F39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B1</w:t>
            </w:r>
          </w:p>
        </w:tc>
        <w:tc>
          <w:tcPr>
            <w:tcW w:w="0" w:type="auto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54E6F5D" w14:textId="403730CC" w:rsidR="008B2F39" w:rsidRDefault="00A51B23" w:rsidP="00A60DD8">
            <w:pPr>
              <w:pStyle w:val="Heading4"/>
              <w:keepLines/>
              <w:spacing w:before="0" w:after="0" w:line="259" w:lineRule="auto"/>
              <w:rPr>
                <w:rFonts w:ascii="Montserrat" w:eastAsia="Segoe UI Light" w:hAnsi="Montserrat" w:cs="Segoe UI Light"/>
                <w:b w:val="0"/>
                <w:bCs w:val="0"/>
                <w:sz w:val="18"/>
                <w:szCs w:val="18"/>
              </w:rPr>
            </w:pPr>
            <w:r>
              <w:rPr>
                <w:rFonts w:ascii="Montserrat" w:eastAsia="Segoe UI Light" w:hAnsi="Montserrat" w:cs="Segoe UI Light"/>
                <w:b w:val="0"/>
                <w:bCs w:val="0"/>
                <w:sz w:val="18"/>
                <w:szCs w:val="18"/>
              </w:rPr>
              <w:t xml:space="preserve">How likely are you to </w:t>
            </w:r>
            <w:r w:rsidR="008B2F39" w:rsidRPr="002504F5">
              <w:rPr>
                <w:rFonts w:ascii="Montserrat" w:eastAsia="Segoe UI Light" w:hAnsi="Montserrat" w:cs="Segoe UI Light"/>
                <w:b w:val="0"/>
                <w:bCs w:val="0"/>
                <w:sz w:val="18"/>
                <w:szCs w:val="18"/>
              </w:rPr>
              <w:t>purchase these do</w:t>
            </w:r>
            <w:r w:rsidR="00F564AD" w:rsidRPr="002504F5">
              <w:rPr>
                <w:rFonts w:ascii="Montserrat" w:eastAsia="Segoe UI Light" w:hAnsi="Montserrat" w:cs="Segoe UI Light"/>
                <w:b w:val="0"/>
                <w:bCs w:val="0"/>
                <w:sz w:val="18"/>
                <w:szCs w:val="18"/>
              </w:rPr>
              <w:t>ugh</w:t>
            </w:r>
            <w:r w:rsidR="008B2F39" w:rsidRPr="002504F5">
              <w:rPr>
                <w:rFonts w:ascii="Montserrat" w:eastAsia="Segoe UI Light" w:hAnsi="Montserrat" w:cs="Segoe UI Light"/>
                <w:b w:val="0"/>
                <w:bCs w:val="0"/>
                <w:sz w:val="18"/>
                <w:szCs w:val="18"/>
              </w:rPr>
              <w:t xml:space="preserve">nuts during the </w:t>
            </w:r>
            <w:r w:rsidR="00F564AD" w:rsidRPr="002504F5">
              <w:rPr>
                <w:rFonts w:ascii="Montserrat" w:eastAsia="Segoe UI Light" w:hAnsi="Montserrat" w:cs="Segoe UI Light"/>
                <w:b w:val="0"/>
                <w:bCs w:val="0"/>
                <w:sz w:val="18"/>
                <w:szCs w:val="18"/>
              </w:rPr>
              <w:t xml:space="preserve">FALL OR WINTER </w:t>
            </w:r>
            <w:r w:rsidR="008B2F39" w:rsidRPr="002504F5">
              <w:rPr>
                <w:rFonts w:ascii="Montserrat" w:eastAsia="Segoe UI Light" w:hAnsi="Montserrat" w:cs="Segoe UI Light"/>
                <w:b w:val="0"/>
                <w:bCs w:val="0"/>
                <w:sz w:val="18"/>
                <w:szCs w:val="18"/>
              </w:rPr>
              <w:t>if available at Krispy Kreme?</w:t>
            </w:r>
          </w:p>
          <w:p w14:paraId="2057CF96" w14:textId="63C38049" w:rsidR="00914327" w:rsidRDefault="00914327" w:rsidP="00914327"/>
          <w:p w14:paraId="5E1D65B5" w14:textId="46170BAC" w:rsidR="00914327" w:rsidRPr="00914327" w:rsidRDefault="00914327" w:rsidP="00914327">
            <w:pPr>
              <w:rPr>
                <w:rFonts w:ascii="Montserrat" w:eastAsia="Segoe UI Light" w:hAnsi="Montserrat" w:cs="Segoe UI Light"/>
                <w:sz w:val="18"/>
                <w:szCs w:val="18"/>
              </w:rPr>
            </w:pPr>
            <w:r w:rsidRPr="00914327">
              <w:rPr>
                <w:rFonts w:ascii="Montserrat" w:eastAsia="Segoe UI Light" w:hAnsi="Montserrat" w:cs="Segoe UI Light"/>
                <w:sz w:val="18"/>
                <w:szCs w:val="18"/>
              </w:rPr>
              <w:t>Hover over to see a description for each doughnut.</w:t>
            </w:r>
          </w:p>
          <w:p w14:paraId="6D130C36" w14:textId="77777777" w:rsidR="008B2F39" w:rsidRPr="002504F5" w:rsidRDefault="008B2F39" w:rsidP="00A60DD8">
            <w:pPr>
              <w:spacing w:line="259" w:lineRule="auto"/>
              <w:rPr>
                <w:rFonts w:ascii="Montserrat" w:hAnsi="Montserrat"/>
                <w:sz w:val="22"/>
                <w:szCs w:val="22"/>
              </w:rPr>
            </w:pPr>
          </w:p>
          <w:p w14:paraId="0EC8741F" w14:textId="18E68563" w:rsidR="008B2F39" w:rsidRPr="002504F5" w:rsidRDefault="008B2F39" w:rsidP="00A60DD8">
            <w:pPr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hAnsi="Montserrat" w:cs="Tahoma"/>
                <w:bCs/>
                <w:sz w:val="18"/>
                <w:szCs w:val="18"/>
              </w:rPr>
              <w:t>P</w:t>
            </w:r>
            <w:r w:rsidR="005F1ABE" w:rsidRPr="002504F5">
              <w:rPr>
                <w:rFonts w:ascii="Montserrat" w:hAnsi="Montserrat" w:cs="Tahoma"/>
                <w:bCs/>
                <w:sz w:val="18"/>
                <w:szCs w:val="18"/>
              </w:rPr>
              <w:t>lease p</w:t>
            </w:r>
            <w:r w:rsidRPr="002504F5">
              <w:rPr>
                <w:rFonts w:ascii="Montserrat" w:hAnsi="Montserrat" w:cs="Tahoma"/>
                <w:bCs/>
                <w:sz w:val="18"/>
                <w:szCs w:val="18"/>
              </w:rPr>
              <w:t>rovide an answer for each item.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B1B9085" w14:textId="77777777" w:rsidR="008B2F39" w:rsidRPr="002504F5" w:rsidRDefault="008B2F39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Vertical carousel grid</w:t>
            </w:r>
          </w:p>
        </w:tc>
      </w:tr>
      <w:tr w:rsidR="00062245" w:rsidRPr="002504F5" w14:paraId="5CBCF2E0" w14:textId="77777777" w:rsidTr="00E92405">
        <w:trPr>
          <w:trHeight w:val="230"/>
          <w:jc w:val="center"/>
        </w:trPr>
        <w:tc>
          <w:tcPr>
            <w:tcW w:w="1626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4213968" w14:textId="77777777" w:rsidR="00062245" w:rsidRPr="002504F5" w:rsidRDefault="00062245" w:rsidP="00A60DD8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9A408D3" w14:textId="2E189AFF" w:rsidR="00062245" w:rsidRPr="002504F5" w:rsidRDefault="00062245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Definitely will</w:t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4F34969" w14:textId="4F4BB3CE" w:rsidR="00062245" w:rsidRPr="002504F5" w:rsidRDefault="00062245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Probably will</w:t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4543B47" w14:textId="1BB15EAC" w:rsidR="00062245" w:rsidRPr="002504F5" w:rsidRDefault="00062245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Might or might not</w:t>
            </w:r>
          </w:p>
        </w:tc>
        <w:tc>
          <w:tcPr>
            <w:tcW w:w="674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E72EFA2" w14:textId="49EA9018" w:rsidR="00062245" w:rsidRPr="002504F5" w:rsidRDefault="00062245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Probably will not</w:t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8A27DB3" w14:textId="5C440AF2" w:rsidR="00062245" w:rsidRPr="002504F5" w:rsidRDefault="00062245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Definitely will not</w:t>
            </w:r>
          </w:p>
        </w:tc>
      </w:tr>
      <w:tr w:rsidR="00062245" w:rsidRPr="002504F5" w14:paraId="561FA174" w14:textId="77777777" w:rsidTr="00E92405">
        <w:trPr>
          <w:trHeight w:val="230"/>
          <w:jc w:val="center"/>
        </w:trPr>
        <w:tc>
          <w:tcPr>
            <w:tcW w:w="1626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57BE53B7" w14:textId="77777777" w:rsidR="00062245" w:rsidRPr="002504F5" w:rsidRDefault="00062245" w:rsidP="00A60DD8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B9E733D" w14:textId="77777777" w:rsidR="00062245" w:rsidRPr="002504F5" w:rsidRDefault="00062245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1</w:t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48B7CA3E" w14:textId="77777777" w:rsidR="00062245" w:rsidRPr="002504F5" w:rsidRDefault="00062245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2</w:t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4DD6999E" w14:textId="77777777" w:rsidR="00062245" w:rsidRPr="002504F5" w:rsidRDefault="00062245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3</w:t>
            </w:r>
          </w:p>
        </w:tc>
        <w:tc>
          <w:tcPr>
            <w:tcW w:w="674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CD02E39" w14:textId="77777777" w:rsidR="00062245" w:rsidRPr="002504F5" w:rsidRDefault="00062245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4</w:t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E9A0787" w14:textId="320C457E" w:rsidR="00062245" w:rsidRPr="002504F5" w:rsidRDefault="00062245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5</w:t>
            </w:r>
          </w:p>
        </w:tc>
      </w:tr>
      <w:tr w:rsidR="00E92405" w:rsidRPr="002504F5" w14:paraId="2031B90D" w14:textId="77777777" w:rsidTr="00E92405">
        <w:trPr>
          <w:trHeight w:val="230"/>
          <w:jc w:val="center"/>
        </w:trPr>
        <w:tc>
          <w:tcPr>
            <w:tcW w:w="3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69CAE45" w14:textId="4679076D" w:rsidR="00E92405" w:rsidRPr="002504F5" w:rsidRDefault="00E92405" w:rsidP="00E92405">
            <w:pPr>
              <w:jc w:val="center"/>
              <w:rPr>
                <w:rFonts w:ascii="Montserrat" w:hAnsi="Montserrat" w:cs="Segoe UI Ligh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1</w:t>
            </w:r>
          </w:p>
        </w:tc>
        <w:tc>
          <w:tcPr>
            <w:tcW w:w="12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3D68998" w14:textId="793C8A76" w:rsidR="00E92405" w:rsidRPr="002504F5" w:rsidRDefault="00E92405" w:rsidP="00E92405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Maple Iced Bar</w:t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869883B" w14:textId="77777777" w:rsidR="00E92405" w:rsidRPr="002504F5" w:rsidRDefault="00E92405" w:rsidP="00E92405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39BE439" w14:textId="77777777" w:rsidR="00E92405" w:rsidRPr="002504F5" w:rsidRDefault="00E92405" w:rsidP="00E92405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E8F3FAB" w14:textId="77777777" w:rsidR="00E92405" w:rsidRPr="002504F5" w:rsidRDefault="00E92405" w:rsidP="00E92405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74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88A383E" w14:textId="77777777" w:rsidR="00E92405" w:rsidRPr="002504F5" w:rsidRDefault="00E92405" w:rsidP="00E92405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7DC7999" w14:textId="1A1F8472" w:rsidR="00E92405" w:rsidRPr="002504F5" w:rsidRDefault="00E92405" w:rsidP="00E92405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</w:tr>
      <w:tr w:rsidR="00E92405" w:rsidRPr="002504F5" w14:paraId="16488405" w14:textId="77777777" w:rsidTr="00E92405">
        <w:trPr>
          <w:trHeight w:val="230"/>
          <w:jc w:val="center"/>
        </w:trPr>
        <w:tc>
          <w:tcPr>
            <w:tcW w:w="3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E94F2BA" w14:textId="33309D5C" w:rsidR="00E92405" w:rsidRPr="002504F5" w:rsidRDefault="00E92405" w:rsidP="00E92405">
            <w:pPr>
              <w:jc w:val="center"/>
              <w:rPr>
                <w:rFonts w:ascii="Montserrat" w:eastAsia="Segoe UI Light" w:hAnsi="Montserrat" w:cs="Segoe UI Ligh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2</w:t>
            </w:r>
          </w:p>
        </w:tc>
        <w:tc>
          <w:tcPr>
            <w:tcW w:w="12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3309C98" w14:textId="4BD81ED3" w:rsidR="00E92405" w:rsidRPr="002504F5" w:rsidRDefault="00E92405" w:rsidP="00E92405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Cinnamon Swirl</w:t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AF43096" w14:textId="77777777" w:rsidR="00E92405" w:rsidRPr="002504F5" w:rsidRDefault="00E92405" w:rsidP="00E9240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4F8BB44" w14:textId="77777777" w:rsidR="00E92405" w:rsidRPr="002504F5" w:rsidRDefault="00E92405" w:rsidP="00E9240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534F232" w14:textId="77777777" w:rsidR="00E92405" w:rsidRPr="002504F5" w:rsidRDefault="00E92405" w:rsidP="00E9240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74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B3C67D8" w14:textId="77777777" w:rsidR="00E92405" w:rsidRPr="002504F5" w:rsidRDefault="00E92405" w:rsidP="00E9240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184FF71" w14:textId="7920395A" w:rsidR="00E92405" w:rsidRPr="002504F5" w:rsidRDefault="00E92405" w:rsidP="00E9240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</w:tr>
      <w:tr w:rsidR="00E92405" w:rsidRPr="002504F5" w14:paraId="6E495CD4" w14:textId="77777777" w:rsidTr="00E92405">
        <w:trPr>
          <w:trHeight w:val="230"/>
          <w:jc w:val="center"/>
        </w:trPr>
        <w:tc>
          <w:tcPr>
            <w:tcW w:w="3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0413ADF" w14:textId="1D52B750" w:rsidR="00E92405" w:rsidRPr="002504F5" w:rsidRDefault="00E92405" w:rsidP="00E92405">
            <w:pPr>
              <w:jc w:val="center"/>
              <w:rPr>
                <w:rFonts w:ascii="Montserrat" w:eastAsia="Segoe UI Light" w:hAnsi="Montserrat" w:cs="Segoe UI Light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sz w:val="18"/>
                <w:szCs w:val="18"/>
              </w:rPr>
              <w:t>3</w:t>
            </w:r>
          </w:p>
        </w:tc>
        <w:tc>
          <w:tcPr>
            <w:tcW w:w="12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17C26D3" w14:textId="495B5105" w:rsidR="00E92405" w:rsidRPr="002504F5" w:rsidRDefault="00E92405" w:rsidP="00E92405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Dutch Apple Pie Filled</w:t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2EA2DC5" w14:textId="3BB7CD85" w:rsidR="00E92405" w:rsidRPr="002504F5" w:rsidRDefault="00E92405" w:rsidP="00E9240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CEA8C1F" w14:textId="15544BE0" w:rsidR="00E92405" w:rsidRPr="002504F5" w:rsidRDefault="00E92405" w:rsidP="00E9240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D0E6BE2" w14:textId="5DEF7AB5" w:rsidR="00E92405" w:rsidRPr="002504F5" w:rsidRDefault="00E92405" w:rsidP="00E9240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74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D4DC027" w14:textId="474363A5" w:rsidR="00E92405" w:rsidRPr="002504F5" w:rsidRDefault="00E92405" w:rsidP="00E9240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AD1662C" w14:textId="7F528E60" w:rsidR="00E92405" w:rsidRPr="002504F5" w:rsidRDefault="00E92405" w:rsidP="00E9240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</w:tr>
      <w:tr w:rsidR="00062245" w:rsidRPr="002504F5" w14:paraId="6051982F" w14:textId="77777777" w:rsidTr="00E92405">
        <w:trPr>
          <w:trHeight w:val="230"/>
          <w:jc w:val="center"/>
        </w:trPr>
        <w:tc>
          <w:tcPr>
            <w:tcW w:w="3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7345D0D" w14:textId="53E54F19" w:rsidR="00062245" w:rsidRPr="002504F5" w:rsidRDefault="00E92405" w:rsidP="00062245">
            <w:pPr>
              <w:jc w:val="center"/>
              <w:rPr>
                <w:rFonts w:ascii="Montserrat" w:eastAsia="Segoe UI Light" w:hAnsi="Montserrat" w:cs="Segoe UI Ligh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4</w:t>
            </w:r>
          </w:p>
        </w:tc>
        <w:tc>
          <w:tcPr>
            <w:tcW w:w="12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EE29FC0" w14:textId="5A97370A" w:rsidR="00062245" w:rsidRPr="002504F5" w:rsidRDefault="00062245" w:rsidP="00062245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Ghir</w:t>
            </w:r>
            <w:r w:rsidR="00206A38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ar</w:t>
            </w: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delli Salted Caramel Filled</w:t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7177566" w14:textId="0D1F11DA" w:rsidR="00062245" w:rsidRPr="002504F5" w:rsidRDefault="00062245" w:rsidP="0006224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9FF8C12" w14:textId="7BFC86A6" w:rsidR="00062245" w:rsidRPr="002504F5" w:rsidRDefault="00062245" w:rsidP="0006224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BAD42FC" w14:textId="21C67FD3" w:rsidR="00062245" w:rsidRPr="002504F5" w:rsidRDefault="00062245" w:rsidP="0006224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74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0EFC372" w14:textId="57227C52" w:rsidR="00062245" w:rsidRPr="002504F5" w:rsidRDefault="00062245" w:rsidP="0006224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929B6AB" w14:textId="6108383E" w:rsidR="00062245" w:rsidRPr="002504F5" w:rsidRDefault="00062245" w:rsidP="0006224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</w:tr>
      <w:tr w:rsidR="00062245" w:rsidRPr="002504F5" w14:paraId="415DB0CF" w14:textId="77777777" w:rsidTr="00E92405">
        <w:trPr>
          <w:trHeight w:val="230"/>
          <w:jc w:val="center"/>
        </w:trPr>
        <w:tc>
          <w:tcPr>
            <w:tcW w:w="3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12F9787" w14:textId="7E3A8482" w:rsidR="00062245" w:rsidRPr="002504F5" w:rsidRDefault="00E92405" w:rsidP="00062245">
            <w:pPr>
              <w:jc w:val="center"/>
              <w:rPr>
                <w:rFonts w:ascii="Montserrat" w:eastAsia="Segoe UI Light" w:hAnsi="Montserrat" w:cs="Segoe UI Ligh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5</w:t>
            </w:r>
          </w:p>
        </w:tc>
        <w:tc>
          <w:tcPr>
            <w:tcW w:w="12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9D4FD38" w14:textId="650C8A33" w:rsidR="00062245" w:rsidRPr="002504F5" w:rsidRDefault="00062245" w:rsidP="00062245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Caramel Coffee Kreme</w:t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B032BC1" w14:textId="1362964A" w:rsidR="00062245" w:rsidRPr="002504F5" w:rsidRDefault="00062245" w:rsidP="0006224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3B25FDC" w14:textId="482C60B6" w:rsidR="00062245" w:rsidRPr="002504F5" w:rsidRDefault="00062245" w:rsidP="0006224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D143F1C" w14:textId="6986F910" w:rsidR="00062245" w:rsidRPr="002504F5" w:rsidRDefault="00062245" w:rsidP="0006224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74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CC5D3E3" w14:textId="7A0DB792" w:rsidR="00062245" w:rsidRPr="002504F5" w:rsidRDefault="00062245" w:rsidP="0006224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C5E8694" w14:textId="7B48574B" w:rsidR="00062245" w:rsidRPr="002504F5" w:rsidRDefault="00062245" w:rsidP="0006224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</w:tr>
      <w:tr w:rsidR="00062245" w:rsidRPr="002504F5" w14:paraId="41D80E1A" w14:textId="77777777" w:rsidTr="00E92405">
        <w:trPr>
          <w:trHeight w:val="230"/>
          <w:jc w:val="center"/>
        </w:trPr>
        <w:tc>
          <w:tcPr>
            <w:tcW w:w="3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F2AA00B" w14:textId="2BA747B4" w:rsidR="00062245" w:rsidRPr="002504F5" w:rsidRDefault="00E92405" w:rsidP="00062245">
            <w:pPr>
              <w:jc w:val="center"/>
              <w:rPr>
                <w:rFonts w:ascii="Montserrat" w:eastAsia="Segoe UI Light" w:hAnsi="Montserrat" w:cs="Segoe UI Ligh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6</w:t>
            </w:r>
          </w:p>
        </w:tc>
        <w:tc>
          <w:tcPr>
            <w:tcW w:w="12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14AC24D" w14:textId="2ABBA96B" w:rsidR="00062245" w:rsidRPr="002504F5" w:rsidRDefault="00062245" w:rsidP="00062245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Carrot Cake</w:t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C0CEB00" w14:textId="2149D0CF" w:rsidR="00062245" w:rsidRPr="002504F5" w:rsidRDefault="00062245" w:rsidP="0006224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6A02F79" w14:textId="27DC52B8" w:rsidR="00062245" w:rsidRPr="002504F5" w:rsidRDefault="00062245" w:rsidP="0006224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A4A11F1" w14:textId="4A5E1531" w:rsidR="00062245" w:rsidRPr="002504F5" w:rsidRDefault="00062245" w:rsidP="0006224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74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69F3459" w14:textId="165FC30F" w:rsidR="00062245" w:rsidRPr="002504F5" w:rsidRDefault="00062245" w:rsidP="0006224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4A82675" w14:textId="72CACA26" w:rsidR="00062245" w:rsidRPr="002504F5" w:rsidRDefault="00062245" w:rsidP="0006224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</w:tr>
      <w:tr w:rsidR="00062245" w:rsidRPr="002504F5" w14:paraId="54FFD238" w14:textId="77777777" w:rsidTr="00E92405">
        <w:trPr>
          <w:trHeight w:val="230"/>
          <w:jc w:val="center"/>
        </w:trPr>
        <w:tc>
          <w:tcPr>
            <w:tcW w:w="3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6D39C0E" w14:textId="27170921" w:rsidR="00062245" w:rsidRPr="002504F5" w:rsidRDefault="00E92405" w:rsidP="00062245">
            <w:pPr>
              <w:jc w:val="center"/>
              <w:rPr>
                <w:rFonts w:ascii="Montserrat" w:eastAsia="Segoe UI Light" w:hAnsi="Montserrat" w:cs="Segoe UI Ligh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7</w:t>
            </w:r>
          </w:p>
        </w:tc>
        <w:tc>
          <w:tcPr>
            <w:tcW w:w="12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F167A96" w14:textId="71F07E92" w:rsidR="00062245" w:rsidRPr="002504F5" w:rsidRDefault="00062245" w:rsidP="00062245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Banana Caramel Cake</w:t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C699A7E" w14:textId="68B9FA61" w:rsidR="00062245" w:rsidRPr="002504F5" w:rsidRDefault="00062245" w:rsidP="0006224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A58B0FC" w14:textId="41C74EB4" w:rsidR="00062245" w:rsidRPr="002504F5" w:rsidRDefault="00062245" w:rsidP="0006224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78A8BE2" w14:textId="162325B6" w:rsidR="00062245" w:rsidRPr="002504F5" w:rsidRDefault="00062245" w:rsidP="0006224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74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925633A" w14:textId="5D6A742F" w:rsidR="00062245" w:rsidRPr="002504F5" w:rsidRDefault="00062245" w:rsidP="0006224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A5C60F1" w14:textId="57F80A56" w:rsidR="00062245" w:rsidRPr="002504F5" w:rsidRDefault="00062245" w:rsidP="0006224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</w:tr>
      <w:tr w:rsidR="00062245" w:rsidRPr="002504F5" w14:paraId="51C66E89" w14:textId="77777777" w:rsidTr="00E92405">
        <w:trPr>
          <w:trHeight w:val="230"/>
          <w:jc w:val="center"/>
        </w:trPr>
        <w:tc>
          <w:tcPr>
            <w:tcW w:w="3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8C855F3" w14:textId="62662EF5" w:rsidR="00062245" w:rsidRPr="002504F5" w:rsidRDefault="00E92405" w:rsidP="00062245">
            <w:pPr>
              <w:jc w:val="center"/>
              <w:rPr>
                <w:rFonts w:ascii="Montserrat" w:eastAsia="Segoe UI Light" w:hAnsi="Montserrat" w:cs="Segoe UI Ligh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8</w:t>
            </w:r>
          </w:p>
        </w:tc>
        <w:tc>
          <w:tcPr>
            <w:tcW w:w="12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89618AD" w14:textId="5F0F4CAF" w:rsidR="00062245" w:rsidRPr="002504F5" w:rsidRDefault="00062245" w:rsidP="00062245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Maple Cake</w:t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13D970A" w14:textId="61B16839" w:rsidR="00062245" w:rsidRPr="002504F5" w:rsidRDefault="00062245" w:rsidP="0006224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2D82D95" w14:textId="6DF82A85" w:rsidR="00062245" w:rsidRPr="002504F5" w:rsidRDefault="00062245" w:rsidP="0006224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A596387" w14:textId="64842C05" w:rsidR="00062245" w:rsidRPr="002504F5" w:rsidRDefault="00062245" w:rsidP="0006224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74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24C06F0" w14:textId="3D99B7D3" w:rsidR="00062245" w:rsidRPr="002504F5" w:rsidRDefault="00062245" w:rsidP="0006224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9B2F750" w14:textId="4D2DE4BB" w:rsidR="00062245" w:rsidRPr="002504F5" w:rsidRDefault="00062245" w:rsidP="0006224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</w:tr>
      <w:tr w:rsidR="008B2F39" w:rsidRPr="002504F5" w14:paraId="7408A78D" w14:textId="77777777" w:rsidTr="00A60DD8">
        <w:trPr>
          <w:trHeight w:val="230"/>
          <w:jc w:val="center"/>
        </w:trPr>
        <w:tc>
          <w:tcPr>
            <w:tcW w:w="0" w:type="auto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76FD71EE" w14:textId="6EAB71ED" w:rsidR="008B2F39" w:rsidRPr="002504F5" w:rsidRDefault="008B2F39" w:rsidP="00A60DD8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 xml:space="preserve">Notes: </w:t>
            </w:r>
            <w:r w:rsidR="00062245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 xml:space="preserve">Show image for each next to </w:t>
            </w:r>
            <w:r w:rsidR="00D555A5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it</w:t>
            </w:r>
            <w:r w:rsidR="00062245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s name; randomize order shown.</w:t>
            </w:r>
          </w:p>
        </w:tc>
      </w:tr>
    </w:tbl>
    <w:p w14:paraId="04CA0EE0" w14:textId="6211BC82" w:rsidR="00062245" w:rsidRDefault="00062245" w:rsidP="00062245">
      <w:pPr>
        <w:rPr>
          <w:rFonts w:ascii="Montserrat" w:hAnsi="Montserrat"/>
          <w:sz w:val="22"/>
          <w:szCs w:val="22"/>
        </w:rPr>
      </w:pPr>
    </w:p>
    <w:p w14:paraId="5D79A436" w14:textId="1E9D956B" w:rsidR="00980C5F" w:rsidRDefault="00980C5F" w:rsidP="00062245">
      <w:pPr>
        <w:rPr>
          <w:rFonts w:ascii="Montserrat" w:hAnsi="Montserrat"/>
          <w:sz w:val="22"/>
          <w:szCs w:val="22"/>
        </w:rPr>
      </w:pPr>
    </w:p>
    <w:p w14:paraId="1E79EFA2" w14:textId="46EAD173" w:rsidR="00980C5F" w:rsidRDefault="00980C5F" w:rsidP="00062245">
      <w:pPr>
        <w:rPr>
          <w:rFonts w:ascii="Montserrat" w:hAnsi="Montserrat"/>
          <w:sz w:val="22"/>
          <w:szCs w:val="22"/>
        </w:rPr>
      </w:pPr>
    </w:p>
    <w:p w14:paraId="3971FA13" w14:textId="649387D0" w:rsidR="00980C5F" w:rsidRDefault="00980C5F" w:rsidP="00062245">
      <w:pPr>
        <w:rPr>
          <w:rFonts w:ascii="Montserrat" w:hAnsi="Montserrat"/>
          <w:sz w:val="22"/>
          <w:szCs w:val="22"/>
        </w:rPr>
      </w:pPr>
    </w:p>
    <w:p w14:paraId="0ACE1966" w14:textId="1FB10193" w:rsidR="00980C5F" w:rsidRDefault="00980C5F" w:rsidP="00062245">
      <w:pPr>
        <w:rPr>
          <w:rFonts w:ascii="Montserrat" w:hAnsi="Montserrat"/>
          <w:sz w:val="22"/>
          <w:szCs w:val="22"/>
        </w:rPr>
      </w:pPr>
    </w:p>
    <w:p w14:paraId="64961B9F" w14:textId="6DAE9DF1" w:rsidR="00980C5F" w:rsidRDefault="00980C5F" w:rsidP="00062245">
      <w:pPr>
        <w:rPr>
          <w:rFonts w:ascii="Montserrat" w:hAnsi="Montserrat"/>
          <w:sz w:val="22"/>
          <w:szCs w:val="22"/>
        </w:rPr>
      </w:pPr>
    </w:p>
    <w:p w14:paraId="5EEE1811" w14:textId="6F1E2535" w:rsidR="00980C5F" w:rsidRDefault="00980C5F" w:rsidP="00062245">
      <w:pPr>
        <w:rPr>
          <w:rFonts w:ascii="Montserrat" w:hAnsi="Montserrat"/>
          <w:sz w:val="22"/>
          <w:szCs w:val="22"/>
        </w:rPr>
      </w:pPr>
    </w:p>
    <w:p w14:paraId="728644B5" w14:textId="2406C7AC" w:rsidR="00980C5F" w:rsidRDefault="00980C5F" w:rsidP="00062245">
      <w:pPr>
        <w:rPr>
          <w:rFonts w:ascii="Montserrat" w:hAnsi="Montserrat"/>
          <w:sz w:val="22"/>
          <w:szCs w:val="22"/>
        </w:rPr>
      </w:pPr>
    </w:p>
    <w:p w14:paraId="3326C4F6" w14:textId="715EE309" w:rsidR="00980C5F" w:rsidRDefault="00980C5F" w:rsidP="00062245">
      <w:pPr>
        <w:rPr>
          <w:rFonts w:ascii="Montserrat" w:hAnsi="Montserrat"/>
          <w:sz w:val="22"/>
          <w:szCs w:val="22"/>
        </w:rPr>
      </w:pPr>
    </w:p>
    <w:p w14:paraId="6038D005" w14:textId="7E91447A" w:rsidR="00980C5F" w:rsidRDefault="00980C5F" w:rsidP="00062245">
      <w:pPr>
        <w:rPr>
          <w:rFonts w:ascii="Montserrat" w:hAnsi="Montserrat"/>
          <w:sz w:val="22"/>
          <w:szCs w:val="22"/>
        </w:rPr>
      </w:pPr>
    </w:p>
    <w:p w14:paraId="25FCF568" w14:textId="745F5EA2" w:rsidR="00980C5F" w:rsidRDefault="00980C5F" w:rsidP="00062245">
      <w:pPr>
        <w:rPr>
          <w:rFonts w:ascii="Montserrat" w:hAnsi="Montserrat"/>
          <w:sz w:val="22"/>
          <w:szCs w:val="22"/>
        </w:rPr>
      </w:pPr>
    </w:p>
    <w:p w14:paraId="09BE747A" w14:textId="6A87171A" w:rsidR="00980C5F" w:rsidRDefault="00980C5F" w:rsidP="00062245">
      <w:pPr>
        <w:rPr>
          <w:rFonts w:ascii="Montserrat" w:hAnsi="Montserrat"/>
          <w:sz w:val="22"/>
          <w:szCs w:val="22"/>
        </w:rPr>
      </w:pPr>
    </w:p>
    <w:p w14:paraId="5B8E35C8" w14:textId="79B224BA" w:rsidR="00980C5F" w:rsidRDefault="00980C5F" w:rsidP="00062245">
      <w:pPr>
        <w:rPr>
          <w:rFonts w:ascii="Montserrat" w:hAnsi="Montserrat"/>
          <w:sz w:val="22"/>
          <w:szCs w:val="22"/>
        </w:rPr>
      </w:pPr>
    </w:p>
    <w:p w14:paraId="4237E310" w14:textId="750EC170" w:rsidR="00980C5F" w:rsidRDefault="00980C5F" w:rsidP="00062245">
      <w:pPr>
        <w:rPr>
          <w:rFonts w:ascii="Montserrat" w:hAnsi="Montserrat"/>
          <w:sz w:val="22"/>
          <w:szCs w:val="22"/>
        </w:rPr>
      </w:pPr>
    </w:p>
    <w:p w14:paraId="58C121CD" w14:textId="043A96F5" w:rsidR="00980C5F" w:rsidRDefault="00980C5F" w:rsidP="00062245">
      <w:pPr>
        <w:rPr>
          <w:rFonts w:ascii="Montserrat" w:hAnsi="Montserrat"/>
          <w:sz w:val="22"/>
          <w:szCs w:val="22"/>
        </w:rPr>
      </w:pPr>
    </w:p>
    <w:p w14:paraId="56BDF48B" w14:textId="77777777" w:rsidR="00980C5F" w:rsidRPr="002504F5" w:rsidRDefault="00980C5F" w:rsidP="00062245">
      <w:pPr>
        <w:rPr>
          <w:rFonts w:ascii="Montserrat" w:hAnsi="Montserrat"/>
          <w:sz w:val="22"/>
          <w:szCs w:val="2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"/>
        <w:gridCol w:w="3331"/>
        <w:gridCol w:w="1339"/>
        <w:gridCol w:w="1339"/>
        <w:gridCol w:w="1339"/>
        <w:gridCol w:w="668"/>
        <w:gridCol w:w="668"/>
        <w:gridCol w:w="1339"/>
      </w:tblGrid>
      <w:tr w:rsidR="00F564AD" w:rsidRPr="002504F5" w14:paraId="462E52A1" w14:textId="77777777" w:rsidTr="00E92405">
        <w:trPr>
          <w:trHeight w:val="403"/>
          <w:jc w:val="center"/>
        </w:trPr>
        <w:tc>
          <w:tcPr>
            <w:tcW w:w="35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6247CB3" w14:textId="279C2380" w:rsidR="00F564AD" w:rsidRPr="002504F5" w:rsidRDefault="00F564AD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lastRenderedPageBreak/>
              <w:t>B</w:t>
            </w:r>
            <w:r w:rsidR="00E92405" w:rsidRPr="002504F5">
              <w:rPr>
                <w:rFonts w:ascii="Montserrat" w:eastAsia="Segoe UI Light" w:hAnsi="Montserrat" w:cs="Segoe UI Light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9009FF9" w14:textId="239B35E4" w:rsidR="00D555A5" w:rsidRDefault="00A51B23" w:rsidP="00D555A5">
            <w:pPr>
              <w:pStyle w:val="Heading4"/>
              <w:keepLines/>
              <w:spacing w:before="0" w:after="0" w:line="259" w:lineRule="auto"/>
              <w:rPr>
                <w:rFonts w:ascii="Montserrat" w:eastAsia="Segoe UI Light" w:hAnsi="Montserrat" w:cs="Segoe UI Light"/>
                <w:b w:val="0"/>
                <w:bCs w:val="0"/>
                <w:sz w:val="18"/>
                <w:szCs w:val="18"/>
              </w:rPr>
            </w:pPr>
            <w:r>
              <w:rPr>
                <w:rFonts w:ascii="Montserrat" w:eastAsia="Segoe UI Light" w:hAnsi="Montserrat" w:cs="Segoe UI Light"/>
                <w:b w:val="0"/>
                <w:bCs w:val="0"/>
                <w:sz w:val="18"/>
                <w:szCs w:val="18"/>
              </w:rPr>
              <w:t xml:space="preserve">How likely are you to </w:t>
            </w:r>
            <w:r w:rsidR="00D555A5" w:rsidRPr="002504F5">
              <w:rPr>
                <w:rFonts w:ascii="Montserrat" w:eastAsia="Segoe UI Light" w:hAnsi="Montserrat" w:cs="Segoe UI Light"/>
                <w:b w:val="0"/>
                <w:bCs w:val="0"/>
                <w:sz w:val="18"/>
                <w:szCs w:val="18"/>
              </w:rPr>
              <w:t>purchase these doughnuts during the SPRING OR SUMMER if available at Krispy Kreme?</w:t>
            </w:r>
          </w:p>
          <w:p w14:paraId="146F235A" w14:textId="06ABFE07" w:rsidR="00914327" w:rsidRDefault="00914327" w:rsidP="00914327"/>
          <w:p w14:paraId="0F3D0D37" w14:textId="4D44BBF6" w:rsidR="00914327" w:rsidRPr="00914327" w:rsidRDefault="00914327" w:rsidP="00914327">
            <w:pPr>
              <w:rPr>
                <w:rFonts w:ascii="Montserrat" w:eastAsia="Segoe UI Light" w:hAnsi="Montserrat" w:cs="Segoe UI Light"/>
                <w:sz w:val="18"/>
                <w:szCs w:val="18"/>
              </w:rPr>
            </w:pPr>
            <w:r w:rsidRPr="00914327">
              <w:rPr>
                <w:rFonts w:ascii="Montserrat" w:eastAsia="Segoe UI Light" w:hAnsi="Montserrat" w:cs="Segoe UI Light"/>
                <w:sz w:val="18"/>
                <w:szCs w:val="18"/>
              </w:rPr>
              <w:t>Hover over to see a description for each doughnut.</w:t>
            </w:r>
          </w:p>
          <w:p w14:paraId="5805EFFE" w14:textId="77777777" w:rsidR="00D555A5" w:rsidRPr="002504F5" w:rsidRDefault="00D555A5" w:rsidP="00D555A5">
            <w:pPr>
              <w:spacing w:line="259" w:lineRule="auto"/>
              <w:rPr>
                <w:rFonts w:ascii="Montserrat" w:hAnsi="Montserrat"/>
                <w:sz w:val="22"/>
                <w:szCs w:val="22"/>
              </w:rPr>
            </w:pPr>
          </w:p>
          <w:p w14:paraId="5A64C9F9" w14:textId="76D4C99F" w:rsidR="00F564AD" w:rsidRPr="002504F5" w:rsidRDefault="00D555A5" w:rsidP="00D555A5">
            <w:pPr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hAnsi="Montserrat" w:cs="Tahoma"/>
                <w:bCs/>
                <w:sz w:val="18"/>
                <w:szCs w:val="18"/>
              </w:rPr>
              <w:t>Please provide an answer for each item.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7A5294D" w14:textId="77777777" w:rsidR="00F564AD" w:rsidRPr="002504F5" w:rsidRDefault="00F564AD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Vertical carousel grid</w:t>
            </w:r>
          </w:p>
        </w:tc>
      </w:tr>
      <w:tr w:rsidR="00F564AD" w:rsidRPr="002504F5" w14:paraId="088BE358" w14:textId="77777777" w:rsidTr="00E92405">
        <w:trPr>
          <w:trHeight w:val="230"/>
          <w:jc w:val="center"/>
        </w:trPr>
        <w:tc>
          <w:tcPr>
            <w:tcW w:w="1895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A24B44A" w14:textId="77777777" w:rsidR="00F564AD" w:rsidRPr="002504F5" w:rsidRDefault="00F564AD" w:rsidP="00A60DD8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D2577DC" w14:textId="77777777" w:rsidR="00F564AD" w:rsidRPr="002504F5" w:rsidRDefault="00F564AD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Definitely will</w:t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1743239" w14:textId="77777777" w:rsidR="00F564AD" w:rsidRPr="002504F5" w:rsidRDefault="00F564AD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Probably will</w:t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1B7A5EC" w14:textId="77777777" w:rsidR="00F564AD" w:rsidRPr="002504F5" w:rsidRDefault="00F564AD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Might or might not</w:t>
            </w:r>
          </w:p>
        </w:tc>
        <w:tc>
          <w:tcPr>
            <w:tcW w:w="62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D653A2F" w14:textId="77777777" w:rsidR="00F564AD" w:rsidRPr="002504F5" w:rsidRDefault="00F564AD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Probably will not</w:t>
            </w:r>
          </w:p>
        </w:tc>
        <w:tc>
          <w:tcPr>
            <w:tcW w:w="6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F75E2D6" w14:textId="77777777" w:rsidR="00F564AD" w:rsidRPr="002504F5" w:rsidRDefault="00F564AD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Definitely will not</w:t>
            </w:r>
          </w:p>
        </w:tc>
      </w:tr>
      <w:tr w:rsidR="00F564AD" w:rsidRPr="002504F5" w14:paraId="6BA9EBC5" w14:textId="77777777" w:rsidTr="00E92405">
        <w:trPr>
          <w:trHeight w:val="230"/>
          <w:jc w:val="center"/>
        </w:trPr>
        <w:tc>
          <w:tcPr>
            <w:tcW w:w="1895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799D51E6" w14:textId="77777777" w:rsidR="00F564AD" w:rsidRPr="002504F5" w:rsidRDefault="00F564AD" w:rsidP="00A60DD8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35BE7D5" w14:textId="77777777" w:rsidR="00F564AD" w:rsidRPr="002504F5" w:rsidRDefault="00F564AD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1</w:t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7D992D9" w14:textId="77777777" w:rsidR="00F564AD" w:rsidRPr="002504F5" w:rsidRDefault="00F564AD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2</w:t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0E358B7" w14:textId="77777777" w:rsidR="00F564AD" w:rsidRPr="002504F5" w:rsidRDefault="00F564AD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3</w:t>
            </w:r>
          </w:p>
        </w:tc>
        <w:tc>
          <w:tcPr>
            <w:tcW w:w="62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CCF1BB3" w14:textId="77777777" w:rsidR="00F564AD" w:rsidRPr="002504F5" w:rsidRDefault="00F564AD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4</w:t>
            </w:r>
          </w:p>
        </w:tc>
        <w:tc>
          <w:tcPr>
            <w:tcW w:w="6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0669D36" w14:textId="77777777" w:rsidR="00F564AD" w:rsidRPr="002504F5" w:rsidRDefault="00F564AD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5</w:t>
            </w:r>
          </w:p>
        </w:tc>
      </w:tr>
      <w:tr w:rsidR="00F564AD" w:rsidRPr="002504F5" w14:paraId="6460D2EC" w14:textId="77777777" w:rsidTr="00E92405">
        <w:trPr>
          <w:trHeight w:val="102"/>
          <w:jc w:val="center"/>
        </w:trPr>
        <w:tc>
          <w:tcPr>
            <w:tcW w:w="35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0C6C585" w14:textId="77777777" w:rsidR="00F564AD" w:rsidRPr="002504F5" w:rsidRDefault="00F564AD" w:rsidP="00A60DD8">
            <w:pPr>
              <w:jc w:val="center"/>
              <w:rPr>
                <w:rFonts w:ascii="Montserrat" w:hAnsi="Montserrat" w:cs="Segoe UI Ligh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1</w:t>
            </w:r>
          </w:p>
        </w:tc>
        <w:tc>
          <w:tcPr>
            <w:tcW w:w="1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4948152" w14:textId="6A4FFB09" w:rsidR="00F564AD" w:rsidRPr="002504F5" w:rsidRDefault="00566898" w:rsidP="00A60DD8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Peach Fritter</w:t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031DFF6" w14:textId="77777777" w:rsidR="00F564AD" w:rsidRPr="002504F5" w:rsidRDefault="00F564AD" w:rsidP="00A60DD8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469AA8C" w14:textId="77777777" w:rsidR="00F564AD" w:rsidRPr="002504F5" w:rsidRDefault="00F564AD" w:rsidP="00A60DD8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4C08FF4" w14:textId="77777777" w:rsidR="00F564AD" w:rsidRPr="002504F5" w:rsidRDefault="00F564AD" w:rsidP="00A60DD8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A5F6E56" w14:textId="77777777" w:rsidR="00F564AD" w:rsidRPr="002504F5" w:rsidRDefault="00F564AD" w:rsidP="00A60DD8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A18CC42" w14:textId="77777777" w:rsidR="00F564AD" w:rsidRPr="002504F5" w:rsidRDefault="00F564AD" w:rsidP="00A60DD8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</w:tr>
      <w:tr w:rsidR="00F564AD" w:rsidRPr="002504F5" w14:paraId="566E861D" w14:textId="77777777" w:rsidTr="00E92405">
        <w:trPr>
          <w:trHeight w:val="230"/>
          <w:jc w:val="center"/>
        </w:trPr>
        <w:tc>
          <w:tcPr>
            <w:tcW w:w="35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188847E" w14:textId="77777777" w:rsidR="00F564AD" w:rsidRPr="002504F5" w:rsidRDefault="00F564AD" w:rsidP="00A60DD8">
            <w:pPr>
              <w:jc w:val="center"/>
              <w:rPr>
                <w:rFonts w:ascii="Montserrat" w:hAnsi="Montserrat" w:cs="Segoe UI Ligh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2</w:t>
            </w:r>
          </w:p>
        </w:tc>
        <w:tc>
          <w:tcPr>
            <w:tcW w:w="1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D4FD108" w14:textId="2AC80D4F" w:rsidR="00F564AD" w:rsidRPr="002504F5" w:rsidRDefault="00566898" w:rsidP="00A60DD8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 xml:space="preserve">Banana Pudding </w:t>
            </w:r>
            <w:r w:rsidR="00F564AD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F</w:t>
            </w: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i</w:t>
            </w:r>
            <w:r w:rsidR="00F564AD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lled</w:t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A12F21B" w14:textId="77777777" w:rsidR="00F564AD" w:rsidRPr="002504F5" w:rsidRDefault="00F564AD" w:rsidP="00A60DD8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3DEB33F" w14:textId="77777777" w:rsidR="00F564AD" w:rsidRPr="002504F5" w:rsidRDefault="00F564AD" w:rsidP="00A60DD8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18F75FD" w14:textId="77777777" w:rsidR="00F564AD" w:rsidRPr="002504F5" w:rsidRDefault="00F564AD" w:rsidP="00A60DD8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7AE5FA6" w14:textId="77777777" w:rsidR="00F564AD" w:rsidRPr="002504F5" w:rsidRDefault="00F564AD" w:rsidP="00A60DD8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7983D24" w14:textId="77777777" w:rsidR="00F564AD" w:rsidRPr="002504F5" w:rsidRDefault="00F564AD" w:rsidP="00A60DD8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</w:tr>
      <w:tr w:rsidR="00F564AD" w:rsidRPr="002504F5" w14:paraId="67B9FF1C" w14:textId="77777777" w:rsidTr="00E92405">
        <w:trPr>
          <w:trHeight w:val="230"/>
          <w:jc w:val="center"/>
        </w:trPr>
        <w:tc>
          <w:tcPr>
            <w:tcW w:w="35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91BDFEC" w14:textId="77777777" w:rsidR="00F564AD" w:rsidRPr="002504F5" w:rsidRDefault="00F564AD" w:rsidP="00A60DD8">
            <w:pPr>
              <w:jc w:val="center"/>
              <w:rPr>
                <w:rFonts w:ascii="Montserrat" w:hAnsi="Montserrat" w:cs="Segoe UI Light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sz w:val="18"/>
                <w:szCs w:val="18"/>
              </w:rPr>
              <w:t>3</w:t>
            </w:r>
          </w:p>
        </w:tc>
        <w:tc>
          <w:tcPr>
            <w:tcW w:w="1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D6A5552" w14:textId="74760B20" w:rsidR="00F564AD" w:rsidRPr="002504F5" w:rsidRDefault="00566898" w:rsidP="00A60DD8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 xml:space="preserve">Strawberries and Kreme </w:t>
            </w:r>
            <w:r w:rsidR="00F564AD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Filled</w:t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3581CE8" w14:textId="77777777" w:rsidR="00F564AD" w:rsidRPr="002504F5" w:rsidRDefault="00F564AD" w:rsidP="00A60DD8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659BC56" w14:textId="77777777" w:rsidR="00F564AD" w:rsidRPr="002504F5" w:rsidRDefault="00F564AD" w:rsidP="00A60DD8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B9AF0BB" w14:textId="77777777" w:rsidR="00F564AD" w:rsidRPr="002504F5" w:rsidRDefault="00F564AD" w:rsidP="00A60DD8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2120655" w14:textId="77777777" w:rsidR="00F564AD" w:rsidRPr="002504F5" w:rsidRDefault="00F564AD" w:rsidP="00A60DD8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889C0E5" w14:textId="77777777" w:rsidR="00F564AD" w:rsidRPr="002504F5" w:rsidRDefault="00F564AD" w:rsidP="00A60DD8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</w:tr>
      <w:tr w:rsidR="00F564AD" w:rsidRPr="002504F5" w14:paraId="3751C625" w14:textId="77777777" w:rsidTr="00E92405">
        <w:trPr>
          <w:trHeight w:val="230"/>
          <w:jc w:val="center"/>
        </w:trPr>
        <w:tc>
          <w:tcPr>
            <w:tcW w:w="35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57CC0EB" w14:textId="77777777" w:rsidR="00F564AD" w:rsidRPr="002504F5" w:rsidRDefault="00F564AD" w:rsidP="00A60DD8">
            <w:pPr>
              <w:jc w:val="center"/>
              <w:rPr>
                <w:rFonts w:ascii="Montserrat" w:hAnsi="Montserrat" w:cs="Segoe UI Light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sz w:val="18"/>
                <w:szCs w:val="18"/>
              </w:rPr>
              <w:t>4</w:t>
            </w:r>
          </w:p>
        </w:tc>
        <w:tc>
          <w:tcPr>
            <w:tcW w:w="1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E01D8D9" w14:textId="6AB84289" w:rsidR="00F564AD" w:rsidRPr="002504F5" w:rsidRDefault="00566898" w:rsidP="00A60DD8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Coconut Cake</w:t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7E90919" w14:textId="77777777" w:rsidR="00F564AD" w:rsidRPr="002504F5" w:rsidRDefault="00F564AD" w:rsidP="00A60DD8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20EDF1F" w14:textId="77777777" w:rsidR="00F564AD" w:rsidRPr="002504F5" w:rsidRDefault="00F564AD" w:rsidP="00A60DD8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F927655" w14:textId="77777777" w:rsidR="00F564AD" w:rsidRPr="002504F5" w:rsidRDefault="00F564AD" w:rsidP="00A60DD8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0D2A56C" w14:textId="77777777" w:rsidR="00F564AD" w:rsidRPr="002504F5" w:rsidRDefault="00F564AD" w:rsidP="00A60DD8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C20F488" w14:textId="77777777" w:rsidR="00F564AD" w:rsidRPr="002504F5" w:rsidRDefault="00F564AD" w:rsidP="00A60DD8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</w:tr>
      <w:tr w:rsidR="00F564AD" w:rsidRPr="002504F5" w14:paraId="178206AB" w14:textId="77777777" w:rsidTr="00E92405">
        <w:trPr>
          <w:trHeight w:val="230"/>
          <w:jc w:val="center"/>
        </w:trPr>
        <w:tc>
          <w:tcPr>
            <w:tcW w:w="35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72B50E2" w14:textId="77777777" w:rsidR="00F564AD" w:rsidRPr="002504F5" w:rsidRDefault="00F564AD" w:rsidP="00A60DD8">
            <w:pPr>
              <w:jc w:val="center"/>
              <w:rPr>
                <w:rFonts w:ascii="Montserrat" w:hAnsi="Montserrat" w:cs="Segoe UI Light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sz w:val="18"/>
                <w:szCs w:val="18"/>
              </w:rPr>
              <w:t>5</w:t>
            </w:r>
          </w:p>
        </w:tc>
        <w:tc>
          <w:tcPr>
            <w:tcW w:w="1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3CAC6F8" w14:textId="7C7A55CC" w:rsidR="00F564AD" w:rsidRPr="002504F5" w:rsidRDefault="00566898" w:rsidP="00A60DD8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Key Lime Pie Filled</w:t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53FDBE8" w14:textId="77777777" w:rsidR="00F564AD" w:rsidRPr="002504F5" w:rsidRDefault="00F564AD" w:rsidP="00A60DD8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DE41584" w14:textId="77777777" w:rsidR="00F564AD" w:rsidRPr="002504F5" w:rsidRDefault="00F564AD" w:rsidP="00A60DD8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21A58AC" w14:textId="77777777" w:rsidR="00F564AD" w:rsidRPr="002504F5" w:rsidRDefault="00F564AD" w:rsidP="00A60DD8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7C891BB" w14:textId="77777777" w:rsidR="00F564AD" w:rsidRPr="002504F5" w:rsidRDefault="00F564AD" w:rsidP="00A60DD8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48B8535" w14:textId="77777777" w:rsidR="00F564AD" w:rsidRPr="002504F5" w:rsidRDefault="00F564AD" w:rsidP="00A60DD8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</w:tr>
      <w:tr w:rsidR="00F564AD" w:rsidRPr="002504F5" w14:paraId="3B88383F" w14:textId="77777777" w:rsidTr="00E92405">
        <w:trPr>
          <w:trHeight w:val="230"/>
          <w:jc w:val="center"/>
        </w:trPr>
        <w:tc>
          <w:tcPr>
            <w:tcW w:w="35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2467B60" w14:textId="77777777" w:rsidR="00F564AD" w:rsidRPr="002504F5" w:rsidRDefault="00F564AD" w:rsidP="00A60DD8">
            <w:pPr>
              <w:jc w:val="center"/>
              <w:rPr>
                <w:rFonts w:ascii="Montserrat" w:eastAsia="Segoe UI Light" w:hAnsi="Montserrat" w:cs="Segoe UI Ligh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6</w:t>
            </w:r>
          </w:p>
        </w:tc>
        <w:tc>
          <w:tcPr>
            <w:tcW w:w="1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4F806FE" w14:textId="2B35E2C5" w:rsidR="00F564AD" w:rsidRPr="002504F5" w:rsidRDefault="00566898" w:rsidP="00A60DD8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S’mores Fudge Cake</w:t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A30EE28" w14:textId="77777777" w:rsidR="00F564AD" w:rsidRPr="002504F5" w:rsidRDefault="00F564AD" w:rsidP="00A60DD8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22D2AA2" w14:textId="77777777" w:rsidR="00F564AD" w:rsidRPr="002504F5" w:rsidRDefault="00F564AD" w:rsidP="00A60DD8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9C941DF" w14:textId="77777777" w:rsidR="00F564AD" w:rsidRPr="002504F5" w:rsidRDefault="00F564AD" w:rsidP="00A60DD8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8F0EA9D" w14:textId="77777777" w:rsidR="00F564AD" w:rsidRPr="002504F5" w:rsidRDefault="00F564AD" w:rsidP="00A60DD8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D658ABC" w14:textId="77777777" w:rsidR="00F564AD" w:rsidRPr="002504F5" w:rsidRDefault="00F564AD" w:rsidP="00A60DD8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</w:tr>
      <w:tr w:rsidR="00F564AD" w:rsidRPr="002504F5" w14:paraId="7CEBD284" w14:textId="77777777" w:rsidTr="00E92405">
        <w:trPr>
          <w:trHeight w:val="230"/>
          <w:jc w:val="center"/>
        </w:trPr>
        <w:tc>
          <w:tcPr>
            <w:tcW w:w="35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3E29CBB" w14:textId="77777777" w:rsidR="00F564AD" w:rsidRPr="002504F5" w:rsidRDefault="00F564AD" w:rsidP="00A60DD8">
            <w:pPr>
              <w:jc w:val="center"/>
              <w:rPr>
                <w:rFonts w:ascii="Montserrat" w:eastAsia="Segoe UI Light" w:hAnsi="Montserrat" w:cs="Segoe UI Ligh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7</w:t>
            </w:r>
          </w:p>
        </w:tc>
        <w:tc>
          <w:tcPr>
            <w:tcW w:w="1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7A39596" w14:textId="50A38470" w:rsidR="00F564AD" w:rsidRPr="002504F5" w:rsidRDefault="00566898" w:rsidP="00A60DD8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Lemon Cake</w:t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9AE8BCF" w14:textId="77777777" w:rsidR="00F564AD" w:rsidRPr="002504F5" w:rsidRDefault="00F564AD" w:rsidP="00A60DD8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83668C0" w14:textId="77777777" w:rsidR="00F564AD" w:rsidRPr="002504F5" w:rsidRDefault="00F564AD" w:rsidP="00A60DD8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A5D84CF" w14:textId="77777777" w:rsidR="00F564AD" w:rsidRPr="002504F5" w:rsidRDefault="00F564AD" w:rsidP="00A60DD8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0BCEB2A" w14:textId="77777777" w:rsidR="00F564AD" w:rsidRPr="002504F5" w:rsidRDefault="00F564AD" w:rsidP="00A60DD8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A968EA9" w14:textId="77777777" w:rsidR="00F564AD" w:rsidRPr="002504F5" w:rsidRDefault="00F564AD" w:rsidP="00A60DD8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</w:tr>
      <w:tr w:rsidR="00F564AD" w:rsidRPr="002504F5" w14:paraId="0778FBE7" w14:textId="77777777" w:rsidTr="00E92405">
        <w:trPr>
          <w:trHeight w:val="230"/>
          <w:jc w:val="center"/>
        </w:trPr>
        <w:tc>
          <w:tcPr>
            <w:tcW w:w="35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DF80C28" w14:textId="77777777" w:rsidR="00F564AD" w:rsidRPr="002504F5" w:rsidRDefault="00F564AD" w:rsidP="00A60DD8">
            <w:pPr>
              <w:jc w:val="center"/>
              <w:rPr>
                <w:rFonts w:ascii="Montserrat" w:eastAsia="Segoe UI Light" w:hAnsi="Montserrat" w:cs="Segoe UI Ligh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8</w:t>
            </w:r>
          </w:p>
        </w:tc>
        <w:tc>
          <w:tcPr>
            <w:tcW w:w="1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FF764A0" w14:textId="65D6E565" w:rsidR="00F564AD" w:rsidRPr="002504F5" w:rsidRDefault="00566898" w:rsidP="00A60DD8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 xml:space="preserve">Strawberry Lemonade </w:t>
            </w:r>
            <w:r w:rsidR="0040785E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Glazed D</w:t>
            </w: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oughnut</w:t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0DC1EF9" w14:textId="77777777" w:rsidR="00F564AD" w:rsidRPr="002504F5" w:rsidRDefault="00F564AD" w:rsidP="00A60DD8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79D0FEC" w14:textId="77777777" w:rsidR="00F564AD" w:rsidRPr="002504F5" w:rsidRDefault="00F564AD" w:rsidP="00A60DD8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F78A5EE" w14:textId="77777777" w:rsidR="00F564AD" w:rsidRPr="002504F5" w:rsidRDefault="00F564AD" w:rsidP="00A60DD8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2826318" w14:textId="77777777" w:rsidR="00F564AD" w:rsidRPr="002504F5" w:rsidRDefault="00F564AD" w:rsidP="00A60DD8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F205C12" w14:textId="77777777" w:rsidR="00F564AD" w:rsidRPr="002504F5" w:rsidRDefault="00F564AD" w:rsidP="00A60DD8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</w:tr>
      <w:tr w:rsidR="00F564AD" w:rsidRPr="002504F5" w14:paraId="27A5AD14" w14:textId="77777777" w:rsidTr="00E92405">
        <w:trPr>
          <w:trHeight w:val="230"/>
          <w:jc w:val="center"/>
        </w:trPr>
        <w:tc>
          <w:tcPr>
            <w:tcW w:w="35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7648CD5" w14:textId="77777777" w:rsidR="00F564AD" w:rsidRPr="002504F5" w:rsidRDefault="00F564AD" w:rsidP="00A60DD8">
            <w:pPr>
              <w:jc w:val="center"/>
              <w:rPr>
                <w:rFonts w:ascii="Montserrat" w:eastAsia="Segoe UI Light" w:hAnsi="Montserrat" w:cs="Segoe UI Ligh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9</w:t>
            </w:r>
          </w:p>
        </w:tc>
        <w:tc>
          <w:tcPr>
            <w:tcW w:w="1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77B9EE4" w14:textId="54E27B64" w:rsidR="00F564AD" w:rsidRPr="002504F5" w:rsidRDefault="00566898" w:rsidP="00A60DD8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Blueberry Cheesecake</w:t>
            </w:r>
            <w:r w:rsidR="00F564AD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 xml:space="preserve"> Filled</w:t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C8B9706" w14:textId="77777777" w:rsidR="00F564AD" w:rsidRPr="002504F5" w:rsidRDefault="00F564AD" w:rsidP="00A60DD8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22DA74E" w14:textId="77777777" w:rsidR="00F564AD" w:rsidRPr="002504F5" w:rsidRDefault="00F564AD" w:rsidP="00A60DD8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C784B47" w14:textId="77777777" w:rsidR="00F564AD" w:rsidRPr="002504F5" w:rsidRDefault="00F564AD" w:rsidP="00A60DD8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DECCB06" w14:textId="77777777" w:rsidR="00F564AD" w:rsidRPr="002504F5" w:rsidRDefault="00F564AD" w:rsidP="00A60DD8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0354BB1" w14:textId="77777777" w:rsidR="00F564AD" w:rsidRPr="002504F5" w:rsidRDefault="00F564AD" w:rsidP="00A60DD8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</w:tr>
      <w:tr w:rsidR="00F564AD" w:rsidRPr="002504F5" w14:paraId="7E7D3075" w14:textId="77777777" w:rsidTr="00E92405">
        <w:trPr>
          <w:trHeight w:val="230"/>
          <w:jc w:val="center"/>
        </w:trPr>
        <w:tc>
          <w:tcPr>
            <w:tcW w:w="35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9EDA1B3" w14:textId="77777777" w:rsidR="00F564AD" w:rsidRPr="002504F5" w:rsidRDefault="00F564AD" w:rsidP="00A60DD8">
            <w:pPr>
              <w:jc w:val="center"/>
              <w:rPr>
                <w:rFonts w:ascii="Montserrat" w:eastAsia="Segoe UI Light" w:hAnsi="Montserrat" w:cs="Segoe UI Ligh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10</w:t>
            </w:r>
          </w:p>
        </w:tc>
        <w:tc>
          <w:tcPr>
            <w:tcW w:w="1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C6103CD" w14:textId="3D9CC970" w:rsidR="00F564AD" w:rsidRPr="002504F5" w:rsidRDefault="00566898" w:rsidP="00A60DD8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Honeycomb</w:t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0DBBD05" w14:textId="77777777" w:rsidR="00F564AD" w:rsidRPr="002504F5" w:rsidRDefault="00F564AD" w:rsidP="00A60DD8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8EF31B9" w14:textId="77777777" w:rsidR="00F564AD" w:rsidRPr="002504F5" w:rsidRDefault="00F564AD" w:rsidP="00A60DD8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B5355EF" w14:textId="77777777" w:rsidR="00F564AD" w:rsidRPr="002504F5" w:rsidRDefault="00F564AD" w:rsidP="00A60DD8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7146F7D" w14:textId="77777777" w:rsidR="00F564AD" w:rsidRPr="002504F5" w:rsidRDefault="00F564AD" w:rsidP="00A60DD8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605FB0F" w14:textId="77777777" w:rsidR="00F564AD" w:rsidRPr="002504F5" w:rsidRDefault="00F564AD" w:rsidP="00A60DD8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</w:tr>
      <w:tr w:rsidR="00F564AD" w:rsidRPr="002504F5" w14:paraId="1FCBE533" w14:textId="77777777" w:rsidTr="00A60DD8">
        <w:trPr>
          <w:trHeight w:val="230"/>
          <w:jc w:val="center"/>
        </w:trPr>
        <w:tc>
          <w:tcPr>
            <w:tcW w:w="0" w:type="auto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694F3C5F" w14:textId="77777777" w:rsidR="00F564AD" w:rsidRPr="002504F5" w:rsidRDefault="00F564AD" w:rsidP="00A60DD8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Notes: Show image for each next to each’s name; randomize order shown.</w:t>
            </w:r>
          </w:p>
        </w:tc>
      </w:tr>
    </w:tbl>
    <w:p w14:paraId="6C24A373" w14:textId="77777777" w:rsidR="00F564AD" w:rsidRPr="002504F5" w:rsidRDefault="00F564AD" w:rsidP="00F564AD">
      <w:pPr>
        <w:rPr>
          <w:rFonts w:ascii="Montserrat" w:hAnsi="Montserrat"/>
          <w:sz w:val="22"/>
          <w:szCs w:val="22"/>
        </w:rPr>
      </w:pPr>
    </w:p>
    <w:p w14:paraId="1FE20CF9" w14:textId="0031E8A9" w:rsidR="00566898" w:rsidRPr="002504F5" w:rsidRDefault="00566898" w:rsidP="00566898">
      <w:pPr>
        <w:jc w:val="center"/>
        <w:rPr>
          <w:rFonts w:ascii="Montserrat" w:eastAsia="Century Gothic" w:hAnsi="Montserrat" w:cs="Segoe UI Light"/>
          <w:sz w:val="36"/>
          <w:szCs w:val="36"/>
        </w:rPr>
      </w:pPr>
      <w:r w:rsidRPr="002504F5">
        <w:rPr>
          <w:rFonts w:ascii="Montserrat" w:eastAsia="Century Gothic" w:hAnsi="Montserrat" w:cs="Segoe UI Light"/>
          <w:sz w:val="36"/>
          <w:szCs w:val="36"/>
        </w:rPr>
        <w:t>PART C: Pack Size Purchasing</w:t>
      </w:r>
    </w:p>
    <w:p w14:paraId="3E187882" w14:textId="77777777" w:rsidR="00566898" w:rsidRPr="002504F5" w:rsidRDefault="00566898" w:rsidP="00566898">
      <w:pPr>
        <w:jc w:val="center"/>
        <w:rPr>
          <w:rFonts w:ascii="Montserrat" w:hAnsi="Montserrat" w:cs="Segoe UI Light"/>
          <w:sz w:val="22"/>
          <w:szCs w:val="22"/>
        </w:rPr>
      </w:pPr>
    </w:p>
    <w:tbl>
      <w:tblPr>
        <w:tblStyle w:val="TableGrid2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566898" w:rsidRPr="002504F5" w14:paraId="1E53FEAB" w14:textId="77777777" w:rsidTr="00A60DD8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BD3FB14" w14:textId="5FFB9105" w:rsidR="00566898" w:rsidRPr="002504F5" w:rsidRDefault="00566898" w:rsidP="00A60DD8">
            <w:pPr>
              <w:jc w:val="center"/>
              <w:rPr>
                <w:rFonts w:ascii="Montserrat" w:hAnsi="Montserrat" w:cs="Segoe UI Light"/>
                <w:color w:val="FFFFFF"/>
                <w:sz w:val="22"/>
                <w:szCs w:val="22"/>
              </w:rPr>
            </w:pPr>
            <w:r w:rsidRPr="002504F5">
              <w:rPr>
                <w:rFonts w:ascii="Montserrat" w:hAnsi="Montserrat"/>
                <w:sz w:val="36"/>
                <w:szCs w:val="36"/>
              </w:rPr>
              <w:br w:type="page"/>
            </w:r>
            <w:r w:rsidRPr="002504F5">
              <w:rPr>
                <w:rFonts w:ascii="Montserrat" w:hAnsi="Montserrat" w:cs="Segoe UI Light"/>
                <w:sz w:val="22"/>
                <w:szCs w:val="22"/>
              </w:rPr>
              <w:t xml:space="preserve">Now we would like to ask you about </w:t>
            </w:r>
            <w:r w:rsidR="005F1ABE" w:rsidRPr="002504F5">
              <w:rPr>
                <w:rFonts w:ascii="Montserrat" w:hAnsi="Montserrat" w:cs="Segoe UI Light"/>
                <w:sz w:val="22"/>
                <w:szCs w:val="22"/>
              </w:rPr>
              <w:t xml:space="preserve">DIFFERENT WAYS in which doughnuts can be bought at </w:t>
            </w:r>
            <w:r w:rsidRPr="002504F5">
              <w:rPr>
                <w:rFonts w:ascii="Montserrat" w:hAnsi="Montserrat" w:cs="Segoe UI Light"/>
                <w:sz w:val="22"/>
                <w:szCs w:val="22"/>
              </w:rPr>
              <w:t>KRISPY KREME. This includes doughnuts, twists, fritters, cinnamon rolls, and bars/long johns. We’ll refer to all these items as “doughnuts” for the rest of the survey.</w:t>
            </w:r>
          </w:p>
        </w:tc>
      </w:tr>
    </w:tbl>
    <w:p w14:paraId="175D95C7" w14:textId="77777777" w:rsidR="00566898" w:rsidRPr="002504F5" w:rsidRDefault="00566898" w:rsidP="00566898">
      <w:pPr>
        <w:rPr>
          <w:rFonts w:ascii="Montserrat" w:hAnsi="Montserrat"/>
          <w:sz w:val="22"/>
          <w:szCs w:val="22"/>
        </w:rPr>
      </w:pPr>
    </w:p>
    <w:tbl>
      <w:tblPr>
        <w:tblW w:w="4951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"/>
        <w:gridCol w:w="8509"/>
        <w:gridCol w:w="1454"/>
      </w:tblGrid>
      <w:tr w:rsidR="005F1ABE" w:rsidRPr="002504F5" w14:paraId="60FE6ADE" w14:textId="77777777" w:rsidTr="00A60DD8">
        <w:trPr>
          <w:trHeight w:val="403"/>
          <w:jc w:val="center"/>
        </w:trPr>
        <w:tc>
          <w:tcPr>
            <w:tcW w:w="333" w:type="pct"/>
            <w:tcBorders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48A52D6E" w14:textId="339F51BA" w:rsidR="005F1ABE" w:rsidRPr="002504F5" w:rsidRDefault="005F1ABE" w:rsidP="00A60DD8">
            <w:pPr>
              <w:jc w:val="center"/>
              <w:rPr>
                <w:rFonts w:ascii="Montserrat" w:hAnsi="Montserrat" w:cs="Segoe UI Light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sz w:val="18"/>
                <w:szCs w:val="18"/>
              </w:rPr>
              <w:t>C1</w:t>
            </w:r>
          </w:p>
        </w:tc>
        <w:tc>
          <w:tcPr>
            <w:tcW w:w="3986" w:type="pct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3CCB134" w14:textId="0023A7EF" w:rsidR="005F1ABE" w:rsidRPr="002504F5" w:rsidRDefault="005F1ABE" w:rsidP="00A60DD8">
            <w:pPr>
              <w:rPr>
                <w:rFonts w:ascii="Montserrat" w:eastAsia="Segoe UI Light" w:hAnsi="Montserrat" w:cs="Segoe UI Ligh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In which ways have you purchased doughnuts at KRISPY KREME?</w:t>
            </w:r>
          </w:p>
          <w:p w14:paraId="5EB6BC01" w14:textId="77777777" w:rsidR="005F1ABE" w:rsidRPr="002504F5" w:rsidRDefault="005F1ABE" w:rsidP="00A60DD8">
            <w:pPr>
              <w:rPr>
                <w:rFonts w:ascii="Montserrat" w:eastAsia="Segoe UI Light" w:hAnsi="Montserrat" w:cs="Segoe UI Light"/>
                <w:sz w:val="18"/>
                <w:szCs w:val="18"/>
              </w:rPr>
            </w:pPr>
          </w:p>
          <w:p w14:paraId="23576156" w14:textId="1835A3B6" w:rsidR="005F1ABE" w:rsidRPr="002504F5" w:rsidRDefault="00206A38" w:rsidP="00A60DD8">
            <w:pPr>
              <w:rPr>
                <w:rFonts w:ascii="Montserrat" w:eastAsia="Segoe UI Light" w:hAnsi="Montserrat" w:cs="Segoe UI Ligh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Please s</w:t>
            </w:r>
            <w:r w:rsidR="005F1ABE" w:rsidRPr="002504F5">
              <w:rPr>
                <w:rFonts w:ascii="Montserrat" w:eastAsia="Segoe UI Light" w:hAnsi="Montserrat" w:cs="Segoe UI Light"/>
                <w:sz w:val="18"/>
                <w:szCs w:val="18"/>
              </w:rPr>
              <w:t>elect all that apply.</w:t>
            </w:r>
          </w:p>
        </w:tc>
        <w:tc>
          <w:tcPr>
            <w:tcW w:w="681" w:type="pct"/>
            <w:tcBorders>
              <w:left w:val="single" w:sz="8" w:space="0" w:color="FFFFFF"/>
              <w:bottom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A3DD417" w14:textId="77777777" w:rsidR="005F1ABE" w:rsidRPr="002504F5" w:rsidRDefault="005F1ABE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Select all</w:t>
            </w:r>
          </w:p>
        </w:tc>
      </w:tr>
      <w:tr w:rsidR="008B3B6F" w:rsidRPr="002504F5" w14:paraId="2B015AF2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316A0F2" w14:textId="77777777" w:rsidR="008B3B6F" w:rsidRPr="002504F5" w:rsidRDefault="008B3B6F" w:rsidP="00A60DD8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6295727" w14:textId="33273901" w:rsidR="008B3B6F" w:rsidRPr="002504F5" w:rsidRDefault="008B3B6F" w:rsidP="00A60DD8">
            <w:pPr>
              <w:rPr>
                <w:rFonts w:ascii="Montserrat" w:hAnsi="Montserrat" w:cs="Segoe UI Light"/>
                <w:b/>
                <w:bCs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b/>
                <w:bCs/>
                <w:color w:val="000000"/>
                <w:sz w:val="18"/>
                <w:szCs w:val="18"/>
                <w:u w:val="single"/>
              </w:rPr>
              <w:t>Mini</w:t>
            </w:r>
            <w:r w:rsidR="001F029F" w:rsidRPr="002504F5">
              <w:rPr>
                <w:rFonts w:ascii="Montserrat" w:hAnsi="Montserrat" w:cs="Segoe UI Light"/>
                <w:b/>
                <w:bCs/>
                <w:color w:val="000000"/>
                <w:sz w:val="18"/>
                <w:szCs w:val="18"/>
                <w:u w:val="single"/>
              </w:rPr>
              <w:t xml:space="preserve"> Doughnuts</w:t>
            </w:r>
            <w:r w:rsidR="0040785E" w:rsidRPr="002504F5">
              <w:rPr>
                <w:rFonts w:ascii="Montserrat" w:hAnsi="Montserrat" w:cs="Segoe UI Light"/>
                <w:b/>
                <w:bCs/>
                <w:color w:val="000000"/>
                <w:sz w:val="18"/>
                <w:szCs w:val="18"/>
                <w:u w:val="single"/>
              </w:rPr>
              <w:t xml:space="preserve"> (</w:t>
            </w:r>
            <w:r w:rsidR="00432117" w:rsidRPr="002504F5">
              <w:rPr>
                <w:rFonts w:ascii="Montserrat" w:hAnsi="Montserrat" w:cs="Segoe UI Light"/>
                <w:b/>
                <w:bCs/>
                <w:color w:val="000000"/>
                <w:sz w:val="18"/>
                <w:szCs w:val="18"/>
                <w:u w:val="single"/>
              </w:rPr>
              <w:t>minimum pack size of 2</w:t>
            </w:r>
            <w:r w:rsidR="0040785E" w:rsidRPr="002504F5">
              <w:rPr>
                <w:rFonts w:ascii="Montserrat" w:hAnsi="Montserrat" w:cs="Segoe UI Light"/>
                <w:b/>
                <w:bCs/>
                <w:color w:val="000000"/>
                <w:sz w:val="18"/>
                <w:szCs w:val="18"/>
                <w:u w:val="single"/>
              </w:rPr>
              <w:t>)</w:t>
            </w:r>
            <w:r w:rsidR="001F029F" w:rsidRPr="002504F5">
              <w:rPr>
                <w:rFonts w:ascii="Montserrat" w:hAnsi="Montserrat" w:cs="Segoe UI Light"/>
                <w:b/>
                <w:bCs/>
                <w:color w:val="000000"/>
                <w:sz w:val="18"/>
                <w:szCs w:val="18"/>
              </w:rPr>
              <w:t xml:space="preserve"> [header only]</w:t>
            </w:r>
          </w:p>
        </w:tc>
      </w:tr>
      <w:tr w:rsidR="005F1ABE" w:rsidRPr="002504F5" w14:paraId="712164C2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B56B1CC" w14:textId="77777777" w:rsidR="005F1ABE" w:rsidRPr="002504F5" w:rsidRDefault="005F1ABE" w:rsidP="00A60DD8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7EFAF35" w14:textId="4B26C473" w:rsidR="005F1ABE" w:rsidRPr="002504F5" w:rsidRDefault="001F029F" w:rsidP="00A60DD8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2</w:t>
            </w:r>
            <w:r w:rsidR="00384C7F"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-</w:t>
            </w: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count of minis</w:t>
            </w:r>
          </w:p>
        </w:tc>
      </w:tr>
      <w:tr w:rsidR="005F1ABE" w:rsidRPr="002504F5" w14:paraId="70A993FC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92364E2" w14:textId="77777777" w:rsidR="005F1ABE" w:rsidRPr="002504F5" w:rsidRDefault="005F1ABE" w:rsidP="00A60DD8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DE1F610" w14:textId="49C113A5" w:rsidR="005F1ABE" w:rsidRPr="002504F5" w:rsidRDefault="001F029F" w:rsidP="00A60DD8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16</w:t>
            </w:r>
            <w:r w:rsidR="00384C7F"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-</w:t>
            </w: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count of minis</w:t>
            </w:r>
          </w:p>
        </w:tc>
      </w:tr>
      <w:tr w:rsidR="0040785E" w:rsidRPr="002504F5" w14:paraId="4BEEBF48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E77FD88" w14:textId="212CF9A9" w:rsidR="0040785E" w:rsidRPr="002504F5" w:rsidRDefault="0040785E" w:rsidP="00A60DD8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C4631BC" w14:textId="22228F1F" w:rsidR="0040785E" w:rsidRPr="002504F5" w:rsidRDefault="0040785E" w:rsidP="00A60DD8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Other multiples of 2 (4, 6, 8, etc.)</w:t>
            </w:r>
          </w:p>
        </w:tc>
      </w:tr>
      <w:tr w:rsidR="001F029F" w:rsidRPr="002504F5" w14:paraId="5A5393AB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36A7820" w14:textId="77777777" w:rsidR="001F029F" w:rsidRPr="002504F5" w:rsidRDefault="001F029F" w:rsidP="00A60DD8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68F1634" w14:textId="4BC93D94" w:rsidR="001F029F" w:rsidRPr="002504F5" w:rsidRDefault="001F029F" w:rsidP="00A60DD8">
            <w:pPr>
              <w:rPr>
                <w:rFonts w:ascii="Montserrat" w:hAnsi="Montserrat" w:cs="Segoe UI Light"/>
                <w:b/>
                <w:bCs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b/>
                <w:bCs/>
                <w:color w:val="000000"/>
                <w:sz w:val="18"/>
                <w:szCs w:val="18"/>
                <w:u w:val="single"/>
              </w:rPr>
              <w:t>Regular</w:t>
            </w:r>
            <w:r w:rsidR="002B096F" w:rsidRPr="002504F5">
              <w:rPr>
                <w:rFonts w:ascii="Montserrat" w:hAnsi="Montserrat" w:cs="Segoe UI Light"/>
                <w:b/>
                <w:bCs/>
                <w:color w:val="000000"/>
                <w:sz w:val="18"/>
                <w:szCs w:val="18"/>
                <w:u w:val="single"/>
              </w:rPr>
              <w:t>-</w:t>
            </w:r>
            <w:r w:rsidRPr="002504F5">
              <w:rPr>
                <w:rFonts w:ascii="Montserrat" w:hAnsi="Montserrat" w:cs="Segoe UI Light"/>
                <w:b/>
                <w:bCs/>
                <w:color w:val="000000"/>
                <w:sz w:val="18"/>
                <w:szCs w:val="18"/>
                <w:u w:val="single"/>
              </w:rPr>
              <w:t>Sized Doughnuts</w:t>
            </w:r>
            <w:r w:rsidRPr="002504F5">
              <w:rPr>
                <w:rFonts w:ascii="Montserrat" w:hAnsi="Montserrat" w:cs="Segoe UI Light"/>
                <w:b/>
                <w:bCs/>
                <w:color w:val="000000"/>
                <w:sz w:val="18"/>
                <w:szCs w:val="18"/>
              </w:rPr>
              <w:t xml:space="preserve"> [header only]</w:t>
            </w:r>
          </w:p>
        </w:tc>
      </w:tr>
      <w:tr w:rsidR="0040785E" w:rsidRPr="002504F5" w14:paraId="27DB3D94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49F1206" w14:textId="2F24FB16" w:rsidR="0040785E" w:rsidRPr="002504F5" w:rsidRDefault="0040785E" w:rsidP="0040785E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583442C" w14:textId="458863E8" w:rsidR="0040785E" w:rsidRPr="002504F5" w:rsidRDefault="0040785E" w:rsidP="0040785E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Individual</w:t>
            </w:r>
            <w:r w:rsidR="00943FBE"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 xml:space="preserve"> </w:t>
            </w:r>
            <w:r w:rsidR="00432117"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/</w:t>
            </w:r>
            <w:r w:rsidR="00943FBE"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 xml:space="preserve"> </w:t>
            </w:r>
            <w:r w:rsidR="00432117"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Single</w:t>
            </w: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 xml:space="preserve"> doughnuts</w:t>
            </w:r>
          </w:p>
        </w:tc>
      </w:tr>
      <w:tr w:rsidR="0040785E" w:rsidRPr="002504F5" w14:paraId="796A20FF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0D61855" w14:textId="38C1525C" w:rsidR="0040785E" w:rsidRPr="002504F5" w:rsidRDefault="0040785E" w:rsidP="0040785E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07025E2" w14:textId="74A71141" w:rsidR="0040785E" w:rsidRPr="002504F5" w:rsidRDefault="0040785E" w:rsidP="0040785E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3-pack of original glazed</w:t>
            </w:r>
          </w:p>
        </w:tc>
      </w:tr>
      <w:tr w:rsidR="0040785E" w:rsidRPr="002504F5" w14:paraId="52461AE3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780C4EE" w14:textId="6B816551" w:rsidR="0040785E" w:rsidRPr="002504F5" w:rsidRDefault="0040785E" w:rsidP="0040785E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20FC6B0" w14:textId="0839428A" w:rsidR="0040785E" w:rsidRPr="002504F5" w:rsidRDefault="0040785E" w:rsidP="0040785E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3-pack of assorted</w:t>
            </w:r>
          </w:p>
        </w:tc>
      </w:tr>
      <w:tr w:rsidR="0040785E" w:rsidRPr="002504F5" w14:paraId="265E979D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6826535" w14:textId="5E18C2B8" w:rsidR="0040785E" w:rsidRPr="002504F5" w:rsidRDefault="0040785E" w:rsidP="0040785E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3718DED" w14:textId="42734197" w:rsidR="0040785E" w:rsidRPr="002504F5" w:rsidRDefault="0040785E" w:rsidP="0040785E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 xml:space="preserve">4-pack of </w:t>
            </w:r>
            <w:r w:rsidR="00C0363D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specialty items (e.g., cinnamon rolls, fritters, etc.)</w:t>
            </w:r>
          </w:p>
        </w:tc>
      </w:tr>
      <w:tr w:rsidR="00432117" w:rsidRPr="002504F5" w14:paraId="3404F89B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1DBE33E" w14:textId="38D653C9" w:rsidR="00432117" w:rsidRPr="002504F5" w:rsidRDefault="00432117" w:rsidP="0040785E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BA996A3" w14:textId="74E72297" w:rsidR="00432117" w:rsidRPr="002504F5" w:rsidRDefault="00432117" w:rsidP="0040785E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6-pack of original glazed</w:t>
            </w:r>
          </w:p>
        </w:tc>
      </w:tr>
      <w:tr w:rsidR="00432117" w:rsidRPr="002504F5" w14:paraId="1D7551F8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21FFA44" w14:textId="6226E819" w:rsidR="00432117" w:rsidRPr="002504F5" w:rsidRDefault="00432117" w:rsidP="0040785E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FD0EF33" w14:textId="325EF5CF" w:rsidR="00432117" w:rsidRPr="002504F5" w:rsidRDefault="00432117" w:rsidP="0040785E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6-pack of assorted</w:t>
            </w:r>
          </w:p>
        </w:tc>
      </w:tr>
      <w:tr w:rsidR="0040785E" w:rsidRPr="002504F5" w14:paraId="4170801D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5EB25B3" w14:textId="593134F6" w:rsidR="0040785E" w:rsidRPr="002504F5" w:rsidRDefault="00432117" w:rsidP="0040785E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911F853" w14:textId="6A01782A" w:rsidR="0040785E" w:rsidRPr="002504F5" w:rsidRDefault="0040785E" w:rsidP="0040785E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 dozen or more original glazed</w:t>
            </w:r>
          </w:p>
        </w:tc>
      </w:tr>
      <w:tr w:rsidR="0040785E" w:rsidRPr="002504F5" w14:paraId="3263F0F7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3EFAB09" w14:textId="11DF6081" w:rsidR="0040785E" w:rsidRPr="002504F5" w:rsidRDefault="00432117" w:rsidP="0040785E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C812B38" w14:textId="06AF9CBA" w:rsidR="0040785E" w:rsidRPr="002504F5" w:rsidRDefault="0040785E" w:rsidP="0040785E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 dozen or more assorted</w:t>
            </w:r>
          </w:p>
        </w:tc>
      </w:tr>
      <w:tr w:rsidR="0040785E" w:rsidRPr="002504F5" w14:paraId="50F2986C" w14:textId="77777777" w:rsidTr="00A60DD8">
        <w:trPr>
          <w:trHeight w:val="230"/>
          <w:jc w:val="center"/>
        </w:trPr>
        <w:tc>
          <w:tcPr>
            <w:tcW w:w="0" w:type="auto"/>
            <w:gridSpan w:val="3"/>
            <w:tcBorders>
              <w:top w:val="single" w:sz="8" w:space="0" w:color="FFFFFF"/>
            </w:tcBorders>
            <w:shd w:val="clear" w:color="auto" w:fill="D9D9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F24C6FC" w14:textId="7717C189" w:rsidR="0040785E" w:rsidRPr="002504F5" w:rsidRDefault="0040785E" w:rsidP="0040785E">
            <w:pPr>
              <w:rPr>
                <w:rFonts w:ascii="Montserrat" w:hAnsi="Montserrat"/>
                <w:color w:val="FF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Notes: randomize groups</w:t>
            </w:r>
            <w:r w:rsidR="007F30DB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, but do not randomize within groups</w:t>
            </w:r>
          </w:p>
        </w:tc>
      </w:tr>
    </w:tbl>
    <w:p w14:paraId="1229F025" w14:textId="5AA07CD8" w:rsidR="00F564AD" w:rsidRPr="002504F5" w:rsidRDefault="00F564AD" w:rsidP="00F564AD">
      <w:pPr>
        <w:rPr>
          <w:rFonts w:ascii="Montserrat" w:hAnsi="Montserrat" w:cs="Segoe UI Light"/>
          <w:sz w:val="22"/>
          <w:szCs w:val="2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"/>
        <w:gridCol w:w="3331"/>
        <w:gridCol w:w="1339"/>
        <w:gridCol w:w="1339"/>
        <w:gridCol w:w="1339"/>
        <w:gridCol w:w="668"/>
        <w:gridCol w:w="668"/>
        <w:gridCol w:w="1339"/>
      </w:tblGrid>
      <w:tr w:rsidR="00384C7F" w:rsidRPr="002504F5" w14:paraId="05AC1387" w14:textId="77777777" w:rsidTr="00384C7F">
        <w:trPr>
          <w:trHeight w:val="403"/>
          <w:jc w:val="center"/>
        </w:trPr>
        <w:tc>
          <w:tcPr>
            <w:tcW w:w="35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1DA51F7" w14:textId="162A5FEB" w:rsidR="00384C7F" w:rsidRPr="002504F5" w:rsidRDefault="00384C7F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lastRenderedPageBreak/>
              <w:t>C2</w:t>
            </w:r>
          </w:p>
        </w:tc>
        <w:tc>
          <w:tcPr>
            <w:tcW w:w="0" w:type="auto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F875ECE" w14:textId="0C02F291" w:rsidR="00384C7F" w:rsidRPr="002504F5" w:rsidRDefault="00A51B23" w:rsidP="00A60DD8">
            <w:pPr>
              <w:pStyle w:val="Heading4"/>
              <w:keepLines/>
              <w:spacing w:before="0" w:after="0" w:line="259" w:lineRule="auto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eastAsia="Segoe UI Light" w:hAnsi="Montserrat" w:cs="Segoe UI Light"/>
                <w:b w:val="0"/>
                <w:bCs w:val="0"/>
                <w:sz w:val="18"/>
                <w:szCs w:val="18"/>
              </w:rPr>
              <w:t xml:space="preserve">How likely are you to </w:t>
            </w:r>
            <w:r w:rsidR="00384C7F" w:rsidRPr="002504F5">
              <w:rPr>
                <w:rFonts w:ascii="Montserrat" w:eastAsia="Segoe UI Light" w:hAnsi="Montserrat" w:cs="Segoe UI Light"/>
                <w:b w:val="0"/>
                <w:bCs w:val="0"/>
                <w:sz w:val="18"/>
                <w:szCs w:val="18"/>
              </w:rPr>
              <w:t>purchase doughnuts in these ways during the coming year at Krispy Kreme?</w:t>
            </w:r>
          </w:p>
          <w:p w14:paraId="574CB1CB" w14:textId="77777777" w:rsidR="00384C7F" w:rsidRPr="002504F5" w:rsidRDefault="00384C7F" w:rsidP="00A60DD8">
            <w:pPr>
              <w:spacing w:line="259" w:lineRule="auto"/>
              <w:rPr>
                <w:rFonts w:ascii="Montserrat" w:hAnsi="Montserrat"/>
                <w:sz w:val="22"/>
                <w:szCs w:val="22"/>
              </w:rPr>
            </w:pPr>
          </w:p>
          <w:p w14:paraId="344D91FD" w14:textId="77777777" w:rsidR="00384C7F" w:rsidRPr="002504F5" w:rsidRDefault="00384C7F" w:rsidP="00A60DD8">
            <w:pPr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hAnsi="Montserrat" w:cs="Tahoma"/>
                <w:bCs/>
                <w:sz w:val="18"/>
                <w:szCs w:val="18"/>
              </w:rPr>
              <w:t>Please provide an answer for each item.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EE65733" w14:textId="687165E6" w:rsidR="00384C7F" w:rsidRPr="002504F5" w:rsidRDefault="0042103E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G</w:t>
            </w:r>
            <w:r w:rsidR="00384C7F" w:rsidRPr="002504F5">
              <w:rPr>
                <w:rFonts w:ascii="Montserrat" w:eastAsia="Segoe UI Light" w:hAnsi="Montserrat" w:cs="Segoe UI Light"/>
                <w:sz w:val="18"/>
                <w:szCs w:val="18"/>
              </w:rPr>
              <w:t>rid</w:t>
            </w:r>
          </w:p>
        </w:tc>
      </w:tr>
      <w:tr w:rsidR="00384C7F" w:rsidRPr="002504F5" w14:paraId="098C908D" w14:textId="77777777" w:rsidTr="0040785E">
        <w:trPr>
          <w:trHeight w:val="230"/>
          <w:jc w:val="center"/>
        </w:trPr>
        <w:tc>
          <w:tcPr>
            <w:tcW w:w="1896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575C6E9" w14:textId="77777777" w:rsidR="00384C7F" w:rsidRPr="002504F5" w:rsidRDefault="00384C7F" w:rsidP="00A60DD8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25C9A36" w14:textId="77777777" w:rsidR="00384C7F" w:rsidRPr="002504F5" w:rsidRDefault="00384C7F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Definitely will</w:t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594BA9F" w14:textId="77777777" w:rsidR="00384C7F" w:rsidRPr="002504F5" w:rsidRDefault="00384C7F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Probably will</w:t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5C837AA" w14:textId="77777777" w:rsidR="00384C7F" w:rsidRPr="002504F5" w:rsidRDefault="00384C7F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Might or might not</w:t>
            </w:r>
          </w:p>
        </w:tc>
        <w:tc>
          <w:tcPr>
            <w:tcW w:w="62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D0C2D55" w14:textId="77777777" w:rsidR="00384C7F" w:rsidRPr="002504F5" w:rsidRDefault="00384C7F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Probably will not</w:t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733CEAD" w14:textId="77777777" w:rsidR="00384C7F" w:rsidRPr="002504F5" w:rsidRDefault="00384C7F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Definitely will not</w:t>
            </w:r>
          </w:p>
        </w:tc>
      </w:tr>
      <w:tr w:rsidR="00384C7F" w:rsidRPr="002504F5" w14:paraId="1588C1AC" w14:textId="77777777" w:rsidTr="0040785E">
        <w:trPr>
          <w:trHeight w:val="230"/>
          <w:jc w:val="center"/>
        </w:trPr>
        <w:tc>
          <w:tcPr>
            <w:tcW w:w="1896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7092328F" w14:textId="77777777" w:rsidR="00384C7F" w:rsidRPr="002504F5" w:rsidRDefault="00384C7F" w:rsidP="00A60DD8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3AA80C6" w14:textId="77777777" w:rsidR="00384C7F" w:rsidRPr="002504F5" w:rsidRDefault="00384C7F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1</w:t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F1B0A44" w14:textId="77777777" w:rsidR="00384C7F" w:rsidRPr="002504F5" w:rsidRDefault="00384C7F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2</w:t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B65A07B" w14:textId="77777777" w:rsidR="00384C7F" w:rsidRPr="002504F5" w:rsidRDefault="00384C7F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3</w:t>
            </w:r>
          </w:p>
        </w:tc>
        <w:tc>
          <w:tcPr>
            <w:tcW w:w="62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44CA56FD" w14:textId="77777777" w:rsidR="00384C7F" w:rsidRPr="002504F5" w:rsidRDefault="00384C7F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4</w:t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1780C9E" w14:textId="77777777" w:rsidR="00384C7F" w:rsidRPr="002504F5" w:rsidRDefault="00384C7F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5</w:t>
            </w:r>
          </w:p>
        </w:tc>
      </w:tr>
      <w:tr w:rsidR="0042103E" w:rsidRPr="002504F5" w14:paraId="160CD425" w14:textId="77777777" w:rsidTr="0040785E">
        <w:trPr>
          <w:trHeight w:val="102"/>
          <w:jc w:val="center"/>
        </w:trPr>
        <w:tc>
          <w:tcPr>
            <w:tcW w:w="35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A7AA6C5" w14:textId="0F246407" w:rsidR="00384C7F" w:rsidRPr="002504F5" w:rsidRDefault="00384C7F" w:rsidP="00384C7F">
            <w:pPr>
              <w:jc w:val="center"/>
              <w:rPr>
                <w:rFonts w:ascii="Montserrat" w:hAnsi="Montserrat" w:cs="Segoe UI Light"/>
                <w:sz w:val="18"/>
                <w:szCs w:val="18"/>
              </w:rPr>
            </w:pPr>
          </w:p>
        </w:tc>
        <w:tc>
          <w:tcPr>
            <w:tcW w:w="1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E5CB1C1" w14:textId="243C1081" w:rsidR="00384C7F" w:rsidRPr="002504F5" w:rsidRDefault="00384C7F" w:rsidP="00384C7F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b/>
                <w:bCs/>
                <w:color w:val="000000"/>
                <w:sz w:val="18"/>
                <w:szCs w:val="18"/>
                <w:u w:val="single"/>
              </w:rPr>
              <w:t>Mini Doughnuts</w:t>
            </w:r>
            <w:r w:rsidR="00902C82" w:rsidRPr="002504F5">
              <w:rPr>
                <w:rFonts w:ascii="Montserrat" w:hAnsi="Montserrat" w:cs="Segoe UI Light"/>
                <w:b/>
                <w:bCs/>
                <w:color w:val="000000"/>
                <w:sz w:val="18"/>
                <w:szCs w:val="18"/>
                <w:u w:val="single"/>
              </w:rPr>
              <w:t xml:space="preserve"> (minimum pack size of 2)</w:t>
            </w:r>
            <w:r w:rsidRPr="002504F5">
              <w:rPr>
                <w:rFonts w:ascii="Montserrat" w:hAnsi="Montserrat" w:cs="Segoe UI Light"/>
                <w:b/>
                <w:bCs/>
                <w:color w:val="000000"/>
                <w:sz w:val="18"/>
                <w:szCs w:val="18"/>
              </w:rPr>
              <w:t xml:space="preserve"> [header only]</w:t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51BF8F5" w14:textId="5248ABF0" w:rsidR="00384C7F" w:rsidRPr="002504F5" w:rsidRDefault="00384C7F" w:rsidP="00384C7F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D2A7930" w14:textId="1ABCA668" w:rsidR="00384C7F" w:rsidRPr="002504F5" w:rsidRDefault="00384C7F" w:rsidP="00384C7F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1780A65" w14:textId="537A6D37" w:rsidR="00384C7F" w:rsidRPr="002504F5" w:rsidRDefault="00384C7F" w:rsidP="00384C7F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</w:p>
        </w:tc>
        <w:tc>
          <w:tcPr>
            <w:tcW w:w="62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5338428" w14:textId="218DAEDF" w:rsidR="00384C7F" w:rsidRPr="002504F5" w:rsidRDefault="00384C7F" w:rsidP="00384C7F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461C699" w14:textId="3E461483" w:rsidR="00384C7F" w:rsidRPr="002504F5" w:rsidRDefault="00384C7F" w:rsidP="00384C7F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</w:p>
        </w:tc>
      </w:tr>
      <w:tr w:rsidR="0042103E" w:rsidRPr="002504F5" w14:paraId="30700675" w14:textId="77777777" w:rsidTr="0040785E">
        <w:trPr>
          <w:trHeight w:val="230"/>
          <w:jc w:val="center"/>
        </w:trPr>
        <w:tc>
          <w:tcPr>
            <w:tcW w:w="35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5334CE3" w14:textId="3EED6935" w:rsidR="00384C7F" w:rsidRPr="002504F5" w:rsidRDefault="00384C7F" w:rsidP="00384C7F">
            <w:pPr>
              <w:jc w:val="center"/>
              <w:rPr>
                <w:rFonts w:ascii="Montserrat" w:hAnsi="Montserrat" w:cs="Segoe UI Ligh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C1951D8" w14:textId="0E6771FD" w:rsidR="00384C7F" w:rsidRPr="002504F5" w:rsidRDefault="00384C7F" w:rsidP="00384C7F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2-count of minis</w:t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26599D9" w14:textId="77777777" w:rsidR="00384C7F" w:rsidRPr="002504F5" w:rsidRDefault="00384C7F" w:rsidP="00384C7F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ECBCD28" w14:textId="77777777" w:rsidR="00384C7F" w:rsidRPr="002504F5" w:rsidRDefault="00384C7F" w:rsidP="00384C7F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B8A61A1" w14:textId="77777777" w:rsidR="00384C7F" w:rsidRPr="002504F5" w:rsidRDefault="00384C7F" w:rsidP="00384C7F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6D03F1F" w14:textId="77777777" w:rsidR="00384C7F" w:rsidRPr="002504F5" w:rsidRDefault="00384C7F" w:rsidP="00384C7F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E1255BD" w14:textId="77777777" w:rsidR="00384C7F" w:rsidRPr="002504F5" w:rsidRDefault="00384C7F" w:rsidP="00384C7F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</w:tr>
      <w:tr w:rsidR="0042103E" w:rsidRPr="002504F5" w14:paraId="2F4AE0EE" w14:textId="77777777" w:rsidTr="0040785E">
        <w:trPr>
          <w:trHeight w:val="230"/>
          <w:jc w:val="center"/>
        </w:trPr>
        <w:tc>
          <w:tcPr>
            <w:tcW w:w="35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4B48554" w14:textId="7C7A093F" w:rsidR="00384C7F" w:rsidRPr="002504F5" w:rsidRDefault="00384C7F" w:rsidP="00384C7F">
            <w:pPr>
              <w:jc w:val="center"/>
              <w:rPr>
                <w:rFonts w:ascii="Montserrat" w:hAnsi="Montserrat" w:cs="Segoe UI Ligh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C6BC4A7" w14:textId="5087D824" w:rsidR="00384C7F" w:rsidRPr="002504F5" w:rsidRDefault="00384C7F" w:rsidP="00384C7F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16-count of minis</w:t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D640C0A" w14:textId="77777777" w:rsidR="00384C7F" w:rsidRPr="002504F5" w:rsidRDefault="00384C7F" w:rsidP="00384C7F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22EBF83" w14:textId="77777777" w:rsidR="00384C7F" w:rsidRPr="002504F5" w:rsidRDefault="00384C7F" w:rsidP="00384C7F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675E34D" w14:textId="77777777" w:rsidR="00384C7F" w:rsidRPr="002504F5" w:rsidRDefault="00384C7F" w:rsidP="00384C7F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39DCB3A" w14:textId="77777777" w:rsidR="00384C7F" w:rsidRPr="002504F5" w:rsidRDefault="00384C7F" w:rsidP="00384C7F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78A4A23" w14:textId="77777777" w:rsidR="00384C7F" w:rsidRPr="002504F5" w:rsidRDefault="00384C7F" w:rsidP="00384C7F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</w:tr>
      <w:tr w:rsidR="0040785E" w:rsidRPr="002504F5" w14:paraId="2B5C337A" w14:textId="77777777" w:rsidTr="0040785E">
        <w:trPr>
          <w:trHeight w:val="230"/>
          <w:jc w:val="center"/>
        </w:trPr>
        <w:tc>
          <w:tcPr>
            <w:tcW w:w="35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8B4FF24" w14:textId="67659219" w:rsidR="0040785E" w:rsidRPr="002504F5" w:rsidRDefault="0040785E" w:rsidP="0040785E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2ACE297" w14:textId="3EA2AE50" w:rsidR="0040785E" w:rsidRPr="002504F5" w:rsidRDefault="0040785E" w:rsidP="0040785E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Other multiples of 2 (4, 6, 8, etc.)</w:t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D7DA4E2" w14:textId="2CA349AA" w:rsidR="0040785E" w:rsidRPr="002504F5" w:rsidRDefault="0040785E" w:rsidP="0040785E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82B2666" w14:textId="0F4DCDCF" w:rsidR="0040785E" w:rsidRPr="002504F5" w:rsidRDefault="0040785E" w:rsidP="0040785E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A6D0F04" w14:textId="36DD49E1" w:rsidR="0040785E" w:rsidRPr="002504F5" w:rsidRDefault="0040785E" w:rsidP="0040785E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4E5DEF3" w14:textId="626801BF" w:rsidR="0040785E" w:rsidRPr="002504F5" w:rsidRDefault="0040785E" w:rsidP="0040785E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1A6E997" w14:textId="4B17E164" w:rsidR="0040785E" w:rsidRPr="002504F5" w:rsidRDefault="0040785E" w:rsidP="0040785E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</w:tr>
      <w:tr w:rsidR="0040785E" w:rsidRPr="002504F5" w14:paraId="30DD28DF" w14:textId="77777777" w:rsidTr="0040785E">
        <w:trPr>
          <w:trHeight w:val="230"/>
          <w:jc w:val="center"/>
        </w:trPr>
        <w:tc>
          <w:tcPr>
            <w:tcW w:w="35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6A3D77C" w14:textId="067BC4B5" w:rsidR="0040785E" w:rsidRPr="002504F5" w:rsidRDefault="0040785E" w:rsidP="0040785E">
            <w:pPr>
              <w:jc w:val="center"/>
              <w:rPr>
                <w:rFonts w:ascii="Montserrat" w:hAnsi="Montserrat" w:cs="Segoe UI Light"/>
                <w:sz w:val="18"/>
                <w:szCs w:val="18"/>
              </w:rPr>
            </w:pPr>
          </w:p>
        </w:tc>
        <w:tc>
          <w:tcPr>
            <w:tcW w:w="1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68EA5C3" w14:textId="3DBE1554" w:rsidR="0040785E" w:rsidRPr="002504F5" w:rsidRDefault="0040785E" w:rsidP="0040785E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b/>
                <w:bCs/>
                <w:color w:val="000000"/>
                <w:sz w:val="18"/>
                <w:szCs w:val="18"/>
                <w:u w:val="single"/>
              </w:rPr>
              <w:t>Regular</w:t>
            </w:r>
            <w:r w:rsidR="002B096F" w:rsidRPr="002504F5">
              <w:rPr>
                <w:rFonts w:ascii="Montserrat" w:hAnsi="Montserrat" w:cs="Segoe UI Light"/>
                <w:b/>
                <w:bCs/>
                <w:color w:val="000000"/>
                <w:sz w:val="18"/>
                <w:szCs w:val="18"/>
                <w:u w:val="single"/>
              </w:rPr>
              <w:t>-</w:t>
            </w:r>
            <w:r w:rsidRPr="002504F5">
              <w:rPr>
                <w:rFonts w:ascii="Montserrat" w:hAnsi="Montserrat" w:cs="Segoe UI Light"/>
                <w:b/>
                <w:bCs/>
                <w:color w:val="000000"/>
                <w:sz w:val="18"/>
                <w:szCs w:val="18"/>
                <w:u w:val="single"/>
              </w:rPr>
              <w:t>Sized Doughnuts</w:t>
            </w:r>
            <w:r w:rsidRPr="002504F5">
              <w:rPr>
                <w:rFonts w:ascii="Montserrat" w:hAnsi="Montserrat" w:cs="Segoe UI Light"/>
                <w:b/>
                <w:bCs/>
                <w:color w:val="000000"/>
                <w:sz w:val="18"/>
                <w:szCs w:val="18"/>
              </w:rPr>
              <w:t xml:space="preserve"> [header only]</w:t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979EB08" w14:textId="78C0975B" w:rsidR="0040785E" w:rsidRPr="002504F5" w:rsidRDefault="0040785E" w:rsidP="0040785E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53A466E" w14:textId="611B8B6C" w:rsidR="0040785E" w:rsidRPr="002504F5" w:rsidRDefault="0040785E" w:rsidP="0040785E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7ACD076" w14:textId="797037D9" w:rsidR="0040785E" w:rsidRPr="002504F5" w:rsidRDefault="0040785E" w:rsidP="0040785E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</w:p>
        </w:tc>
        <w:tc>
          <w:tcPr>
            <w:tcW w:w="62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BC62B4A" w14:textId="10A73385" w:rsidR="0040785E" w:rsidRPr="002504F5" w:rsidRDefault="0040785E" w:rsidP="0040785E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C77895B" w14:textId="48F8ECF4" w:rsidR="0040785E" w:rsidRPr="002504F5" w:rsidRDefault="0040785E" w:rsidP="0040785E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</w:p>
        </w:tc>
      </w:tr>
      <w:tr w:rsidR="0040785E" w:rsidRPr="002504F5" w14:paraId="55D9C5CD" w14:textId="77777777" w:rsidTr="0040785E">
        <w:trPr>
          <w:trHeight w:val="230"/>
          <w:jc w:val="center"/>
        </w:trPr>
        <w:tc>
          <w:tcPr>
            <w:tcW w:w="35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F75D16C" w14:textId="782F01C7" w:rsidR="0040785E" w:rsidRPr="002504F5" w:rsidRDefault="0040785E" w:rsidP="0040785E">
            <w:pPr>
              <w:jc w:val="center"/>
              <w:rPr>
                <w:rFonts w:ascii="Montserrat" w:hAnsi="Montserrat" w:cs="Segoe UI Ligh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5EFF0FA" w14:textId="6D5B5638" w:rsidR="0040785E" w:rsidRPr="002504F5" w:rsidRDefault="0040785E" w:rsidP="0040785E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Individual</w:t>
            </w:r>
            <w:r w:rsidR="00902C82"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 xml:space="preserve"> / Single</w:t>
            </w: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 xml:space="preserve"> doughnuts</w:t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0FC915E" w14:textId="77777777" w:rsidR="0040785E" w:rsidRPr="002504F5" w:rsidRDefault="0040785E" w:rsidP="0040785E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461A83B" w14:textId="77777777" w:rsidR="0040785E" w:rsidRPr="002504F5" w:rsidRDefault="0040785E" w:rsidP="0040785E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17F9442" w14:textId="77777777" w:rsidR="0040785E" w:rsidRPr="002504F5" w:rsidRDefault="0040785E" w:rsidP="0040785E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66783FE" w14:textId="77777777" w:rsidR="0040785E" w:rsidRPr="002504F5" w:rsidRDefault="0040785E" w:rsidP="0040785E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C3F5CD8" w14:textId="77777777" w:rsidR="0040785E" w:rsidRPr="002504F5" w:rsidRDefault="0040785E" w:rsidP="0040785E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</w:tr>
      <w:tr w:rsidR="0040785E" w:rsidRPr="002504F5" w14:paraId="4D9FC579" w14:textId="77777777" w:rsidTr="0040785E">
        <w:trPr>
          <w:trHeight w:val="230"/>
          <w:jc w:val="center"/>
        </w:trPr>
        <w:tc>
          <w:tcPr>
            <w:tcW w:w="35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E8622B7" w14:textId="20FA7D6A" w:rsidR="0040785E" w:rsidRPr="002504F5" w:rsidRDefault="0040785E" w:rsidP="0040785E">
            <w:pPr>
              <w:jc w:val="center"/>
              <w:rPr>
                <w:rFonts w:ascii="Montserrat" w:eastAsia="Segoe UI Light" w:hAnsi="Montserrat" w:cs="Segoe UI Ligh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AEE86C6" w14:textId="39725B81" w:rsidR="0040785E" w:rsidRPr="002504F5" w:rsidRDefault="0040785E" w:rsidP="0040785E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3-pack of original glazed</w:t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BB50790" w14:textId="77777777" w:rsidR="0040785E" w:rsidRPr="002504F5" w:rsidRDefault="0040785E" w:rsidP="0040785E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AEFEA8A" w14:textId="77777777" w:rsidR="0040785E" w:rsidRPr="002504F5" w:rsidRDefault="0040785E" w:rsidP="0040785E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105980F" w14:textId="77777777" w:rsidR="0040785E" w:rsidRPr="002504F5" w:rsidRDefault="0040785E" w:rsidP="0040785E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EA74EE4" w14:textId="77777777" w:rsidR="0040785E" w:rsidRPr="002504F5" w:rsidRDefault="0040785E" w:rsidP="0040785E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38A59B1" w14:textId="77777777" w:rsidR="0040785E" w:rsidRPr="002504F5" w:rsidRDefault="0040785E" w:rsidP="0040785E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</w:tr>
      <w:tr w:rsidR="0040785E" w:rsidRPr="002504F5" w14:paraId="13C908C6" w14:textId="77777777" w:rsidTr="0040785E">
        <w:trPr>
          <w:trHeight w:val="230"/>
          <w:jc w:val="center"/>
        </w:trPr>
        <w:tc>
          <w:tcPr>
            <w:tcW w:w="35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5679B90" w14:textId="4DA141ED" w:rsidR="0040785E" w:rsidRPr="002504F5" w:rsidRDefault="0040785E" w:rsidP="0040785E">
            <w:pPr>
              <w:jc w:val="center"/>
              <w:rPr>
                <w:rFonts w:ascii="Montserrat" w:eastAsia="Segoe UI Light" w:hAnsi="Montserrat" w:cs="Segoe UI Ligh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2C7864D" w14:textId="7D07BC63" w:rsidR="0040785E" w:rsidRPr="002504F5" w:rsidRDefault="0040785E" w:rsidP="0040785E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3-pack of assorted</w:t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B783181" w14:textId="77777777" w:rsidR="0040785E" w:rsidRPr="002504F5" w:rsidRDefault="0040785E" w:rsidP="0040785E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D1013AD" w14:textId="77777777" w:rsidR="0040785E" w:rsidRPr="002504F5" w:rsidRDefault="0040785E" w:rsidP="0040785E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CCFD0C0" w14:textId="77777777" w:rsidR="0040785E" w:rsidRPr="002504F5" w:rsidRDefault="0040785E" w:rsidP="0040785E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B884E28" w14:textId="77777777" w:rsidR="0040785E" w:rsidRPr="002504F5" w:rsidRDefault="0040785E" w:rsidP="0040785E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72B50D7" w14:textId="77777777" w:rsidR="0040785E" w:rsidRPr="002504F5" w:rsidRDefault="0040785E" w:rsidP="0040785E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</w:tr>
      <w:tr w:rsidR="0040785E" w:rsidRPr="002504F5" w14:paraId="3561B18D" w14:textId="77777777" w:rsidTr="0040785E">
        <w:trPr>
          <w:trHeight w:val="230"/>
          <w:jc w:val="center"/>
        </w:trPr>
        <w:tc>
          <w:tcPr>
            <w:tcW w:w="35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2623E0B" w14:textId="2B76E059" w:rsidR="0040785E" w:rsidRPr="002504F5" w:rsidRDefault="0040785E" w:rsidP="0040785E">
            <w:pPr>
              <w:jc w:val="center"/>
              <w:rPr>
                <w:rFonts w:ascii="Montserrat" w:eastAsia="Segoe UI Light" w:hAnsi="Montserrat" w:cs="Segoe UI Ligh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DF2E29F" w14:textId="7340C58D" w:rsidR="0040785E" w:rsidRPr="002504F5" w:rsidRDefault="0040785E" w:rsidP="0040785E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4-pack of specialty</w:t>
            </w:r>
            <w:r w:rsidR="00C0363D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 xml:space="preserve"> items (e.g., cinnamon rolls, fritters, etc.)</w:t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9ECB132" w14:textId="77777777" w:rsidR="0040785E" w:rsidRPr="002504F5" w:rsidRDefault="0040785E" w:rsidP="0040785E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856B749" w14:textId="77777777" w:rsidR="0040785E" w:rsidRPr="002504F5" w:rsidRDefault="0040785E" w:rsidP="0040785E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1C2497A" w14:textId="77777777" w:rsidR="0040785E" w:rsidRPr="002504F5" w:rsidRDefault="0040785E" w:rsidP="0040785E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589C4FA" w14:textId="77777777" w:rsidR="0040785E" w:rsidRPr="002504F5" w:rsidRDefault="0040785E" w:rsidP="0040785E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156AE18" w14:textId="77777777" w:rsidR="0040785E" w:rsidRPr="002504F5" w:rsidRDefault="0040785E" w:rsidP="0040785E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</w:tr>
      <w:tr w:rsidR="00432117" w:rsidRPr="002504F5" w14:paraId="580B9BA7" w14:textId="77777777" w:rsidTr="0040785E">
        <w:trPr>
          <w:trHeight w:val="230"/>
          <w:jc w:val="center"/>
        </w:trPr>
        <w:tc>
          <w:tcPr>
            <w:tcW w:w="35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C24C4EF" w14:textId="28DEC761" w:rsidR="00432117" w:rsidRPr="002504F5" w:rsidRDefault="00432117" w:rsidP="00432117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9A3DAD8" w14:textId="059392A8" w:rsidR="00432117" w:rsidRPr="002504F5" w:rsidRDefault="00432117" w:rsidP="00432117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6-pack of original glazed</w:t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E0F637D" w14:textId="23EDFE1C" w:rsidR="00432117" w:rsidRPr="002504F5" w:rsidRDefault="00432117" w:rsidP="00432117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F689625" w14:textId="7C3A445F" w:rsidR="00432117" w:rsidRPr="002504F5" w:rsidRDefault="00432117" w:rsidP="00432117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A54B3DA" w14:textId="625DE64C" w:rsidR="00432117" w:rsidRPr="002504F5" w:rsidRDefault="00432117" w:rsidP="00432117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E8484B1" w14:textId="4758E021" w:rsidR="00432117" w:rsidRPr="002504F5" w:rsidRDefault="00432117" w:rsidP="00432117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CE3539E" w14:textId="379B28C2" w:rsidR="00432117" w:rsidRPr="002504F5" w:rsidRDefault="00432117" w:rsidP="00432117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</w:tr>
      <w:tr w:rsidR="00432117" w:rsidRPr="002504F5" w14:paraId="0F383D4D" w14:textId="77777777" w:rsidTr="0040785E">
        <w:trPr>
          <w:trHeight w:val="230"/>
          <w:jc w:val="center"/>
        </w:trPr>
        <w:tc>
          <w:tcPr>
            <w:tcW w:w="35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7E98322" w14:textId="096DF646" w:rsidR="00432117" w:rsidRPr="002504F5" w:rsidRDefault="00432117" w:rsidP="00432117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45861EE" w14:textId="5A8D9A98" w:rsidR="00432117" w:rsidRPr="002504F5" w:rsidRDefault="00432117" w:rsidP="00432117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6-pack of assorted</w:t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DB1B23D" w14:textId="56775AFD" w:rsidR="00432117" w:rsidRPr="002504F5" w:rsidRDefault="00432117" w:rsidP="00432117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50FB2A3" w14:textId="3BEA84CF" w:rsidR="00432117" w:rsidRPr="002504F5" w:rsidRDefault="00432117" w:rsidP="00432117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6450762" w14:textId="2EF5DE6E" w:rsidR="00432117" w:rsidRPr="002504F5" w:rsidRDefault="00432117" w:rsidP="00432117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1391138" w14:textId="2962E4A6" w:rsidR="00432117" w:rsidRPr="002504F5" w:rsidRDefault="00432117" w:rsidP="00432117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5566A48" w14:textId="51EA811B" w:rsidR="00432117" w:rsidRPr="002504F5" w:rsidRDefault="00432117" w:rsidP="00432117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</w:tr>
      <w:tr w:rsidR="00432117" w:rsidRPr="002504F5" w14:paraId="05576915" w14:textId="77777777" w:rsidTr="0040785E">
        <w:trPr>
          <w:trHeight w:val="230"/>
          <w:jc w:val="center"/>
        </w:trPr>
        <w:tc>
          <w:tcPr>
            <w:tcW w:w="35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FE53819" w14:textId="556F670A" w:rsidR="00432117" w:rsidRPr="002504F5" w:rsidRDefault="00432117" w:rsidP="00432117">
            <w:pPr>
              <w:jc w:val="center"/>
              <w:rPr>
                <w:rFonts w:ascii="Montserrat" w:eastAsia="Segoe UI Light" w:hAnsi="Montserrat" w:cs="Segoe UI Ligh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7A61B09" w14:textId="3B9BB504" w:rsidR="00432117" w:rsidRPr="002504F5" w:rsidRDefault="00432117" w:rsidP="00432117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 dozen or more original glazed</w:t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A67D6CC" w14:textId="77777777" w:rsidR="00432117" w:rsidRPr="002504F5" w:rsidRDefault="00432117" w:rsidP="00432117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CA84898" w14:textId="77777777" w:rsidR="00432117" w:rsidRPr="002504F5" w:rsidRDefault="00432117" w:rsidP="00432117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EF5CC0E" w14:textId="77777777" w:rsidR="00432117" w:rsidRPr="002504F5" w:rsidRDefault="00432117" w:rsidP="00432117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6A210F2" w14:textId="77777777" w:rsidR="00432117" w:rsidRPr="002504F5" w:rsidRDefault="00432117" w:rsidP="00432117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2710847" w14:textId="77777777" w:rsidR="00432117" w:rsidRPr="002504F5" w:rsidRDefault="00432117" w:rsidP="00432117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</w:tr>
      <w:tr w:rsidR="00432117" w:rsidRPr="002504F5" w14:paraId="5BC5AA01" w14:textId="77777777" w:rsidTr="0040785E">
        <w:trPr>
          <w:trHeight w:val="230"/>
          <w:jc w:val="center"/>
        </w:trPr>
        <w:tc>
          <w:tcPr>
            <w:tcW w:w="35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5670394" w14:textId="2BA1A59B" w:rsidR="00432117" w:rsidRPr="002504F5" w:rsidRDefault="00432117" w:rsidP="00432117">
            <w:pPr>
              <w:jc w:val="center"/>
              <w:rPr>
                <w:rFonts w:ascii="Montserrat" w:eastAsia="Segoe UI Light" w:hAnsi="Montserrat" w:cs="Segoe UI Ligh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C00FA0A" w14:textId="4C9F9902" w:rsidR="00432117" w:rsidRPr="002504F5" w:rsidRDefault="00432117" w:rsidP="00432117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 dozen or more assorted</w:t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C853118" w14:textId="77777777" w:rsidR="00432117" w:rsidRPr="002504F5" w:rsidRDefault="00432117" w:rsidP="00432117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CB928EF" w14:textId="77777777" w:rsidR="00432117" w:rsidRPr="002504F5" w:rsidRDefault="00432117" w:rsidP="00432117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66409AE" w14:textId="77777777" w:rsidR="00432117" w:rsidRPr="002504F5" w:rsidRDefault="00432117" w:rsidP="00432117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6D41C2C" w14:textId="77777777" w:rsidR="00432117" w:rsidRPr="002504F5" w:rsidRDefault="00432117" w:rsidP="00432117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  <w:tc>
          <w:tcPr>
            <w:tcW w:w="6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2499429" w14:textId="77777777" w:rsidR="00432117" w:rsidRPr="002504F5" w:rsidRDefault="00432117" w:rsidP="00432117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</w:tr>
      <w:tr w:rsidR="00432117" w:rsidRPr="002504F5" w14:paraId="345ED592" w14:textId="77777777" w:rsidTr="00A60DD8">
        <w:trPr>
          <w:trHeight w:val="230"/>
          <w:jc w:val="center"/>
        </w:trPr>
        <w:tc>
          <w:tcPr>
            <w:tcW w:w="0" w:type="auto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4917E2A6" w14:textId="35C43F0C" w:rsidR="00432117" w:rsidRPr="002504F5" w:rsidRDefault="00432117" w:rsidP="00432117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Notes: show in same order as C1</w:t>
            </w:r>
          </w:p>
        </w:tc>
      </w:tr>
    </w:tbl>
    <w:p w14:paraId="106A4B8A" w14:textId="77777777" w:rsidR="002504F5" w:rsidRDefault="002504F5" w:rsidP="00384C7F">
      <w:pPr>
        <w:jc w:val="center"/>
        <w:rPr>
          <w:rFonts w:ascii="Montserrat" w:eastAsia="Century Gothic" w:hAnsi="Montserrat" w:cs="Segoe UI Light"/>
          <w:sz w:val="36"/>
          <w:szCs w:val="36"/>
        </w:rPr>
      </w:pPr>
    </w:p>
    <w:p w14:paraId="3EC8B7F6" w14:textId="77777777" w:rsidR="002504F5" w:rsidRDefault="002504F5">
      <w:pPr>
        <w:rPr>
          <w:rFonts w:ascii="Montserrat" w:eastAsia="Century Gothic" w:hAnsi="Montserrat" w:cs="Segoe UI Light"/>
          <w:sz w:val="36"/>
          <w:szCs w:val="36"/>
        </w:rPr>
      </w:pPr>
      <w:r>
        <w:rPr>
          <w:rFonts w:ascii="Montserrat" w:eastAsia="Century Gothic" w:hAnsi="Montserrat" w:cs="Segoe UI Light"/>
          <w:sz w:val="36"/>
          <w:szCs w:val="36"/>
        </w:rPr>
        <w:br w:type="page"/>
      </w:r>
    </w:p>
    <w:p w14:paraId="37AD57DB" w14:textId="58E0AFE5" w:rsidR="00384C7F" w:rsidRPr="002504F5" w:rsidRDefault="00384C7F" w:rsidP="00384C7F">
      <w:pPr>
        <w:jc w:val="center"/>
        <w:rPr>
          <w:rFonts w:ascii="Montserrat" w:eastAsia="Century Gothic" w:hAnsi="Montserrat" w:cs="Segoe UI Light"/>
          <w:sz w:val="36"/>
          <w:szCs w:val="36"/>
        </w:rPr>
      </w:pPr>
      <w:r w:rsidRPr="002504F5">
        <w:rPr>
          <w:rFonts w:ascii="Montserrat" w:eastAsia="Century Gothic" w:hAnsi="Montserrat" w:cs="Segoe UI Light"/>
          <w:sz w:val="36"/>
          <w:szCs w:val="36"/>
        </w:rPr>
        <w:lastRenderedPageBreak/>
        <w:t xml:space="preserve">PART </w:t>
      </w:r>
      <w:r w:rsidR="0040208B" w:rsidRPr="002504F5">
        <w:rPr>
          <w:rFonts w:ascii="Montserrat" w:eastAsia="Century Gothic" w:hAnsi="Montserrat" w:cs="Segoe UI Light"/>
          <w:sz w:val="36"/>
          <w:szCs w:val="36"/>
        </w:rPr>
        <w:t>D</w:t>
      </w:r>
      <w:r w:rsidRPr="002504F5">
        <w:rPr>
          <w:rFonts w:ascii="Montserrat" w:eastAsia="Century Gothic" w:hAnsi="Montserrat" w:cs="Segoe UI Light"/>
          <w:sz w:val="36"/>
          <w:szCs w:val="36"/>
        </w:rPr>
        <w:t>: General Krispy Kreme Purchasing</w:t>
      </w:r>
    </w:p>
    <w:p w14:paraId="0E2CBC5A" w14:textId="77777777" w:rsidR="008B2F39" w:rsidRPr="002504F5" w:rsidRDefault="008B2F39" w:rsidP="008B2F39">
      <w:pPr>
        <w:rPr>
          <w:rFonts w:ascii="Montserrat" w:hAnsi="Montserrat" w:cs="Segoe UI Light"/>
          <w:sz w:val="22"/>
          <w:szCs w:val="22"/>
        </w:rPr>
      </w:pPr>
    </w:p>
    <w:tbl>
      <w:tblPr>
        <w:tblStyle w:val="TableGrid2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8B2F39" w:rsidRPr="002504F5" w14:paraId="5A01076E" w14:textId="77777777" w:rsidTr="00A60DD8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45DA04B" w14:textId="77777777" w:rsidR="00384C7F" w:rsidRPr="002504F5" w:rsidRDefault="008B2F39" w:rsidP="00A60DD8">
            <w:pPr>
              <w:jc w:val="center"/>
              <w:rPr>
                <w:rFonts w:ascii="Montserrat" w:hAnsi="Montserrat" w:cs="Segoe UI Light"/>
                <w:sz w:val="22"/>
                <w:szCs w:val="22"/>
              </w:rPr>
            </w:pPr>
            <w:r w:rsidRPr="002504F5">
              <w:rPr>
                <w:rFonts w:ascii="Montserrat" w:hAnsi="Montserrat" w:cs="Segoe UI Light"/>
                <w:sz w:val="22"/>
                <w:szCs w:val="22"/>
              </w:rPr>
              <w:br w:type="page"/>
            </w:r>
            <w:r w:rsidR="00384C7F" w:rsidRPr="002504F5">
              <w:rPr>
                <w:rFonts w:ascii="Montserrat" w:hAnsi="Montserrat" w:cs="Segoe UI Light"/>
                <w:sz w:val="22"/>
                <w:szCs w:val="22"/>
              </w:rPr>
              <w:t>Thank you for continuing to fill out our survey!</w:t>
            </w:r>
          </w:p>
          <w:p w14:paraId="3A4090D5" w14:textId="20D3BDC4" w:rsidR="008B2F39" w:rsidRPr="002504F5" w:rsidRDefault="0042103E" w:rsidP="00A60DD8">
            <w:pPr>
              <w:jc w:val="center"/>
              <w:rPr>
                <w:rFonts w:ascii="Montserrat" w:hAnsi="Montserrat" w:cs="Segoe UI Light"/>
                <w:sz w:val="22"/>
                <w:szCs w:val="22"/>
              </w:rPr>
            </w:pPr>
            <w:r w:rsidRPr="002504F5">
              <w:rPr>
                <w:rFonts w:ascii="Montserrat" w:hAnsi="Montserrat" w:cs="Segoe UI Light"/>
                <w:sz w:val="22"/>
                <w:szCs w:val="22"/>
              </w:rPr>
              <w:t>We have a few more question</w:t>
            </w:r>
            <w:r w:rsidR="00CF2DC9" w:rsidRPr="002504F5">
              <w:rPr>
                <w:rFonts w:ascii="Montserrat" w:hAnsi="Montserrat" w:cs="Segoe UI Light"/>
                <w:sz w:val="22"/>
                <w:szCs w:val="22"/>
              </w:rPr>
              <w:t>s</w:t>
            </w:r>
            <w:r w:rsidRPr="002504F5">
              <w:rPr>
                <w:rFonts w:ascii="Montserrat" w:hAnsi="Montserrat" w:cs="Segoe UI Light"/>
                <w:sz w:val="22"/>
                <w:szCs w:val="22"/>
              </w:rPr>
              <w:t xml:space="preserve"> about </w:t>
            </w:r>
            <w:r w:rsidR="008B2F39" w:rsidRPr="002504F5">
              <w:rPr>
                <w:rFonts w:ascii="Montserrat" w:hAnsi="Montserrat" w:cs="Segoe UI Light"/>
                <w:sz w:val="22"/>
                <w:szCs w:val="22"/>
              </w:rPr>
              <w:t xml:space="preserve">purchasing DOUGHNUTS at KRISPY KREME. </w:t>
            </w:r>
            <w:r w:rsidR="00533E2E" w:rsidRPr="002504F5">
              <w:rPr>
                <w:rFonts w:ascii="Montserrat" w:hAnsi="Montserrat" w:cs="Segoe UI Light"/>
                <w:sz w:val="22"/>
                <w:szCs w:val="22"/>
              </w:rPr>
              <w:t>Remember, t</w:t>
            </w:r>
            <w:r w:rsidR="008B2F39" w:rsidRPr="002504F5">
              <w:rPr>
                <w:rFonts w:ascii="Montserrat" w:hAnsi="Montserrat" w:cs="Segoe UI Light"/>
                <w:sz w:val="22"/>
                <w:szCs w:val="22"/>
              </w:rPr>
              <w:t>his includes doughnuts, twists, fritters, cinnamon rolls, and bars/long johns.</w:t>
            </w:r>
          </w:p>
        </w:tc>
      </w:tr>
    </w:tbl>
    <w:p w14:paraId="07DD527E" w14:textId="77777777" w:rsidR="008B2F39" w:rsidRPr="002504F5" w:rsidRDefault="008B2F39" w:rsidP="00B51608">
      <w:pPr>
        <w:rPr>
          <w:rFonts w:ascii="Montserrat" w:hAnsi="Montserrat"/>
          <w:sz w:val="22"/>
          <w:szCs w:val="22"/>
        </w:rPr>
      </w:pPr>
    </w:p>
    <w:tbl>
      <w:tblPr>
        <w:tblW w:w="4951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"/>
        <w:gridCol w:w="8509"/>
        <w:gridCol w:w="1454"/>
      </w:tblGrid>
      <w:tr w:rsidR="00B51608" w:rsidRPr="002504F5" w14:paraId="4095688A" w14:textId="77777777" w:rsidTr="00B6292D">
        <w:trPr>
          <w:trHeight w:val="403"/>
          <w:jc w:val="center"/>
        </w:trPr>
        <w:tc>
          <w:tcPr>
            <w:tcW w:w="333" w:type="pct"/>
            <w:tcBorders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DEDD46B" w14:textId="150891D4" w:rsidR="00B51608" w:rsidRPr="002504F5" w:rsidRDefault="00384C7F" w:rsidP="00B6292D">
            <w:pPr>
              <w:jc w:val="center"/>
              <w:rPr>
                <w:rFonts w:ascii="Montserrat" w:hAnsi="Montserrat" w:cs="Segoe UI Light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sz w:val="18"/>
                <w:szCs w:val="18"/>
              </w:rPr>
              <w:t>D</w:t>
            </w:r>
            <w:r w:rsidR="00B51608" w:rsidRPr="002504F5">
              <w:rPr>
                <w:rFonts w:ascii="Montserrat" w:hAnsi="Montserrat" w:cs="Segoe UI Light"/>
                <w:sz w:val="18"/>
                <w:szCs w:val="18"/>
              </w:rPr>
              <w:t>1</w:t>
            </w:r>
          </w:p>
        </w:tc>
        <w:tc>
          <w:tcPr>
            <w:tcW w:w="3986" w:type="pct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B216E30" w14:textId="148DC740" w:rsidR="00B51608" w:rsidRPr="002504F5" w:rsidRDefault="00B51608" w:rsidP="00B6292D">
            <w:pPr>
              <w:rPr>
                <w:rFonts w:ascii="Montserrat" w:eastAsia="Segoe UI Light" w:hAnsi="Montserrat" w:cs="Segoe UI Ligh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 xml:space="preserve">When purchasing </w:t>
            </w:r>
            <w:r w:rsidR="00533E2E" w:rsidRPr="002504F5">
              <w:rPr>
                <w:rFonts w:ascii="Montserrat" w:eastAsia="Segoe UI Light" w:hAnsi="Montserrat" w:cs="Segoe UI Light"/>
                <w:sz w:val="18"/>
                <w:szCs w:val="18"/>
              </w:rPr>
              <w:t xml:space="preserve">doughnuts </w:t>
            </w: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 xml:space="preserve">at </w:t>
            </w:r>
            <w:r w:rsidR="00533E2E" w:rsidRPr="002504F5">
              <w:rPr>
                <w:rFonts w:ascii="Montserrat" w:eastAsia="Segoe UI Light" w:hAnsi="Montserrat" w:cs="Segoe UI Light"/>
                <w:sz w:val="18"/>
                <w:szCs w:val="18"/>
              </w:rPr>
              <w:t>Krispy Kreme</w:t>
            </w: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, who do you</w:t>
            </w:r>
            <w:r w:rsidR="00533E2E" w:rsidRPr="002504F5">
              <w:rPr>
                <w:rFonts w:ascii="Montserrat" w:eastAsia="Segoe UI Light" w:hAnsi="Montserrat" w:cs="Segoe UI Light"/>
                <w:sz w:val="18"/>
                <w:szCs w:val="18"/>
              </w:rPr>
              <w:t xml:space="preserve"> TYPICALLY</w:t>
            </w: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 xml:space="preserve"> purchase for?</w:t>
            </w:r>
          </w:p>
          <w:p w14:paraId="63ED86B6" w14:textId="77777777" w:rsidR="00F45C97" w:rsidRPr="002504F5" w:rsidRDefault="00F45C97" w:rsidP="00B6292D">
            <w:pPr>
              <w:rPr>
                <w:rFonts w:ascii="Montserrat" w:eastAsia="Segoe UI Light" w:hAnsi="Montserrat" w:cs="Segoe UI Light"/>
                <w:sz w:val="18"/>
                <w:szCs w:val="18"/>
              </w:rPr>
            </w:pPr>
          </w:p>
          <w:p w14:paraId="27FB0C7A" w14:textId="1D675FF1" w:rsidR="00F45C97" w:rsidRPr="002504F5" w:rsidRDefault="00206A38" w:rsidP="00B6292D">
            <w:pPr>
              <w:rPr>
                <w:rFonts w:ascii="Montserrat" w:eastAsia="Segoe UI Light" w:hAnsi="Montserrat" w:cs="Segoe UI Ligh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Please s</w:t>
            </w:r>
            <w:r w:rsidR="00F45C97" w:rsidRPr="002504F5">
              <w:rPr>
                <w:rFonts w:ascii="Montserrat" w:eastAsia="Segoe UI Light" w:hAnsi="Montserrat" w:cs="Segoe UI Light"/>
                <w:sz w:val="18"/>
                <w:szCs w:val="18"/>
              </w:rPr>
              <w:t>elect all that apply.</w:t>
            </w:r>
          </w:p>
        </w:tc>
        <w:tc>
          <w:tcPr>
            <w:tcW w:w="681" w:type="pct"/>
            <w:tcBorders>
              <w:left w:val="single" w:sz="8" w:space="0" w:color="FFFFFF"/>
              <w:bottom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51A64AF" w14:textId="6A57A6CE" w:rsidR="00B51608" w:rsidRPr="002504F5" w:rsidRDefault="00B51608" w:rsidP="00B6292D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 xml:space="preserve">Select </w:t>
            </w:r>
            <w:r w:rsidR="00F45C97" w:rsidRPr="002504F5">
              <w:rPr>
                <w:rFonts w:ascii="Montserrat" w:eastAsia="Segoe UI Light" w:hAnsi="Montserrat" w:cs="Segoe UI Light"/>
                <w:sz w:val="18"/>
                <w:szCs w:val="18"/>
              </w:rPr>
              <w:t>all</w:t>
            </w:r>
          </w:p>
        </w:tc>
      </w:tr>
      <w:tr w:rsidR="00B51608" w:rsidRPr="002504F5" w14:paraId="37B9C3B6" w14:textId="77777777" w:rsidTr="00B6292D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ED83D3D" w14:textId="77777777" w:rsidR="00B51608" w:rsidRPr="002504F5" w:rsidRDefault="00B51608" w:rsidP="00B6292D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8B23577" w14:textId="77777777" w:rsidR="00B51608" w:rsidRPr="002504F5" w:rsidRDefault="00B51608" w:rsidP="00B6292D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Just myself</w:t>
            </w:r>
          </w:p>
        </w:tc>
      </w:tr>
      <w:tr w:rsidR="00B51608" w:rsidRPr="002504F5" w14:paraId="46B983FD" w14:textId="77777777" w:rsidTr="00B6292D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C9600C5" w14:textId="77777777" w:rsidR="00B51608" w:rsidRPr="002504F5" w:rsidRDefault="00B51608" w:rsidP="00B6292D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1A875BC" w14:textId="77777777" w:rsidR="00B51608" w:rsidRPr="002504F5" w:rsidRDefault="00B51608" w:rsidP="00B6292D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Spouse / significant other / partner</w:t>
            </w:r>
          </w:p>
        </w:tc>
      </w:tr>
      <w:tr w:rsidR="00B51608" w:rsidRPr="002504F5" w14:paraId="24B40EC5" w14:textId="77777777" w:rsidTr="00B6292D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60960D1" w14:textId="77777777" w:rsidR="00B51608" w:rsidRPr="002504F5" w:rsidRDefault="00B51608" w:rsidP="00B6292D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0D41EF2" w14:textId="77777777" w:rsidR="00B51608" w:rsidRPr="002504F5" w:rsidRDefault="00B51608" w:rsidP="00B6292D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Family with children under 6</w:t>
            </w:r>
          </w:p>
        </w:tc>
      </w:tr>
      <w:tr w:rsidR="00B51608" w:rsidRPr="002504F5" w14:paraId="3985242D" w14:textId="77777777" w:rsidTr="00B6292D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AA761C7" w14:textId="77777777" w:rsidR="00B51608" w:rsidRPr="002504F5" w:rsidRDefault="00B51608" w:rsidP="00B6292D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25ECA55" w14:textId="77777777" w:rsidR="00B51608" w:rsidRPr="002504F5" w:rsidRDefault="00B51608" w:rsidP="00B6292D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Family with children 6-12</w:t>
            </w:r>
          </w:p>
        </w:tc>
      </w:tr>
      <w:tr w:rsidR="00B51608" w:rsidRPr="002504F5" w14:paraId="5EE9F6B0" w14:textId="77777777" w:rsidTr="00B6292D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3C9B195" w14:textId="77777777" w:rsidR="00B51608" w:rsidRPr="002504F5" w:rsidRDefault="00B51608" w:rsidP="00B6292D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BAE75CD" w14:textId="77777777" w:rsidR="00B51608" w:rsidRPr="002504F5" w:rsidRDefault="00B51608" w:rsidP="00B6292D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Family with children 13-17</w:t>
            </w:r>
          </w:p>
        </w:tc>
      </w:tr>
      <w:tr w:rsidR="00B51608" w:rsidRPr="002504F5" w14:paraId="4EE66EB5" w14:textId="77777777" w:rsidTr="00B6292D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0A9A723" w14:textId="77777777" w:rsidR="00B51608" w:rsidRPr="002504F5" w:rsidRDefault="00B51608" w:rsidP="00B6292D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77DC475" w14:textId="77777777" w:rsidR="00B51608" w:rsidRPr="002504F5" w:rsidRDefault="00B51608" w:rsidP="00B6292D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Family with children 18+</w:t>
            </w:r>
          </w:p>
        </w:tc>
      </w:tr>
      <w:tr w:rsidR="00B51608" w:rsidRPr="002504F5" w14:paraId="3FF9300E" w14:textId="77777777" w:rsidTr="00B6292D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931E40D" w14:textId="77777777" w:rsidR="00B51608" w:rsidRPr="002504F5" w:rsidRDefault="00B51608" w:rsidP="00B6292D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A06BFCF" w14:textId="77777777" w:rsidR="00B51608" w:rsidRPr="002504F5" w:rsidRDefault="00B51608" w:rsidP="00B6292D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Work colleagues</w:t>
            </w:r>
          </w:p>
        </w:tc>
      </w:tr>
      <w:tr w:rsidR="00B51608" w:rsidRPr="002504F5" w14:paraId="20562522" w14:textId="77777777" w:rsidTr="00B6292D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5B56A58" w14:textId="77777777" w:rsidR="00B51608" w:rsidRPr="002504F5" w:rsidRDefault="00B51608" w:rsidP="00B6292D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BBD82F8" w14:textId="77777777" w:rsidR="00B51608" w:rsidRPr="002504F5" w:rsidRDefault="00B51608" w:rsidP="00B6292D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Friends</w:t>
            </w:r>
          </w:p>
        </w:tc>
      </w:tr>
      <w:tr w:rsidR="00B51608" w:rsidRPr="002504F5" w14:paraId="54907627" w14:textId="77777777" w:rsidTr="00B6292D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3DB564E" w14:textId="77777777" w:rsidR="00B51608" w:rsidRPr="002504F5" w:rsidRDefault="00B51608" w:rsidP="00B6292D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08AB6B8" w14:textId="77777777" w:rsidR="00B51608" w:rsidRPr="002504F5" w:rsidRDefault="00B51608" w:rsidP="00B6292D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Parents or other relatives</w:t>
            </w:r>
          </w:p>
        </w:tc>
      </w:tr>
      <w:tr w:rsidR="00B51608" w:rsidRPr="002504F5" w14:paraId="63E7D175" w14:textId="77777777" w:rsidTr="00B6292D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51190AE" w14:textId="77777777" w:rsidR="00B51608" w:rsidRPr="002504F5" w:rsidRDefault="00B51608" w:rsidP="00B6292D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DE84D3C" w14:textId="77777777" w:rsidR="00B51608" w:rsidRPr="002504F5" w:rsidRDefault="00B51608" w:rsidP="00B6292D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Other: ______</w:t>
            </w:r>
          </w:p>
        </w:tc>
      </w:tr>
      <w:tr w:rsidR="00B51608" w:rsidRPr="002504F5" w14:paraId="018340A8" w14:textId="77777777" w:rsidTr="00B6292D">
        <w:trPr>
          <w:trHeight w:val="230"/>
          <w:jc w:val="center"/>
        </w:trPr>
        <w:tc>
          <w:tcPr>
            <w:tcW w:w="0" w:type="auto"/>
            <w:gridSpan w:val="3"/>
            <w:tcBorders>
              <w:top w:val="single" w:sz="8" w:space="0" w:color="FFFFFF"/>
            </w:tcBorders>
            <w:shd w:val="clear" w:color="auto" w:fill="D9D9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F5B6D77" w14:textId="7AF47800" w:rsidR="002A2705" w:rsidRPr="002504F5" w:rsidRDefault="00B51608" w:rsidP="00B6292D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Notes: randomize; anchor 1 at top and 95 at bottom; group 3-6 and do not randomize within</w:t>
            </w:r>
          </w:p>
        </w:tc>
      </w:tr>
    </w:tbl>
    <w:p w14:paraId="2A934C9D" w14:textId="1E84699D" w:rsidR="004C2903" w:rsidRPr="002504F5" w:rsidRDefault="002A2705" w:rsidP="002A2705">
      <w:pPr>
        <w:rPr>
          <w:rFonts w:ascii="Montserrat" w:hAnsi="Montserrat" w:cs="Segoe UI Light"/>
          <w:i/>
          <w:iCs/>
          <w:sz w:val="20"/>
          <w:szCs w:val="20"/>
        </w:rPr>
      </w:pPr>
      <w:r w:rsidRPr="002504F5">
        <w:rPr>
          <w:rFonts w:ascii="Montserrat" w:hAnsi="Montserrat" w:cs="Segoe UI Light"/>
          <w:i/>
          <w:iCs/>
          <w:sz w:val="20"/>
          <w:szCs w:val="20"/>
        </w:rPr>
        <w:t>Analysis note: Create nets for Self Only, Self + Others, and Others Only in the Quantum tabs</w:t>
      </w:r>
    </w:p>
    <w:p w14:paraId="3C2EC8A7" w14:textId="77777777" w:rsidR="004C2903" w:rsidRPr="002504F5" w:rsidRDefault="004C2903" w:rsidP="00B51608">
      <w:pPr>
        <w:rPr>
          <w:rFonts w:ascii="Montserrat" w:hAnsi="Montserrat"/>
          <w:sz w:val="22"/>
          <w:szCs w:val="22"/>
        </w:rPr>
      </w:pPr>
    </w:p>
    <w:tbl>
      <w:tblPr>
        <w:tblStyle w:val="TableGrid2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C1407E" w:rsidRPr="002504F5" w14:paraId="32206B3B" w14:textId="77777777" w:rsidTr="0077176D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476F1A1" w14:textId="63B89C13" w:rsidR="00C1407E" w:rsidRPr="002504F5" w:rsidRDefault="00C1407E" w:rsidP="0077176D">
            <w:pPr>
              <w:jc w:val="center"/>
              <w:rPr>
                <w:rFonts w:ascii="Montserrat" w:hAnsi="Montserrat" w:cs="Segoe UI Light"/>
                <w:color w:val="FFFFFF"/>
                <w:sz w:val="22"/>
                <w:szCs w:val="22"/>
              </w:rPr>
            </w:pPr>
            <w:r w:rsidRPr="002504F5">
              <w:rPr>
                <w:rFonts w:ascii="Montserrat" w:hAnsi="Montserrat"/>
                <w:sz w:val="36"/>
                <w:szCs w:val="36"/>
              </w:rPr>
              <w:br w:type="page"/>
            </w:r>
            <w:r w:rsidRPr="002504F5">
              <w:rPr>
                <w:rFonts w:ascii="Montserrat" w:hAnsi="Montserrat" w:cs="Segoe UI Light"/>
                <w:sz w:val="22"/>
                <w:szCs w:val="22"/>
              </w:rPr>
              <w:t xml:space="preserve">For the remainder of our survey, please keep in mind </w:t>
            </w:r>
            <w:r w:rsidR="009238F4" w:rsidRPr="002504F5">
              <w:rPr>
                <w:rFonts w:ascii="Montserrat" w:hAnsi="Montserrat" w:cs="Segoe UI Light"/>
                <w:sz w:val="22"/>
                <w:szCs w:val="22"/>
              </w:rPr>
              <w:t>whoever you typically buy doughnuts for, which may be yourself and/or others.</w:t>
            </w:r>
          </w:p>
        </w:tc>
      </w:tr>
    </w:tbl>
    <w:p w14:paraId="1D94CD89" w14:textId="77777777" w:rsidR="00E4132D" w:rsidRPr="002504F5" w:rsidRDefault="00E4132D" w:rsidP="00B51608">
      <w:pPr>
        <w:rPr>
          <w:rFonts w:ascii="Montserrat" w:hAnsi="Montserrat"/>
          <w:sz w:val="22"/>
          <w:szCs w:val="22"/>
        </w:rPr>
      </w:pPr>
    </w:p>
    <w:tbl>
      <w:tblPr>
        <w:tblW w:w="4951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"/>
        <w:gridCol w:w="8509"/>
        <w:gridCol w:w="1454"/>
      </w:tblGrid>
      <w:tr w:rsidR="00B51608" w:rsidRPr="002504F5" w14:paraId="5ABFD3F4" w14:textId="77777777" w:rsidTr="00B6292D">
        <w:trPr>
          <w:trHeight w:val="403"/>
          <w:jc w:val="center"/>
        </w:trPr>
        <w:tc>
          <w:tcPr>
            <w:tcW w:w="333" w:type="pct"/>
            <w:tcBorders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C5079D4" w14:textId="0B728412" w:rsidR="00B51608" w:rsidRPr="002504F5" w:rsidRDefault="0042103E" w:rsidP="00B6292D">
            <w:pPr>
              <w:jc w:val="center"/>
              <w:rPr>
                <w:rFonts w:ascii="Montserrat" w:hAnsi="Montserrat" w:cs="Segoe UI Light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sz w:val="18"/>
                <w:szCs w:val="18"/>
              </w:rPr>
              <w:t>D</w:t>
            </w:r>
            <w:r w:rsidR="00B51608" w:rsidRPr="002504F5">
              <w:rPr>
                <w:rFonts w:ascii="Montserrat" w:hAnsi="Montserrat" w:cs="Segoe UI Light"/>
                <w:sz w:val="18"/>
                <w:szCs w:val="18"/>
              </w:rPr>
              <w:t>2</w:t>
            </w:r>
          </w:p>
        </w:tc>
        <w:tc>
          <w:tcPr>
            <w:tcW w:w="3986" w:type="pct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65EBB61" w14:textId="1251830E" w:rsidR="00B51608" w:rsidRPr="002504F5" w:rsidRDefault="00B51608" w:rsidP="00B6292D">
            <w:pPr>
              <w:rPr>
                <w:rFonts w:ascii="Montserrat" w:eastAsia="Segoe UI Light" w:hAnsi="Montserrat" w:cs="Segoe UI Ligh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Do you decide which</w:t>
            </w:r>
            <w:r w:rsidR="00533E2E" w:rsidRPr="002504F5">
              <w:rPr>
                <w:rFonts w:ascii="Montserrat" w:eastAsia="Segoe UI Light" w:hAnsi="Montserrat" w:cs="Segoe UI Light"/>
                <w:sz w:val="18"/>
                <w:szCs w:val="18"/>
              </w:rPr>
              <w:t xml:space="preserve"> doughnuts to buy at Krispy Kreme BASED ON THE SEASON</w:t>
            </w:r>
            <w:r w:rsidR="00341737" w:rsidRPr="002504F5">
              <w:rPr>
                <w:rFonts w:ascii="Montserrat" w:eastAsia="Segoe UI Light" w:hAnsi="Montserrat" w:cs="Segoe UI Light"/>
                <w:sz w:val="18"/>
                <w:szCs w:val="18"/>
              </w:rPr>
              <w:t xml:space="preserve"> (winter, spring, summer, fall</w:t>
            </w:r>
            <w:r w:rsidR="00E92405" w:rsidRPr="002504F5">
              <w:rPr>
                <w:rFonts w:ascii="Montserrat" w:eastAsia="Segoe UI Light" w:hAnsi="Montserrat" w:cs="Segoe UI Light"/>
                <w:sz w:val="18"/>
                <w:szCs w:val="18"/>
              </w:rPr>
              <w:t>)</w:t>
            </w: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?</w:t>
            </w:r>
          </w:p>
        </w:tc>
        <w:tc>
          <w:tcPr>
            <w:tcW w:w="681" w:type="pct"/>
            <w:tcBorders>
              <w:left w:val="single" w:sz="8" w:space="0" w:color="FFFFFF"/>
              <w:bottom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B47561F" w14:textId="77777777" w:rsidR="00B51608" w:rsidRPr="002504F5" w:rsidRDefault="00B51608" w:rsidP="00B6292D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Select one</w:t>
            </w:r>
          </w:p>
        </w:tc>
      </w:tr>
      <w:tr w:rsidR="00B51608" w:rsidRPr="002504F5" w14:paraId="6A01CAF3" w14:textId="77777777" w:rsidTr="00B6292D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C3318AD" w14:textId="77777777" w:rsidR="00B51608" w:rsidRPr="002504F5" w:rsidRDefault="00B51608" w:rsidP="00B6292D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F4660F1" w14:textId="345A3A6B" w:rsidR="00B51608" w:rsidRPr="002504F5" w:rsidRDefault="00B51608" w:rsidP="00B6292D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I buy the same doughnuts regardless of the season</w:t>
            </w:r>
          </w:p>
        </w:tc>
      </w:tr>
      <w:tr w:rsidR="00B51608" w:rsidRPr="002504F5" w14:paraId="6C6C8EE4" w14:textId="77777777" w:rsidTr="00B6292D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1D3BE77" w14:textId="77777777" w:rsidR="00B51608" w:rsidRPr="002504F5" w:rsidRDefault="00B51608" w:rsidP="00B6292D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33ED48B" w14:textId="4485AF30" w:rsidR="00B51608" w:rsidRPr="002504F5" w:rsidRDefault="00B51608" w:rsidP="00B6292D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I sometimes buy different doughnuts based on the season, but I don’t always pay attention to it</w:t>
            </w:r>
          </w:p>
        </w:tc>
      </w:tr>
      <w:tr w:rsidR="00B51608" w:rsidRPr="002504F5" w14:paraId="4C84973E" w14:textId="77777777" w:rsidTr="00B6292D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BB2BC16" w14:textId="77777777" w:rsidR="00B51608" w:rsidRPr="002504F5" w:rsidRDefault="00B51608" w:rsidP="00B6292D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2E66A31" w14:textId="39F7F8CB" w:rsidR="00B51608" w:rsidRPr="002504F5" w:rsidRDefault="00B51608" w:rsidP="00B6292D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I usually buy different doughnuts in different seasons</w:t>
            </w:r>
          </w:p>
        </w:tc>
      </w:tr>
      <w:tr w:rsidR="00B51608" w:rsidRPr="002504F5" w14:paraId="5BC2E814" w14:textId="77777777" w:rsidTr="00B6292D">
        <w:trPr>
          <w:trHeight w:val="230"/>
          <w:jc w:val="center"/>
        </w:trPr>
        <w:tc>
          <w:tcPr>
            <w:tcW w:w="0" w:type="auto"/>
            <w:gridSpan w:val="3"/>
            <w:tcBorders>
              <w:top w:val="single" w:sz="8" w:space="0" w:color="FFFFFF"/>
            </w:tcBorders>
            <w:shd w:val="clear" w:color="auto" w:fill="D9D9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5AAFD44" w14:textId="77777777" w:rsidR="00B51608" w:rsidRPr="002504F5" w:rsidRDefault="00B51608" w:rsidP="00B6292D">
            <w:pPr>
              <w:rPr>
                <w:rFonts w:ascii="Montserrat" w:hAnsi="Montserrat"/>
                <w:color w:val="FF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Notes: randomize 1 and 3, anchor 2 in the middle</w:t>
            </w:r>
          </w:p>
        </w:tc>
      </w:tr>
    </w:tbl>
    <w:p w14:paraId="7F617D47" w14:textId="709DC16E" w:rsidR="00771DCC" w:rsidRPr="002504F5" w:rsidRDefault="00771DCC" w:rsidP="00B51608">
      <w:pPr>
        <w:rPr>
          <w:rFonts w:ascii="Montserrat" w:hAnsi="Montserrat"/>
          <w:sz w:val="22"/>
          <w:szCs w:val="22"/>
        </w:rPr>
      </w:pPr>
    </w:p>
    <w:tbl>
      <w:tblPr>
        <w:tblW w:w="4951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"/>
        <w:gridCol w:w="8509"/>
        <w:gridCol w:w="1454"/>
      </w:tblGrid>
      <w:tr w:rsidR="00E4132D" w:rsidRPr="002504F5" w14:paraId="7CB6FABD" w14:textId="77777777" w:rsidTr="00CB096A">
        <w:trPr>
          <w:trHeight w:val="403"/>
          <w:jc w:val="center"/>
        </w:trPr>
        <w:tc>
          <w:tcPr>
            <w:tcW w:w="333" w:type="pct"/>
            <w:tcBorders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B4B3F67" w14:textId="791D07FC" w:rsidR="00E4132D" w:rsidRPr="002504F5" w:rsidRDefault="00E4132D" w:rsidP="00CB096A">
            <w:pPr>
              <w:jc w:val="center"/>
              <w:rPr>
                <w:rFonts w:ascii="Montserrat" w:hAnsi="Montserrat" w:cs="Segoe UI Light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sz w:val="18"/>
                <w:szCs w:val="18"/>
              </w:rPr>
              <w:t>D3</w:t>
            </w:r>
          </w:p>
        </w:tc>
        <w:tc>
          <w:tcPr>
            <w:tcW w:w="3986" w:type="pct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0CC3DDE" w14:textId="3D081440" w:rsidR="00E4132D" w:rsidRPr="002504F5" w:rsidRDefault="00341737" w:rsidP="00CB096A">
            <w:pPr>
              <w:rPr>
                <w:rFonts w:ascii="Montserrat" w:eastAsia="Segoe UI Light" w:hAnsi="Montserrat" w:cs="Segoe UI Ligh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D</w:t>
            </w:r>
            <w:r w:rsidR="00E4132D" w:rsidRPr="002504F5">
              <w:rPr>
                <w:rFonts w:ascii="Montserrat" w:eastAsia="Segoe UI Light" w:hAnsi="Montserrat" w:cs="Segoe UI Light"/>
                <w:sz w:val="18"/>
                <w:szCs w:val="18"/>
              </w:rPr>
              <w:t>o you decide which doughnuts to buy at Krispy Kreme BASED ON THE HOLIDAY</w:t>
            </w: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?</w:t>
            </w:r>
          </w:p>
        </w:tc>
        <w:tc>
          <w:tcPr>
            <w:tcW w:w="681" w:type="pct"/>
            <w:tcBorders>
              <w:left w:val="single" w:sz="8" w:space="0" w:color="FFFFFF"/>
              <w:bottom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66E3367" w14:textId="77777777" w:rsidR="00E4132D" w:rsidRPr="002504F5" w:rsidRDefault="00E4132D" w:rsidP="00CB096A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Select one</w:t>
            </w:r>
          </w:p>
        </w:tc>
      </w:tr>
      <w:tr w:rsidR="00E4132D" w:rsidRPr="002504F5" w14:paraId="016E3384" w14:textId="77777777" w:rsidTr="00CB096A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2BE1C79" w14:textId="77777777" w:rsidR="00E4132D" w:rsidRPr="002504F5" w:rsidRDefault="00E4132D" w:rsidP="00CB096A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2571285" w14:textId="3438D6D9" w:rsidR="00E4132D" w:rsidRPr="002504F5" w:rsidRDefault="00E4132D" w:rsidP="00CB096A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I buy the same doughnuts regardless of the holiday</w:t>
            </w:r>
          </w:p>
        </w:tc>
      </w:tr>
      <w:tr w:rsidR="00E4132D" w:rsidRPr="002504F5" w14:paraId="5F8FFEFD" w14:textId="77777777" w:rsidTr="00CB096A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BBAEF18" w14:textId="77777777" w:rsidR="00E4132D" w:rsidRPr="002504F5" w:rsidRDefault="00E4132D" w:rsidP="00CB096A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D736900" w14:textId="6B47D626" w:rsidR="00E4132D" w:rsidRPr="002504F5" w:rsidRDefault="00E4132D" w:rsidP="00CB096A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I sometimes buy different doughnuts based on the holiday, but I don’t always pay attention to it</w:t>
            </w:r>
          </w:p>
        </w:tc>
      </w:tr>
      <w:tr w:rsidR="00E4132D" w:rsidRPr="002504F5" w14:paraId="58E2CE34" w14:textId="77777777" w:rsidTr="00CB096A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2360F85" w14:textId="77777777" w:rsidR="00E4132D" w:rsidRPr="002504F5" w:rsidRDefault="00E4132D" w:rsidP="00CB096A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EFE3276" w14:textId="02C2637D" w:rsidR="00E4132D" w:rsidRPr="002504F5" w:rsidRDefault="00E4132D" w:rsidP="00CB096A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I usually buy different doughnuts for different holidays</w:t>
            </w:r>
          </w:p>
        </w:tc>
      </w:tr>
      <w:tr w:rsidR="00E4132D" w:rsidRPr="002504F5" w14:paraId="52B824B1" w14:textId="77777777" w:rsidTr="00CB096A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66AC6DB" w14:textId="15071561" w:rsidR="00E4132D" w:rsidRPr="002504F5" w:rsidRDefault="00E4132D" w:rsidP="00CB096A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95B682B" w14:textId="11E66483" w:rsidR="00E4132D" w:rsidRPr="002504F5" w:rsidRDefault="00E4132D" w:rsidP="00CB096A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I don’t buy do</w:t>
            </w:r>
            <w:r w:rsidR="00EC1106"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ughnuts</w:t>
            </w: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 xml:space="preserve"> for any holidays</w:t>
            </w:r>
          </w:p>
        </w:tc>
      </w:tr>
      <w:tr w:rsidR="00E4132D" w:rsidRPr="002504F5" w14:paraId="72BF4BDC" w14:textId="77777777" w:rsidTr="00CB096A">
        <w:trPr>
          <w:trHeight w:val="230"/>
          <w:jc w:val="center"/>
        </w:trPr>
        <w:tc>
          <w:tcPr>
            <w:tcW w:w="0" w:type="auto"/>
            <w:gridSpan w:val="3"/>
            <w:tcBorders>
              <w:top w:val="single" w:sz="8" w:space="0" w:color="FFFFFF"/>
            </w:tcBorders>
            <w:shd w:val="clear" w:color="auto" w:fill="D9D9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00D8BF7" w14:textId="099F1A68" w:rsidR="00E4132D" w:rsidRPr="002504F5" w:rsidRDefault="00E4132D" w:rsidP="00CB096A">
            <w:pPr>
              <w:rPr>
                <w:rFonts w:ascii="Montserrat" w:hAnsi="Montserrat"/>
                <w:color w:val="FF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Notes: randomize 1 and 3</w:t>
            </w:r>
            <w:r w:rsidR="00367353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 xml:space="preserve"> in same order as D2</w:t>
            </w: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, anchor 2 in the middle and 99 at the end</w:t>
            </w:r>
          </w:p>
        </w:tc>
      </w:tr>
    </w:tbl>
    <w:p w14:paraId="6137CBFE" w14:textId="4ECEAB38" w:rsidR="00E4132D" w:rsidRPr="002504F5" w:rsidRDefault="00E4132D" w:rsidP="00B51608">
      <w:pPr>
        <w:rPr>
          <w:rFonts w:ascii="Montserrat" w:hAnsi="Montserrat"/>
          <w:sz w:val="22"/>
          <w:szCs w:val="22"/>
        </w:rPr>
      </w:pPr>
    </w:p>
    <w:p w14:paraId="2634B348" w14:textId="59E24EA6" w:rsidR="00E4132D" w:rsidRPr="002504F5" w:rsidRDefault="00E4132D" w:rsidP="00B51608">
      <w:pPr>
        <w:rPr>
          <w:rFonts w:ascii="Montserrat" w:hAnsi="Montserrat"/>
          <w:sz w:val="22"/>
          <w:szCs w:val="22"/>
        </w:rPr>
      </w:pPr>
      <w:r w:rsidRPr="002504F5">
        <w:rPr>
          <w:rFonts w:ascii="Montserrat" w:hAnsi="Montserrat"/>
          <w:sz w:val="22"/>
          <w:szCs w:val="22"/>
        </w:rPr>
        <w:br w:type="page"/>
      </w:r>
    </w:p>
    <w:tbl>
      <w:tblPr>
        <w:tblW w:w="4951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"/>
        <w:gridCol w:w="8509"/>
        <w:gridCol w:w="1454"/>
      </w:tblGrid>
      <w:tr w:rsidR="00947448" w:rsidRPr="002504F5" w14:paraId="54F7B9C6" w14:textId="77777777" w:rsidTr="00B6292D">
        <w:trPr>
          <w:trHeight w:val="403"/>
          <w:jc w:val="center"/>
        </w:trPr>
        <w:tc>
          <w:tcPr>
            <w:tcW w:w="333" w:type="pct"/>
            <w:tcBorders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087D99D" w14:textId="6C86A568" w:rsidR="00947448" w:rsidRPr="002504F5" w:rsidRDefault="0042103E" w:rsidP="00B6292D">
            <w:pPr>
              <w:jc w:val="center"/>
              <w:rPr>
                <w:rFonts w:ascii="Montserrat" w:hAnsi="Montserrat" w:cs="Segoe UI Light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sz w:val="18"/>
                <w:szCs w:val="18"/>
              </w:rPr>
              <w:lastRenderedPageBreak/>
              <w:t>D</w:t>
            </w:r>
            <w:r w:rsidR="00E4132D" w:rsidRPr="002504F5">
              <w:rPr>
                <w:rFonts w:ascii="Montserrat" w:hAnsi="Montserrat" w:cs="Segoe UI Light"/>
                <w:sz w:val="18"/>
                <w:szCs w:val="18"/>
              </w:rPr>
              <w:t>4</w:t>
            </w:r>
          </w:p>
        </w:tc>
        <w:tc>
          <w:tcPr>
            <w:tcW w:w="3986" w:type="pct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6B42DA3" w14:textId="0BA7B984" w:rsidR="00947448" w:rsidRPr="002504F5" w:rsidRDefault="00947448" w:rsidP="00B6292D">
            <w:pPr>
              <w:rPr>
                <w:rFonts w:ascii="Montserrat" w:eastAsia="Segoe UI Light" w:hAnsi="Montserrat" w:cs="Segoe UI Ligh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 xml:space="preserve">How often </w:t>
            </w:r>
            <w:r w:rsidR="008E614F" w:rsidRPr="002504F5">
              <w:rPr>
                <w:rFonts w:ascii="Montserrat" w:eastAsia="Segoe UI Light" w:hAnsi="Montserrat" w:cs="Segoe UI Light"/>
                <w:sz w:val="18"/>
                <w:szCs w:val="18"/>
              </w:rPr>
              <w:t>do</w:t>
            </w: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 xml:space="preserve"> you typically </w:t>
            </w:r>
            <w:r w:rsidR="0042103E" w:rsidRPr="002504F5">
              <w:rPr>
                <w:rFonts w:ascii="Montserrat" w:eastAsia="Segoe UI Light" w:hAnsi="Montserrat" w:cs="Segoe UI Light"/>
                <w:sz w:val="18"/>
                <w:szCs w:val="18"/>
              </w:rPr>
              <w:t>buy doughnuts</w:t>
            </w: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 xml:space="preserve"> from K</w:t>
            </w:r>
            <w:r w:rsidR="00533E2E" w:rsidRPr="002504F5">
              <w:rPr>
                <w:rFonts w:ascii="Montserrat" w:eastAsia="Segoe UI Light" w:hAnsi="Montserrat" w:cs="Segoe UI Light"/>
                <w:sz w:val="18"/>
                <w:szCs w:val="18"/>
              </w:rPr>
              <w:t xml:space="preserve">rispy </w:t>
            </w: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K</w:t>
            </w:r>
            <w:r w:rsidR="00533E2E" w:rsidRPr="002504F5">
              <w:rPr>
                <w:rFonts w:ascii="Montserrat" w:eastAsia="Segoe UI Light" w:hAnsi="Montserrat" w:cs="Segoe UI Light"/>
                <w:sz w:val="18"/>
                <w:szCs w:val="18"/>
              </w:rPr>
              <w:t>reme</w:t>
            </w: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?</w:t>
            </w:r>
          </w:p>
        </w:tc>
        <w:tc>
          <w:tcPr>
            <w:tcW w:w="681" w:type="pct"/>
            <w:tcBorders>
              <w:left w:val="single" w:sz="8" w:space="0" w:color="FFFFFF"/>
              <w:bottom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49477246" w14:textId="77777777" w:rsidR="00947448" w:rsidRPr="002504F5" w:rsidRDefault="00947448" w:rsidP="00B6292D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Select one</w:t>
            </w:r>
          </w:p>
        </w:tc>
      </w:tr>
      <w:tr w:rsidR="00947448" w:rsidRPr="002504F5" w14:paraId="4C1195AC" w14:textId="77777777" w:rsidTr="00B6292D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E9ED2AC" w14:textId="77777777" w:rsidR="00947448" w:rsidRPr="002504F5" w:rsidRDefault="00947448" w:rsidP="00B6292D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E04DFFB" w14:textId="43EEFC62" w:rsidR="00947448" w:rsidRPr="002504F5" w:rsidRDefault="00947448" w:rsidP="00B6292D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More than once per week</w:t>
            </w:r>
          </w:p>
        </w:tc>
      </w:tr>
      <w:tr w:rsidR="00947448" w:rsidRPr="002504F5" w14:paraId="15CAE88B" w14:textId="77777777" w:rsidTr="00B6292D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9A7BA21" w14:textId="77777777" w:rsidR="00947448" w:rsidRPr="002504F5" w:rsidRDefault="00947448" w:rsidP="00B6292D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29C6B3E" w14:textId="3963E217" w:rsidR="00947448" w:rsidRPr="002504F5" w:rsidRDefault="00947448" w:rsidP="00B6292D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Once per week</w:t>
            </w:r>
          </w:p>
        </w:tc>
      </w:tr>
      <w:tr w:rsidR="00947448" w:rsidRPr="002504F5" w14:paraId="62B3CBD3" w14:textId="77777777" w:rsidTr="00B6292D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447C6C2" w14:textId="77777777" w:rsidR="00947448" w:rsidRPr="002504F5" w:rsidRDefault="00947448" w:rsidP="00B6292D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0A0C509" w14:textId="1CC43943" w:rsidR="00947448" w:rsidRPr="002504F5" w:rsidRDefault="0052571A" w:rsidP="00B6292D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2-3 times per month</w:t>
            </w:r>
          </w:p>
        </w:tc>
      </w:tr>
      <w:tr w:rsidR="00947448" w:rsidRPr="002504F5" w14:paraId="583B08D0" w14:textId="77777777" w:rsidTr="00B6292D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69F4AAD" w14:textId="77777777" w:rsidR="00947448" w:rsidRPr="002504F5" w:rsidRDefault="00947448" w:rsidP="00B6292D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8008D56" w14:textId="04986445" w:rsidR="00947448" w:rsidRPr="002504F5" w:rsidRDefault="00947448" w:rsidP="00B6292D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Once per month</w:t>
            </w:r>
          </w:p>
        </w:tc>
      </w:tr>
      <w:tr w:rsidR="00947448" w:rsidRPr="002504F5" w14:paraId="2769C4C7" w14:textId="77777777" w:rsidTr="00B6292D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BCDF4F8" w14:textId="77777777" w:rsidR="00947448" w:rsidRPr="002504F5" w:rsidRDefault="00947448" w:rsidP="00B6292D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73BAD07" w14:textId="76453521" w:rsidR="00947448" w:rsidRPr="002504F5" w:rsidRDefault="00947448" w:rsidP="00B6292D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Once every 2-3 months</w:t>
            </w:r>
          </w:p>
        </w:tc>
      </w:tr>
      <w:tr w:rsidR="00947448" w:rsidRPr="002504F5" w14:paraId="7BFF171C" w14:textId="77777777" w:rsidTr="00B6292D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FAEDAF7" w14:textId="77777777" w:rsidR="00947448" w:rsidRPr="002504F5" w:rsidRDefault="00947448" w:rsidP="00B6292D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212F2F3" w14:textId="6B1CE8F3" w:rsidR="00947448" w:rsidRPr="002504F5" w:rsidRDefault="0052571A" w:rsidP="00B6292D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2-3 times per year</w:t>
            </w:r>
          </w:p>
        </w:tc>
      </w:tr>
      <w:tr w:rsidR="00947448" w:rsidRPr="002504F5" w14:paraId="146943CF" w14:textId="77777777" w:rsidTr="00B6292D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4268E47" w14:textId="77777777" w:rsidR="00947448" w:rsidRPr="002504F5" w:rsidRDefault="00947448" w:rsidP="00B6292D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62CEC12" w14:textId="7CD512F2" w:rsidR="00947448" w:rsidRPr="002504F5" w:rsidRDefault="00947448" w:rsidP="00B6292D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Once per year</w:t>
            </w:r>
          </w:p>
        </w:tc>
      </w:tr>
      <w:tr w:rsidR="00947448" w:rsidRPr="002504F5" w14:paraId="678B5120" w14:textId="77777777" w:rsidTr="00B6292D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55B2ACD" w14:textId="77777777" w:rsidR="00947448" w:rsidRPr="002504F5" w:rsidRDefault="00947448" w:rsidP="00B6292D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585C2B4" w14:textId="559321CE" w:rsidR="00947448" w:rsidRPr="002504F5" w:rsidRDefault="00947448" w:rsidP="00B6292D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Less often than once per year</w:t>
            </w:r>
          </w:p>
        </w:tc>
      </w:tr>
      <w:tr w:rsidR="00947448" w:rsidRPr="002504F5" w14:paraId="0731CC05" w14:textId="77777777" w:rsidTr="00B6292D">
        <w:trPr>
          <w:trHeight w:val="230"/>
          <w:jc w:val="center"/>
        </w:trPr>
        <w:tc>
          <w:tcPr>
            <w:tcW w:w="0" w:type="auto"/>
            <w:gridSpan w:val="3"/>
            <w:tcBorders>
              <w:top w:val="single" w:sz="8" w:space="0" w:color="FFFFFF"/>
            </w:tcBorders>
            <w:shd w:val="clear" w:color="auto" w:fill="D9D9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4E1D840" w14:textId="68762BC2" w:rsidR="00947448" w:rsidRPr="002504F5" w:rsidRDefault="00947448" w:rsidP="00B6292D">
            <w:pPr>
              <w:rPr>
                <w:rFonts w:ascii="Montserrat" w:hAnsi="Montserrat"/>
                <w:color w:val="FF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 xml:space="preserve">Notes: </w:t>
            </w:r>
          </w:p>
        </w:tc>
      </w:tr>
    </w:tbl>
    <w:p w14:paraId="11A37DF0" w14:textId="4F7803E9" w:rsidR="00533E2E" w:rsidRPr="002504F5" w:rsidRDefault="00533E2E">
      <w:pPr>
        <w:rPr>
          <w:rFonts w:ascii="Montserrat" w:eastAsia="Century Gothic" w:hAnsi="Montserrat" w:cs="Segoe UI Light"/>
          <w:sz w:val="22"/>
          <w:szCs w:val="2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"/>
        <w:gridCol w:w="4372"/>
        <w:gridCol w:w="2798"/>
        <w:gridCol w:w="744"/>
        <w:gridCol w:w="2029"/>
      </w:tblGrid>
      <w:tr w:rsidR="00E4132D" w:rsidRPr="002504F5" w14:paraId="29B9A9E6" w14:textId="77777777" w:rsidTr="00CB096A">
        <w:trPr>
          <w:trHeight w:val="403"/>
          <w:jc w:val="center"/>
        </w:trPr>
        <w:tc>
          <w:tcPr>
            <w:tcW w:w="38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0595109" w14:textId="7755466A" w:rsidR="00E4132D" w:rsidRPr="002504F5" w:rsidRDefault="00E4132D" w:rsidP="00CB096A">
            <w:pPr>
              <w:jc w:val="center"/>
              <w:rPr>
                <w:rFonts w:ascii="Montserrat" w:hAnsi="Montserrat" w:cs="Segoe UI Light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sz w:val="18"/>
                <w:szCs w:val="18"/>
              </w:rPr>
              <w:t>D5</w:t>
            </w:r>
          </w:p>
        </w:tc>
        <w:tc>
          <w:tcPr>
            <w:tcW w:w="3671" w:type="pct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7D868176" w14:textId="6650069A" w:rsidR="00E4132D" w:rsidRPr="002504F5" w:rsidRDefault="00E4132D" w:rsidP="00CB096A">
            <w:pPr>
              <w:pStyle w:val="Heading4"/>
              <w:keepLines/>
              <w:spacing w:before="0" w:after="0" w:line="259" w:lineRule="auto"/>
              <w:rPr>
                <w:rFonts w:ascii="Montserrat" w:eastAsia="Segoe UI Light" w:hAnsi="Montserrat" w:cs="Segoe UI Light"/>
                <w:b w:val="0"/>
                <w:bCs w:val="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b w:val="0"/>
                <w:bCs w:val="0"/>
                <w:sz w:val="18"/>
                <w:szCs w:val="18"/>
              </w:rPr>
              <w:t>Please indicate where or how you…</w:t>
            </w:r>
          </w:p>
          <w:p w14:paraId="2C2178BE" w14:textId="1DB4AB85" w:rsidR="00E4132D" w:rsidRPr="002504F5" w:rsidRDefault="00E4132D" w:rsidP="00CB096A">
            <w:pPr>
              <w:pStyle w:val="Heading4"/>
              <w:keepLines/>
              <w:numPr>
                <w:ilvl w:val="0"/>
                <w:numId w:val="9"/>
              </w:numPr>
              <w:spacing w:before="0" w:after="0" w:line="259" w:lineRule="auto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b w:val="0"/>
                <w:bCs w:val="0"/>
                <w:sz w:val="18"/>
                <w:szCs w:val="18"/>
              </w:rPr>
              <w:t>have EVER bought K</w:t>
            </w:r>
            <w:r w:rsidR="00A95145" w:rsidRPr="002504F5">
              <w:rPr>
                <w:rFonts w:ascii="Montserrat" w:eastAsia="Segoe UI Light" w:hAnsi="Montserrat" w:cs="Segoe UI Light"/>
                <w:b w:val="0"/>
                <w:bCs w:val="0"/>
                <w:sz w:val="18"/>
                <w:szCs w:val="18"/>
              </w:rPr>
              <w:t>rispy Kreme</w:t>
            </w:r>
            <w:r w:rsidRPr="002504F5">
              <w:rPr>
                <w:rFonts w:ascii="Montserrat" w:eastAsia="Segoe UI Light" w:hAnsi="Montserrat" w:cs="Segoe UI Light"/>
                <w:b w:val="0"/>
                <w:bCs w:val="0"/>
                <w:sz w:val="18"/>
                <w:szCs w:val="18"/>
              </w:rPr>
              <w:t xml:space="preserve"> doughnuts</w:t>
            </w:r>
          </w:p>
          <w:p w14:paraId="0346088A" w14:textId="3E22F790" w:rsidR="00E4132D" w:rsidRPr="002504F5" w:rsidRDefault="00A95145" w:rsidP="00CB096A">
            <w:pPr>
              <w:pStyle w:val="Heading4"/>
              <w:keepLines/>
              <w:numPr>
                <w:ilvl w:val="0"/>
                <w:numId w:val="9"/>
              </w:numPr>
              <w:spacing w:before="0" w:after="0" w:line="259" w:lineRule="auto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b w:val="0"/>
                <w:bCs w:val="0"/>
                <w:sz w:val="18"/>
                <w:szCs w:val="18"/>
              </w:rPr>
              <w:t>buy Krispy Kreme doughnuts MOST FREQUENTLY</w:t>
            </w:r>
          </w:p>
        </w:tc>
        <w:tc>
          <w:tcPr>
            <w:tcW w:w="9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0C25167" w14:textId="3026AA83" w:rsidR="00E4132D" w:rsidRPr="002504F5" w:rsidRDefault="00A95145" w:rsidP="00CB096A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G</w:t>
            </w:r>
            <w:r w:rsidR="00E4132D" w:rsidRPr="002504F5">
              <w:rPr>
                <w:rFonts w:ascii="Montserrat" w:eastAsia="Segoe UI Light" w:hAnsi="Montserrat" w:cs="Segoe UI Light"/>
                <w:sz w:val="18"/>
                <w:szCs w:val="18"/>
              </w:rPr>
              <w:t>rid</w:t>
            </w:r>
          </w:p>
        </w:tc>
      </w:tr>
      <w:tr w:rsidR="00E4132D" w:rsidRPr="002504F5" w14:paraId="316006F2" w14:textId="77777777" w:rsidTr="00CB096A">
        <w:trPr>
          <w:trHeight w:val="230"/>
          <w:jc w:val="center"/>
        </w:trPr>
        <w:tc>
          <w:tcPr>
            <w:tcW w:w="2416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2B79FFD" w14:textId="77777777" w:rsidR="00E4132D" w:rsidRPr="002504F5" w:rsidRDefault="00E4132D" w:rsidP="00CB096A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</w:p>
        </w:tc>
        <w:tc>
          <w:tcPr>
            <w:tcW w:w="12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9819908" w14:textId="536FF7B2" w:rsidR="00E4132D" w:rsidRPr="002504F5" w:rsidRDefault="00A95145" w:rsidP="00CB096A">
            <w:pPr>
              <w:jc w:val="center"/>
              <w:rPr>
                <w:rFonts w:ascii="Montserrat" w:hAnsi="Montserrat" w:cs="Segoe UI Light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sz w:val="18"/>
                <w:szCs w:val="18"/>
              </w:rPr>
              <w:t>EVER BOUGHT</w:t>
            </w:r>
          </w:p>
        </w:tc>
        <w:tc>
          <w:tcPr>
            <w:tcW w:w="1286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BD8A5DE" w14:textId="20F2E50D" w:rsidR="00E4132D" w:rsidRPr="002504F5" w:rsidRDefault="00A95145" w:rsidP="00CB096A">
            <w:pPr>
              <w:jc w:val="center"/>
              <w:rPr>
                <w:rFonts w:ascii="Montserrat" w:hAnsi="Montserrat" w:cs="Segoe UI Light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sz w:val="18"/>
                <w:szCs w:val="18"/>
              </w:rPr>
              <w:t>MOST FREQUENTLY BOUGHT</w:t>
            </w:r>
          </w:p>
        </w:tc>
      </w:tr>
      <w:tr w:rsidR="00E4132D" w:rsidRPr="002504F5" w14:paraId="32B6B5B4" w14:textId="77777777" w:rsidTr="00CB096A">
        <w:trPr>
          <w:trHeight w:val="230"/>
          <w:jc w:val="center"/>
        </w:trPr>
        <w:tc>
          <w:tcPr>
            <w:tcW w:w="38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5164C65" w14:textId="77777777" w:rsidR="00E4132D" w:rsidRPr="002504F5" w:rsidRDefault="00E4132D" w:rsidP="00CB096A">
            <w:pPr>
              <w:jc w:val="center"/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37D9558" w14:textId="61FE2AD7" w:rsidR="00E4132D" w:rsidRPr="002504F5" w:rsidRDefault="00E92405" w:rsidP="00CB096A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G</w:t>
            </w:r>
            <w:r w:rsidR="00A95145"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o to Krispy Kreme and order while there</w:t>
            </w:r>
          </w:p>
        </w:tc>
        <w:tc>
          <w:tcPr>
            <w:tcW w:w="12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3D74093" w14:textId="046B11D9" w:rsidR="00E4132D" w:rsidRPr="002504F5" w:rsidRDefault="00A95145" w:rsidP="00CB096A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6F"/>
            </w:r>
          </w:p>
        </w:tc>
        <w:tc>
          <w:tcPr>
            <w:tcW w:w="1286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3D52343" w14:textId="77777777" w:rsidR="00E4132D" w:rsidRPr="002504F5" w:rsidRDefault="00E4132D" w:rsidP="00CB096A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</w:tr>
      <w:tr w:rsidR="00A95145" w:rsidRPr="002504F5" w14:paraId="5AA2268D" w14:textId="77777777" w:rsidTr="00FF5996">
        <w:trPr>
          <w:trHeight w:val="230"/>
          <w:jc w:val="center"/>
        </w:trPr>
        <w:tc>
          <w:tcPr>
            <w:tcW w:w="38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65C4992" w14:textId="00DCDE56" w:rsidR="00A95145" w:rsidRPr="002504F5" w:rsidRDefault="00A95145" w:rsidP="00A95145">
            <w:pPr>
              <w:jc w:val="center"/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D7F23A2" w14:textId="08237446" w:rsidR="00A95145" w:rsidRPr="002504F5" w:rsidRDefault="00A95145" w:rsidP="00A95145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Order online for PICKUP</w:t>
            </w:r>
            <w:r w:rsidR="00E92405"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 xml:space="preserve"> at Krispy Kreme</w:t>
            </w:r>
          </w:p>
        </w:tc>
        <w:tc>
          <w:tcPr>
            <w:tcW w:w="12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186BD2A" w14:textId="73E4009B" w:rsidR="00A95145" w:rsidRPr="002504F5" w:rsidRDefault="00A95145" w:rsidP="00A9514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6F"/>
            </w:r>
          </w:p>
        </w:tc>
        <w:tc>
          <w:tcPr>
            <w:tcW w:w="1286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913E0C2" w14:textId="0B49C5E3" w:rsidR="00A95145" w:rsidRPr="002504F5" w:rsidRDefault="00A95145" w:rsidP="00A9514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</w:tr>
      <w:tr w:rsidR="00A95145" w:rsidRPr="002504F5" w14:paraId="412E209F" w14:textId="77777777" w:rsidTr="00FF5996">
        <w:trPr>
          <w:trHeight w:val="230"/>
          <w:jc w:val="center"/>
        </w:trPr>
        <w:tc>
          <w:tcPr>
            <w:tcW w:w="38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C625F25" w14:textId="6D8ADBF7" w:rsidR="00A95145" w:rsidRPr="002504F5" w:rsidRDefault="00A95145" w:rsidP="00A95145">
            <w:pPr>
              <w:jc w:val="center"/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20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4E8FE4F" w14:textId="05E33B54" w:rsidR="00A95145" w:rsidRPr="002504F5" w:rsidRDefault="00A95145" w:rsidP="00A95145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Order online for DELIVERY</w:t>
            </w:r>
            <w:r w:rsidR="00E92405"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 xml:space="preserve"> from Krispy Kreme</w:t>
            </w:r>
          </w:p>
        </w:tc>
        <w:tc>
          <w:tcPr>
            <w:tcW w:w="12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970FDCF" w14:textId="28E1113C" w:rsidR="00A95145" w:rsidRPr="002504F5" w:rsidRDefault="00A95145" w:rsidP="00A9514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6F"/>
            </w:r>
          </w:p>
        </w:tc>
        <w:tc>
          <w:tcPr>
            <w:tcW w:w="1286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EC5B143" w14:textId="38472BF2" w:rsidR="00A95145" w:rsidRPr="002504F5" w:rsidRDefault="00A95145" w:rsidP="00A9514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</w:tr>
      <w:tr w:rsidR="00A95145" w:rsidRPr="002504F5" w14:paraId="586BB05B" w14:textId="77777777" w:rsidTr="00FF5996">
        <w:trPr>
          <w:trHeight w:val="230"/>
          <w:jc w:val="center"/>
        </w:trPr>
        <w:tc>
          <w:tcPr>
            <w:tcW w:w="38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C399943" w14:textId="6AD4AAFD" w:rsidR="00A95145" w:rsidRPr="002504F5" w:rsidRDefault="00A95145" w:rsidP="00A95145">
            <w:pPr>
              <w:jc w:val="center"/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20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8B96FE4" w14:textId="7E076E4F" w:rsidR="00A95145" w:rsidRPr="002504F5" w:rsidRDefault="009F7A4D" w:rsidP="00A95145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Purchase f</w:t>
            </w:r>
            <w:r w:rsidR="00A95145"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rom a grocery store or convenience store</w:t>
            </w:r>
          </w:p>
        </w:tc>
        <w:tc>
          <w:tcPr>
            <w:tcW w:w="12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D063B6B" w14:textId="218F4F66" w:rsidR="00A95145" w:rsidRPr="002504F5" w:rsidRDefault="00A95145" w:rsidP="00A9514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6F"/>
            </w:r>
          </w:p>
        </w:tc>
        <w:tc>
          <w:tcPr>
            <w:tcW w:w="1286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F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3225D8E" w14:textId="128980F2" w:rsidR="00A95145" w:rsidRPr="002504F5" w:rsidRDefault="00A95145" w:rsidP="00A95145">
            <w:pPr>
              <w:jc w:val="center"/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Wingdings" w:hAnsi="Montserrat" w:cs="Wingdings"/>
                <w:color w:val="000000"/>
                <w:sz w:val="18"/>
                <w:szCs w:val="18"/>
              </w:rPr>
              <w:sym w:font="Wingdings" w:char="F0A1"/>
            </w:r>
          </w:p>
        </w:tc>
      </w:tr>
      <w:tr w:rsidR="00E4132D" w:rsidRPr="002504F5" w14:paraId="2275C74A" w14:textId="77777777" w:rsidTr="00CB096A">
        <w:trPr>
          <w:trHeight w:val="230"/>
          <w:jc w:val="center"/>
        </w:trPr>
        <w:tc>
          <w:tcPr>
            <w:tcW w:w="0" w:type="auto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2665979A" w14:textId="5BB9C068" w:rsidR="00E4132D" w:rsidRPr="002504F5" w:rsidRDefault="00E4132D" w:rsidP="00CB096A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 xml:space="preserve">Notes: </w:t>
            </w:r>
            <w:r w:rsidR="00A95145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randomize rows</w:t>
            </w:r>
            <w:r w:rsidR="00CE0922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; first column is Select All and second column is Select One</w:t>
            </w:r>
          </w:p>
        </w:tc>
      </w:tr>
    </w:tbl>
    <w:p w14:paraId="6C585AED" w14:textId="77777777" w:rsidR="00E4132D" w:rsidRPr="002504F5" w:rsidRDefault="00E4132D">
      <w:pPr>
        <w:rPr>
          <w:rFonts w:ascii="Montserrat" w:eastAsia="Century Gothic" w:hAnsi="Montserrat" w:cs="Segoe UI Light"/>
          <w:sz w:val="22"/>
          <w:szCs w:val="22"/>
        </w:rPr>
      </w:pPr>
    </w:p>
    <w:p w14:paraId="4A3ACEF8" w14:textId="14A52AD7" w:rsidR="00533E2E" w:rsidRPr="002504F5" w:rsidRDefault="00533E2E">
      <w:pPr>
        <w:rPr>
          <w:rFonts w:ascii="Montserrat" w:eastAsia="Century Gothic" w:hAnsi="Montserrat" w:cs="Segoe UI Light"/>
          <w:sz w:val="22"/>
          <w:szCs w:val="22"/>
        </w:rPr>
      </w:pPr>
      <w:r w:rsidRPr="002504F5">
        <w:rPr>
          <w:rFonts w:ascii="Montserrat" w:eastAsia="Century Gothic" w:hAnsi="Montserrat" w:cs="Segoe UI Light"/>
          <w:sz w:val="22"/>
          <w:szCs w:val="22"/>
        </w:rPr>
        <w:br w:type="page"/>
      </w:r>
    </w:p>
    <w:tbl>
      <w:tblPr>
        <w:tblW w:w="4951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"/>
        <w:gridCol w:w="8509"/>
        <w:gridCol w:w="1454"/>
      </w:tblGrid>
      <w:tr w:rsidR="00206A38" w:rsidRPr="002504F5" w14:paraId="2E14A430" w14:textId="77777777" w:rsidTr="00A60DD8">
        <w:trPr>
          <w:trHeight w:val="403"/>
          <w:jc w:val="center"/>
        </w:trPr>
        <w:tc>
          <w:tcPr>
            <w:tcW w:w="333" w:type="pct"/>
            <w:tcBorders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E3849E6" w14:textId="5EBD516E" w:rsidR="00206A38" w:rsidRPr="002504F5" w:rsidRDefault="00206A38" w:rsidP="00A60DD8">
            <w:pPr>
              <w:jc w:val="center"/>
              <w:rPr>
                <w:rFonts w:ascii="Montserrat" w:hAnsi="Montserrat" w:cs="Segoe UI Light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sz w:val="18"/>
                <w:szCs w:val="18"/>
              </w:rPr>
              <w:lastRenderedPageBreak/>
              <w:t>D</w:t>
            </w:r>
            <w:r w:rsidR="00A95145" w:rsidRPr="002504F5">
              <w:rPr>
                <w:rFonts w:ascii="Montserrat" w:hAnsi="Montserrat" w:cs="Segoe UI Light"/>
                <w:sz w:val="18"/>
                <w:szCs w:val="18"/>
              </w:rPr>
              <w:t>6</w:t>
            </w:r>
          </w:p>
        </w:tc>
        <w:tc>
          <w:tcPr>
            <w:tcW w:w="3986" w:type="pct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25DB56DF" w14:textId="77777777" w:rsidR="00206A38" w:rsidRPr="002504F5" w:rsidRDefault="00206A38" w:rsidP="00A60DD8">
            <w:pPr>
              <w:rPr>
                <w:rFonts w:ascii="Montserrat" w:eastAsia="Segoe UI Light" w:hAnsi="Montserrat" w:cs="Segoe UI Ligh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For which occasions do you typically buy doughnuts from KRISPY KREME?</w:t>
            </w:r>
          </w:p>
          <w:p w14:paraId="2ABA5784" w14:textId="77777777" w:rsidR="00A95145" w:rsidRPr="002504F5" w:rsidRDefault="00A95145" w:rsidP="00A60DD8">
            <w:pPr>
              <w:rPr>
                <w:rFonts w:ascii="Montserrat" w:eastAsia="Segoe UI Light" w:hAnsi="Montserrat" w:cs="Segoe UI Light"/>
                <w:sz w:val="18"/>
                <w:szCs w:val="18"/>
              </w:rPr>
            </w:pPr>
          </w:p>
          <w:p w14:paraId="7077AC95" w14:textId="625E87E1" w:rsidR="00A95145" w:rsidRPr="002504F5" w:rsidRDefault="00A95145" w:rsidP="00A60DD8">
            <w:pPr>
              <w:rPr>
                <w:rFonts w:ascii="Montserrat" w:eastAsia="Segoe UI Light" w:hAnsi="Montserrat" w:cs="Segoe UI Ligh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Select all that apply</w:t>
            </w:r>
          </w:p>
        </w:tc>
        <w:tc>
          <w:tcPr>
            <w:tcW w:w="681" w:type="pct"/>
            <w:tcBorders>
              <w:left w:val="single" w:sz="8" w:space="0" w:color="FFFFFF"/>
              <w:bottom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A24BA87" w14:textId="05335451" w:rsidR="00206A38" w:rsidRPr="002504F5" w:rsidRDefault="00206A38" w:rsidP="00A60DD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 xml:space="preserve">Select </w:t>
            </w:r>
            <w:r w:rsidR="00A95145" w:rsidRPr="002504F5">
              <w:rPr>
                <w:rFonts w:ascii="Montserrat" w:eastAsia="Segoe UI Light" w:hAnsi="Montserrat" w:cs="Segoe UI Light"/>
                <w:sz w:val="18"/>
                <w:szCs w:val="18"/>
              </w:rPr>
              <w:t>all</w:t>
            </w:r>
          </w:p>
        </w:tc>
      </w:tr>
      <w:tr w:rsidR="00206A38" w:rsidRPr="002504F5" w14:paraId="56A85F09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F052B05" w14:textId="77777777" w:rsidR="00206A38" w:rsidRPr="002504F5" w:rsidRDefault="00206A38" w:rsidP="00A60DD8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450465E" w14:textId="36256F55" w:rsidR="00206A38" w:rsidRPr="002504F5" w:rsidRDefault="00206A38" w:rsidP="00A60DD8">
            <w:pPr>
              <w:rPr>
                <w:rFonts w:ascii="Montserrat" w:hAnsi="Montserrat" w:cs="Segoe UI Light"/>
                <w:b/>
                <w:bCs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b/>
                <w:bCs/>
                <w:color w:val="000000"/>
                <w:sz w:val="18"/>
                <w:szCs w:val="18"/>
                <w:u w:val="single"/>
              </w:rPr>
              <w:t>Special Occasions</w:t>
            </w:r>
            <w:r w:rsidRPr="002504F5">
              <w:rPr>
                <w:rFonts w:ascii="Montserrat" w:hAnsi="Montserrat" w:cs="Segoe UI Light"/>
                <w:b/>
                <w:bCs/>
                <w:color w:val="000000"/>
                <w:sz w:val="18"/>
                <w:szCs w:val="18"/>
              </w:rPr>
              <w:t xml:space="preserve"> [header only]</w:t>
            </w:r>
          </w:p>
        </w:tc>
      </w:tr>
      <w:tr w:rsidR="00206A38" w:rsidRPr="002504F5" w14:paraId="0C7FC6B8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8EB826D" w14:textId="77777777" w:rsidR="00206A38" w:rsidRPr="002504F5" w:rsidRDefault="00206A38" w:rsidP="00A60DD8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DF78A42" w14:textId="12210A07" w:rsidR="00206A38" w:rsidRPr="002504F5" w:rsidRDefault="00206A38" w:rsidP="00A60DD8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Birthday</w:t>
            </w:r>
            <w:r w:rsidR="006B436D"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s</w:t>
            </w:r>
          </w:p>
        </w:tc>
      </w:tr>
      <w:tr w:rsidR="00F42D6F" w:rsidRPr="002504F5" w14:paraId="71B287C6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366D2DD" w14:textId="36B2E34A" w:rsidR="00F42D6F" w:rsidRPr="002504F5" w:rsidRDefault="00F42D6F" w:rsidP="00A60DD8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AB44B1D" w14:textId="30A72069" w:rsidR="00F42D6F" w:rsidRPr="002504F5" w:rsidRDefault="00F42D6F" w:rsidP="00A60DD8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Anniversar</w:t>
            </w:r>
            <w:r w:rsidR="006B436D"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ies</w:t>
            </w:r>
          </w:p>
        </w:tc>
      </w:tr>
      <w:tr w:rsidR="00F42D6F" w:rsidRPr="002504F5" w14:paraId="7538074C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68F79F0" w14:textId="07C66CD2" w:rsidR="00F42D6F" w:rsidRPr="002504F5" w:rsidRDefault="00F42D6F" w:rsidP="00A60DD8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945C8E0" w14:textId="4E5A6151" w:rsidR="00F42D6F" w:rsidRPr="002504F5" w:rsidRDefault="00F42D6F" w:rsidP="00A60DD8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Shower</w:t>
            </w:r>
            <w:r w:rsidR="006B436D"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s</w:t>
            </w:r>
            <w:r w:rsidR="00A95145"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 xml:space="preserve"> / Gender reveals</w:t>
            </w:r>
          </w:p>
        </w:tc>
      </w:tr>
      <w:tr w:rsidR="00F42D6F" w:rsidRPr="002504F5" w14:paraId="0F24575F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8AEADA7" w14:textId="62496D15" w:rsidR="00F42D6F" w:rsidRPr="002504F5" w:rsidRDefault="00F42D6F" w:rsidP="00A60DD8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048AD11" w14:textId="25465BDB" w:rsidR="00F42D6F" w:rsidRPr="002504F5" w:rsidRDefault="00F42D6F" w:rsidP="00A60DD8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Wedding</w:t>
            </w:r>
            <w:r w:rsidR="006B436D"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s</w:t>
            </w:r>
          </w:p>
        </w:tc>
      </w:tr>
      <w:tr w:rsidR="00206A38" w:rsidRPr="002504F5" w14:paraId="6FEDEEC1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CF731ED" w14:textId="07D61801" w:rsidR="00206A38" w:rsidRPr="002504F5" w:rsidRDefault="00F42D6F" w:rsidP="00A60DD8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2430399" w14:textId="14F04463" w:rsidR="00206A38" w:rsidRPr="002504F5" w:rsidRDefault="00206A38" w:rsidP="00A60DD8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Valentine’s Day</w:t>
            </w:r>
          </w:p>
        </w:tc>
      </w:tr>
      <w:tr w:rsidR="00F42D6F" w:rsidRPr="002504F5" w14:paraId="4E16F30C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6232E31" w14:textId="61770386" w:rsidR="00F42D6F" w:rsidRPr="002504F5" w:rsidRDefault="00F42D6F" w:rsidP="00A60DD8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EAFECA9" w14:textId="69F3371D" w:rsidR="00F42D6F" w:rsidRPr="002504F5" w:rsidRDefault="00F42D6F" w:rsidP="00A60DD8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Fat Tuesday</w:t>
            </w:r>
          </w:p>
        </w:tc>
      </w:tr>
      <w:tr w:rsidR="006B436D" w:rsidRPr="002504F5" w14:paraId="46C11088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ED5E496" w14:textId="7D1CA666" w:rsidR="006B436D" w:rsidRPr="002504F5" w:rsidRDefault="006B436D" w:rsidP="006B436D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EAF50F2" w14:textId="2FD265D1" w:rsidR="006B436D" w:rsidRPr="002504F5" w:rsidRDefault="006B436D" w:rsidP="006B436D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St. Patrick’s Day</w:t>
            </w:r>
          </w:p>
        </w:tc>
      </w:tr>
      <w:tr w:rsidR="006B436D" w:rsidRPr="002504F5" w14:paraId="0D973FEA" w14:textId="77777777" w:rsidTr="006B436D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5ED4AB7" w14:textId="4F28A20C" w:rsidR="006B436D" w:rsidRPr="002504F5" w:rsidRDefault="006B436D" w:rsidP="006B436D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B5817D6" w14:textId="382FB953" w:rsidR="006B436D" w:rsidRPr="002504F5" w:rsidRDefault="006B436D" w:rsidP="006B436D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Easter</w:t>
            </w:r>
            <w:r w:rsidR="00A95145"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 xml:space="preserve"> / Spring</w:t>
            </w:r>
          </w:p>
        </w:tc>
      </w:tr>
      <w:tr w:rsidR="006B436D" w:rsidRPr="002504F5" w14:paraId="5BF0041B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345DAD1" w14:textId="64DD7E19" w:rsidR="006B436D" w:rsidRPr="002504F5" w:rsidRDefault="006B436D" w:rsidP="006B436D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9E832C1" w14:textId="3BB10382" w:rsidR="006B436D" w:rsidRPr="002504F5" w:rsidRDefault="006B436D" w:rsidP="006B436D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Mother’s Day</w:t>
            </w:r>
          </w:p>
        </w:tc>
      </w:tr>
      <w:tr w:rsidR="006B436D" w:rsidRPr="002504F5" w14:paraId="786D7C63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7E2808A" w14:textId="203B79D3" w:rsidR="006B436D" w:rsidRPr="002504F5" w:rsidRDefault="006B436D" w:rsidP="006B436D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769FF22" w14:textId="0B68590E" w:rsidR="006B436D" w:rsidRPr="002504F5" w:rsidRDefault="006B436D" w:rsidP="006B436D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Father’s Day</w:t>
            </w:r>
          </w:p>
        </w:tc>
      </w:tr>
      <w:tr w:rsidR="006B436D" w:rsidRPr="002504F5" w14:paraId="4C8D2277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E7BBF4F" w14:textId="24BD46FB" w:rsidR="006B436D" w:rsidRPr="002504F5" w:rsidRDefault="006B436D" w:rsidP="006B436D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C672897" w14:textId="6047F700" w:rsidR="006B436D" w:rsidRPr="002504F5" w:rsidRDefault="006B436D" w:rsidP="006B436D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Sweetest Day</w:t>
            </w:r>
          </w:p>
        </w:tc>
      </w:tr>
      <w:tr w:rsidR="006B436D" w:rsidRPr="002504F5" w14:paraId="746A98F0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D700193" w14:textId="0C58CEEC" w:rsidR="006B436D" w:rsidRPr="002504F5" w:rsidRDefault="006B436D" w:rsidP="006B436D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CF95625" w14:textId="3F25DE5C" w:rsidR="006B436D" w:rsidRPr="002504F5" w:rsidRDefault="006B436D" w:rsidP="006B436D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Halloween</w:t>
            </w:r>
          </w:p>
        </w:tc>
      </w:tr>
      <w:tr w:rsidR="006B436D" w:rsidRPr="002504F5" w14:paraId="19077007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87A24AD" w14:textId="1E4F9CCC" w:rsidR="006B436D" w:rsidRPr="002504F5" w:rsidRDefault="006B436D" w:rsidP="006B436D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0DDD37E" w14:textId="2AD04823" w:rsidR="006B436D" w:rsidRPr="002504F5" w:rsidRDefault="006B436D" w:rsidP="006B436D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Thanksgiving</w:t>
            </w:r>
          </w:p>
        </w:tc>
      </w:tr>
      <w:tr w:rsidR="006B436D" w:rsidRPr="002504F5" w14:paraId="20B6F7C8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F5D36D0" w14:textId="6F3F02BE" w:rsidR="006B436D" w:rsidRPr="002504F5" w:rsidRDefault="006B436D" w:rsidP="006B436D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60CB636" w14:textId="4AC7409E" w:rsidR="006B436D" w:rsidRPr="002504F5" w:rsidRDefault="006B436D" w:rsidP="006B436D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Chanukah</w:t>
            </w:r>
          </w:p>
        </w:tc>
      </w:tr>
      <w:tr w:rsidR="006B436D" w:rsidRPr="002504F5" w14:paraId="0A1FE4F7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D617B8F" w14:textId="7882B2AE" w:rsidR="006B436D" w:rsidRPr="002504F5" w:rsidRDefault="006B436D" w:rsidP="006B436D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FCDED93" w14:textId="136C42F4" w:rsidR="006B436D" w:rsidRPr="002504F5" w:rsidRDefault="006B436D" w:rsidP="006B436D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Christmas</w:t>
            </w:r>
          </w:p>
        </w:tc>
      </w:tr>
      <w:tr w:rsidR="006B436D" w:rsidRPr="002504F5" w14:paraId="04BE953B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49F92EE" w14:textId="2FD1F5B3" w:rsidR="006B436D" w:rsidRPr="002504F5" w:rsidRDefault="006B436D" w:rsidP="006B436D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8D4549A" w14:textId="3A3B4EDE" w:rsidR="006B436D" w:rsidRPr="002504F5" w:rsidRDefault="006B436D" w:rsidP="006B436D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New Year’s</w:t>
            </w:r>
          </w:p>
        </w:tc>
      </w:tr>
      <w:tr w:rsidR="00A95145" w:rsidRPr="002504F5" w14:paraId="503BF088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B3E12A2" w14:textId="70FEFD0E" w:rsidR="00A95145" w:rsidRPr="002504F5" w:rsidRDefault="00A95145" w:rsidP="006B436D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75DB02A" w14:textId="6C3642B0" w:rsidR="00A95145" w:rsidRPr="002504F5" w:rsidRDefault="00A95145" w:rsidP="006B436D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Graduations</w:t>
            </w:r>
          </w:p>
        </w:tc>
      </w:tr>
      <w:tr w:rsidR="00A95145" w:rsidRPr="002504F5" w14:paraId="71884ECE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DF74A24" w14:textId="13A36C73" w:rsidR="00A95145" w:rsidRPr="002504F5" w:rsidRDefault="00A95145" w:rsidP="006B436D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2E40B0A" w14:textId="7E4CF6B6" w:rsidR="00A95145" w:rsidRPr="002504F5" w:rsidRDefault="00A95145" w:rsidP="006B436D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Fourth of July / Independence Day</w:t>
            </w:r>
          </w:p>
        </w:tc>
      </w:tr>
      <w:tr w:rsidR="006B436D" w:rsidRPr="002504F5" w14:paraId="68062899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582A0D3" w14:textId="7F5916B3" w:rsidR="006B436D" w:rsidRPr="002504F5" w:rsidRDefault="006B436D" w:rsidP="006B436D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F609A23" w14:textId="663FA3BC" w:rsidR="006B436D" w:rsidRPr="002504F5" w:rsidRDefault="006B436D" w:rsidP="006B436D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Some other special occasion</w:t>
            </w:r>
          </w:p>
        </w:tc>
      </w:tr>
      <w:tr w:rsidR="006B436D" w:rsidRPr="002504F5" w14:paraId="3D66CFF3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C1E01AF" w14:textId="77777777" w:rsidR="006B436D" w:rsidRPr="002504F5" w:rsidRDefault="006B436D" w:rsidP="006B436D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6336998" w14:textId="4766BE0A" w:rsidR="006B436D" w:rsidRPr="002504F5" w:rsidRDefault="006B436D" w:rsidP="006B436D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b/>
                <w:bCs/>
                <w:color w:val="000000"/>
                <w:sz w:val="18"/>
                <w:szCs w:val="18"/>
                <w:u w:val="single"/>
              </w:rPr>
              <w:t>Other Occasions</w:t>
            </w:r>
            <w:r w:rsidRPr="002504F5">
              <w:rPr>
                <w:rFonts w:ascii="Montserrat" w:hAnsi="Montserrat" w:cs="Segoe UI Light"/>
                <w:b/>
                <w:bCs/>
                <w:color w:val="000000"/>
                <w:sz w:val="18"/>
                <w:szCs w:val="18"/>
              </w:rPr>
              <w:t xml:space="preserve"> [header only]</w:t>
            </w:r>
          </w:p>
        </w:tc>
      </w:tr>
      <w:tr w:rsidR="006B436D" w:rsidRPr="002504F5" w14:paraId="70E0D49D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9A12CA8" w14:textId="7D448B49" w:rsidR="006B436D" w:rsidRPr="002504F5" w:rsidRDefault="00BC182C" w:rsidP="006B436D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</w:t>
            </w:r>
            <w:r w:rsidR="00A95145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73B16A7" w14:textId="5E62ED74" w:rsidR="006B436D" w:rsidRPr="002504F5" w:rsidRDefault="006B436D" w:rsidP="006B436D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Picnics</w:t>
            </w:r>
            <w:r w:rsidR="00A95145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 xml:space="preserve"> / </w:t>
            </w:r>
            <w:r w:rsidR="00E92405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BBQs</w:t>
            </w:r>
          </w:p>
        </w:tc>
      </w:tr>
      <w:tr w:rsidR="00341737" w:rsidRPr="002504F5" w14:paraId="46B77686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BABDB6A" w14:textId="3FA4307E" w:rsidR="00341737" w:rsidRPr="002504F5" w:rsidRDefault="00341737" w:rsidP="00341737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2</w:t>
            </w:r>
            <w:r w:rsidR="00E92405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B0D425A" w14:textId="700DD456" w:rsidR="00341737" w:rsidRPr="002504F5" w:rsidRDefault="00341737" w:rsidP="00341737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Reward / Treat</w:t>
            </w:r>
          </w:p>
        </w:tc>
      </w:tr>
      <w:tr w:rsidR="00341737" w:rsidRPr="002504F5" w14:paraId="6A1C5023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04780DD" w14:textId="28CD0E78" w:rsidR="00341737" w:rsidRPr="002504F5" w:rsidRDefault="00341737" w:rsidP="00341737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2</w:t>
            </w:r>
            <w:r w:rsidR="00E92405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2275607" w14:textId="1090BCFB" w:rsidR="00341737" w:rsidRPr="002504F5" w:rsidRDefault="00341737" w:rsidP="00341737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Super Bowl Sunday</w:t>
            </w:r>
          </w:p>
        </w:tc>
      </w:tr>
      <w:tr w:rsidR="00341737" w:rsidRPr="002504F5" w14:paraId="50E619F0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A917B41" w14:textId="66A999FA" w:rsidR="00341737" w:rsidRPr="002504F5" w:rsidRDefault="00341737" w:rsidP="00341737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2</w:t>
            </w:r>
            <w:r w:rsidR="00E92405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A3225EF" w14:textId="5E2AF5DF" w:rsidR="00341737" w:rsidRPr="002504F5" w:rsidRDefault="00341737" w:rsidP="00341737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Other sporting events</w:t>
            </w:r>
          </w:p>
        </w:tc>
      </w:tr>
      <w:tr w:rsidR="00341737" w:rsidRPr="002504F5" w14:paraId="32DCDA76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7684D4F" w14:textId="5E113301" w:rsidR="00341737" w:rsidRPr="002504F5" w:rsidRDefault="00341737" w:rsidP="00341737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76AAF88" w14:textId="5433B3A3" w:rsidR="00341737" w:rsidRPr="002504F5" w:rsidRDefault="00341737" w:rsidP="00341737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Some other occasion</w:t>
            </w:r>
          </w:p>
        </w:tc>
      </w:tr>
      <w:tr w:rsidR="00341737" w:rsidRPr="002504F5" w14:paraId="05229134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AAD18A5" w14:textId="77777777" w:rsidR="00341737" w:rsidRPr="002504F5" w:rsidRDefault="00341737" w:rsidP="00341737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D976C4D" w14:textId="400FDA32" w:rsidR="00341737" w:rsidRPr="002504F5" w:rsidRDefault="00341737" w:rsidP="00341737">
            <w:pPr>
              <w:rPr>
                <w:rFonts w:ascii="Montserrat" w:eastAsia="Segoe UI Light" w:hAnsi="Montserrat" w:cs="Segoe UI Light"/>
                <w:b/>
                <w:bCs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b/>
                <w:bCs/>
                <w:color w:val="000000"/>
                <w:sz w:val="18"/>
                <w:szCs w:val="18"/>
                <w:u w:val="single"/>
              </w:rPr>
              <w:t>Non-Specific Occasions</w:t>
            </w:r>
            <w:r w:rsidRPr="002504F5">
              <w:rPr>
                <w:rFonts w:ascii="Montserrat" w:eastAsia="Segoe UI Light" w:hAnsi="Montserrat" w:cs="Segoe UI Light"/>
                <w:b/>
                <w:bCs/>
                <w:color w:val="000000"/>
                <w:sz w:val="18"/>
                <w:szCs w:val="18"/>
              </w:rPr>
              <w:t xml:space="preserve"> [header only]</w:t>
            </w:r>
          </w:p>
        </w:tc>
      </w:tr>
      <w:tr w:rsidR="00341737" w:rsidRPr="002504F5" w14:paraId="5F78AE04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D80A685" w14:textId="4608209C" w:rsidR="00341737" w:rsidRPr="002504F5" w:rsidRDefault="00341737" w:rsidP="00341737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2</w:t>
            </w:r>
            <w:r w:rsidR="003F4D60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B8103B9" w14:textId="6E43CB87" w:rsidR="00341737" w:rsidRPr="002504F5" w:rsidRDefault="00341737" w:rsidP="00341737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Part of my routine</w:t>
            </w:r>
          </w:p>
        </w:tc>
      </w:tr>
      <w:tr w:rsidR="00341737" w:rsidRPr="002504F5" w14:paraId="7A460C27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F128894" w14:textId="7452FCC5" w:rsidR="00341737" w:rsidRPr="002504F5" w:rsidRDefault="00341737" w:rsidP="00341737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2</w:t>
            </w:r>
            <w:r w:rsidR="00E92405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50E8D0D" w14:textId="0D95B4F7" w:rsidR="00341737" w:rsidRPr="002504F5" w:rsidRDefault="00341737" w:rsidP="00341737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Just when I have a craving</w:t>
            </w:r>
          </w:p>
        </w:tc>
      </w:tr>
      <w:tr w:rsidR="00341737" w:rsidRPr="002504F5" w14:paraId="2C2AE562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5D52912" w14:textId="6643C7AC" w:rsidR="00341737" w:rsidRPr="002504F5" w:rsidRDefault="00341737" w:rsidP="00341737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2</w:t>
            </w:r>
            <w:r w:rsidR="00E92405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D958562" w14:textId="70F83652" w:rsidR="00341737" w:rsidRPr="002504F5" w:rsidRDefault="00341737" w:rsidP="00341737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Just when someone asks for them</w:t>
            </w:r>
          </w:p>
        </w:tc>
      </w:tr>
      <w:tr w:rsidR="00341737" w:rsidRPr="002504F5" w14:paraId="2D9353F6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6548569" w14:textId="078CC112" w:rsidR="00341737" w:rsidRPr="002504F5" w:rsidRDefault="00341737" w:rsidP="00341737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2</w:t>
            </w:r>
            <w:r w:rsidR="00E92405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38EEFD3" w14:textId="22A642DB" w:rsidR="00341737" w:rsidRPr="002504F5" w:rsidRDefault="00341737" w:rsidP="00341737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When it’s my turn to bring something sweet</w:t>
            </w:r>
          </w:p>
        </w:tc>
      </w:tr>
      <w:tr w:rsidR="00341737" w:rsidRPr="002504F5" w14:paraId="4FFB81FA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4018CDB" w14:textId="0FF52030" w:rsidR="00341737" w:rsidRPr="002504F5" w:rsidRDefault="00341737" w:rsidP="00341737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2</w:t>
            </w:r>
            <w:r w:rsidR="00E92405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A858992" w14:textId="762E0464" w:rsidR="00341737" w:rsidRPr="002504F5" w:rsidRDefault="00341737" w:rsidP="00341737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When I drive by</w:t>
            </w:r>
            <w:r w:rsidR="00E92405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 xml:space="preserve"> </w:t>
            </w: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/</w:t>
            </w:r>
            <w:r w:rsidR="00E92405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 xml:space="preserve"> </w:t>
            </w: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see the company</w:t>
            </w:r>
            <w:r w:rsidR="00E92405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 xml:space="preserve"> </w:t>
            </w: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/</w:t>
            </w:r>
            <w:r w:rsidR="00E92405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 xml:space="preserve"> </w:t>
            </w:r>
            <w:r w:rsidR="00943FBE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 xml:space="preserve">see </w:t>
            </w: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products</w:t>
            </w:r>
            <w:r w:rsidR="00943FBE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 xml:space="preserve"> in store</w:t>
            </w:r>
          </w:p>
        </w:tc>
      </w:tr>
      <w:tr w:rsidR="00341737" w:rsidRPr="002504F5" w14:paraId="007E4F95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0CA48C0" w14:textId="47829DB8" w:rsidR="00341737" w:rsidRPr="002504F5" w:rsidRDefault="00341737" w:rsidP="00341737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2</w:t>
            </w:r>
            <w:r w:rsidR="00E92405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B55AA97" w14:textId="4926A1AA" w:rsidR="00341737" w:rsidRPr="002504F5" w:rsidRDefault="00341737" w:rsidP="00341737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To get hot doughnuts</w:t>
            </w:r>
            <w:r w:rsidR="00E92405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 xml:space="preserve"> </w:t>
            </w: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/</w:t>
            </w:r>
            <w:r w:rsidR="00E92405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 xml:space="preserve"> </w:t>
            </w: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when the Hot Light is on</w:t>
            </w:r>
          </w:p>
        </w:tc>
      </w:tr>
      <w:tr w:rsidR="00341737" w:rsidRPr="002504F5" w14:paraId="5DA9C87F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5E479AE" w14:textId="79FA2A73" w:rsidR="00341737" w:rsidRPr="002504F5" w:rsidRDefault="00E92405" w:rsidP="00341737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91CB71D" w14:textId="3D5C5AB1" w:rsidR="00341737" w:rsidRPr="002504F5" w:rsidRDefault="00341737" w:rsidP="00341737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Just when I have a coupon</w:t>
            </w:r>
            <w:r w:rsidR="00E92405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 xml:space="preserve"> </w:t>
            </w: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/</w:t>
            </w:r>
            <w:r w:rsidR="00E92405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 xml:space="preserve"> </w:t>
            </w: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discount offer</w:t>
            </w:r>
          </w:p>
        </w:tc>
      </w:tr>
      <w:tr w:rsidR="00341737" w:rsidRPr="002504F5" w14:paraId="4D3F6A61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84071C5" w14:textId="3B7CF90A" w:rsidR="00341737" w:rsidRPr="002504F5" w:rsidRDefault="00341737" w:rsidP="00341737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3</w:t>
            </w:r>
            <w:r w:rsidR="00E92405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B5955DB" w14:textId="2F0D6AD5" w:rsidR="00341737" w:rsidRPr="002504F5" w:rsidRDefault="00341737" w:rsidP="00341737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To try new and/or limited</w:t>
            </w:r>
            <w:r w:rsidR="003F4D60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-</w:t>
            </w: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time</w:t>
            </w:r>
            <w:r w:rsidR="003F4D60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-</w:t>
            </w: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only products</w:t>
            </w:r>
          </w:p>
        </w:tc>
      </w:tr>
      <w:tr w:rsidR="00341737" w:rsidRPr="002504F5" w14:paraId="7CF0E914" w14:textId="77777777" w:rsidTr="00A60DD8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2918BF9" w14:textId="709E8B26" w:rsidR="00341737" w:rsidRPr="002504F5" w:rsidRDefault="00341737" w:rsidP="00341737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4B3B344" w14:textId="1A714A15" w:rsidR="00341737" w:rsidRPr="002504F5" w:rsidRDefault="00341737" w:rsidP="00341737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Other</w:t>
            </w:r>
          </w:p>
        </w:tc>
      </w:tr>
      <w:tr w:rsidR="00341737" w:rsidRPr="002504F5" w14:paraId="3B6DEEF9" w14:textId="77777777" w:rsidTr="00A60DD8">
        <w:trPr>
          <w:trHeight w:val="230"/>
          <w:jc w:val="center"/>
        </w:trPr>
        <w:tc>
          <w:tcPr>
            <w:tcW w:w="0" w:type="auto"/>
            <w:gridSpan w:val="3"/>
            <w:tcBorders>
              <w:top w:val="single" w:sz="8" w:space="0" w:color="FFFFFF"/>
            </w:tcBorders>
            <w:shd w:val="clear" w:color="auto" w:fill="D9D9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E6FA086" w14:textId="1A81A9AF" w:rsidR="00341737" w:rsidRPr="002504F5" w:rsidRDefault="00341737" w:rsidP="00341737">
            <w:pPr>
              <w:rPr>
                <w:rFonts w:ascii="Montserrat" w:hAnsi="Montserrat"/>
                <w:color w:val="FF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Notes: randomize groups and items within groups</w:t>
            </w:r>
            <w:r w:rsidR="00943EBF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; anchor Special Occasions group at top;</w:t>
            </w:r>
            <w:r w:rsidR="003F4D60"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 xml:space="preserve"> keep 21-22 together and do not randomize within</w:t>
            </w: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; anchor 95, 96, 97 within each group</w:t>
            </w:r>
          </w:p>
        </w:tc>
      </w:tr>
    </w:tbl>
    <w:p w14:paraId="3589CA50" w14:textId="7C1F3114" w:rsidR="0042103E" w:rsidRPr="002504F5" w:rsidRDefault="0042103E">
      <w:pPr>
        <w:rPr>
          <w:rFonts w:ascii="Montserrat" w:eastAsia="Century Gothic" w:hAnsi="Montserrat" w:cs="Segoe UI Light"/>
          <w:sz w:val="22"/>
          <w:szCs w:val="22"/>
        </w:rPr>
      </w:pPr>
      <w:r w:rsidRPr="002504F5">
        <w:rPr>
          <w:rFonts w:ascii="Montserrat" w:eastAsia="Century Gothic" w:hAnsi="Montserrat" w:cs="Segoe UI Light"/>
          <w:sz w:val="22"/>
          <w:szCs w:val="22"/>
        </w:rPr>
        <w:br w:type="page"/>
      </w:r>
    </w:p>
    <w:p w14:paraId="1B128FC3" w14:textId="0CADDA38" w:rsidR="00B51608" w:rsidRPr="002504F5" w:rsidRDefault="00B51608" w:rsidP="00B51608">
      <w:pPr>
        <w:spacing w:after="160" w:line="259" w:lineRule="auto"/>
        <w:jc w:val="center"/>
        <w:rPr>
          <w:rFonts w:ascii="Montserrat" w:hAnsi="Montserrat" w:cs="Segoe UI Light"/>
          <w:sz w:val="36"/>
          <w:szCs w:val="36"/>
        </w:rPr>
      </w:pPr>
      <w:r w:rsidRPr="002504F5">
        <w:rPr>
          <w:rFonts w:ascii="Montserrat" w:hAnsi="Montserrat" w:cs="Segoe UI Light"/>
          <w:sz w:val="36"/>
          <w:szCs w:val="36"/>
        </w:rPr>
        <w:lastRenderedPageBreak/>
        <w:t>Part Z: Demographics</w:t>
      </w:r>
    </w:p>
    <w:tbl>
      <w:tblPr>
        <w:tblW w:w="4951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"/>
        <w:gridCol w:w="8509"/>
        <w:gridCol w:w="1454"/>
      </w:tblGrid>
      <w:tr w:rsidR="00976E37" w:rsidRPr="002504F5" w14:paraId="5510AF0B" w14:textId="77777777" w:rsidTr="00B6292D">
        <w:trPr>
          <w:trHeight w:val="403"/>
          <w:jc w:val="center"/>
        </w:trPr>
        <w:tc>
          <w:tcPr>
            <w:tcW w:w="333" w:type="pct"/>
            <w:tcBorders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0C864FE" w14:textId="77777777" w:rsidR="00976E37" w:rsidRPr="002504F5" w:rsidRDefault="00976E37" w:rsidP="00B6292D">
            <w:pPr>
              <w:jc w:val="center"/>
              <w:rPr>
                <w:rFonts w:ascii="Montserrat" w:hAnsi="Montserrat" w:cs="Segoe UI Light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sz w:val="18"/>
                <w:szCs w:val="18"/>
              </w:rPr>
              <w:t>Z1</w:t>
            </w:r>
          </w:p>
        </w:tc>
        <w:tc>
          <w:tcPr>
            <w:tcW w:w="3986" w:type="pct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2D732E0" w14:textId="77777777" w:rsidR="00976E37" w:rsidRPr="002504F5" w:rsidRDefault="00976E37" w:rsidP="00B6292D">
            <w:pPr>
              <w:rPr>
                <w:rFonts w:ascii="Montserrat" w:eastAsia="Segoe UI Light" w:hAnsi="Montserrat" w:cs="Segoe UI Ligh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Please select the fourth answer choice.</w:t>
            </w:r>
          </w:p>
        </w:tc>
        <w:tc>
          <w:tcPr>
            <w:tcW w:w="681" w:type="pct"/>
            <w:tcBorders>
              <w:left w:val="single" w:sz="8" w:space="0" w:color="FFFFFF"/>
              <w:bottom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4C7839B" w14:textId="77777777" w:rsidR="00976E37" w:rsidRPr="002504F5" w:rsidRDefault="00976E37" w:rsidP="00B6292D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Select one</w:t>
            </w:r>
          </w:p>
        </w:tc>
      </w:tr>
      <w:tr w:rsidR="00976E37" w:rsidRPr="002504F5" w14:paraId="09088DF7" w14:textId="77777777" w:rsidTr="00B6292D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C181BC0" w14:textId="77777777" w:rsidR="00976E37" w:rsidRPr="002504F5" w:rsidRDefault="00976E37" w:rsidP="00B6292D">
            <w:pPr>
              <w:jc w:val="center"/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3ED7E06" w14:textId="77777777" w:rsidR="00976E37" w:rsidRPr="002504F5" w:rsidRDefault="00976E37" w:rsidP="00B6292D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Extremely important</w:t>
            </w:r>
          </w:p>
        </w:tc>
      </w:tr>
      <w:tr w:rsidR="00976E37" w:rsidRPr="002504F5" w14:paraId="3BC3F731" w14:textId="77777777" w:rsidTr="00B6292D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83AF1C8" w14:textId="77777777" w:rsidR="00976E37" w:rsidRPr="002504F5" w:rsidRDefault="00976E37" w:rsidP="00B6292D">
            <w:pPr>
              <w:jc w:val="center"/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85A5035" w14:textId="77777777" w:rsidR="00976E37" w:rsidRPr="002504F5" w:rsidRDefault="00976E37" w:rsidP="00B6292D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Very important</w:t>
            </w:r>
          </w:p>
        </w:tc>
      </w:tr>
      <w:tr w:rsidR="00976E37" w:rsidRPr="002504F5" w14:paraId="6A4992E3" w14:textId="77777777" w:rsidTr="00B6292D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7EEE90B" w14:textId="77777777" w:rsidR="00976E37" w:rsidRPr="002504F5" w:rsidRDefault="00976E37" w:rsidP="00B6292D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36F2775" w14:textId="77777777" w:rsidR="00976E37" w:rsidRPr="002504F5" w:rsidRDefault="00976E37" w:rsidP="00B6292D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Somewhat important</w:t>
            </w:r>
          </w:p>
        </w:tc>
      </w:tr>
      <w:tr w:rsidR="00976E37" w:rsidRPr="002504F5" w14:paraId="73A0ED52" w14:textId="77777777" w:rsidTr="00B6292D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394F113" w14:textId="77777777" w:rsidR="00976E37" w:rsidRPr="002504F5" w:rsidRDefault="00976E37" w:rsidP="00B6292D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3F11AE1" w14:textId="77777777" w:rsidR="00976E37" w:rsidRPr="002504F5" w:rsidRDefault="00976E37" w:rsidP="00B6292D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Not very important</w:t>
            </w:r>
          </w:p>
        </w:tc>
      </w:tr>
      <w:tr w:rsidR="00976E37" w:rsidRPr="002504F5" w14:paraId="7293C136" w14:textId="77777777" w:rsidTr="00B6292D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FBD5CD8" w14:textId="77777777" w:rsidR="00976E37" w:rsidRPr="002504F5" w:rsidRDefault="00976E37" w:rsidP="00B6292D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E9FC6A1" w14:textId="77777777" w:rsidR="00976E37" w:rsidRPr="002504F5" w:rsidRDefault="00976E37" w:rsidP="00B6292D">
            <w:pPr>
              <w:rPr>
                <w:rFonts w:ascii="Montserra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Not at all important</w:t>
            </w:r>
          </w:p>
        </w:tc>
      </w:tr>
      <w:tr w:rsidR="00976E37" w:rsidRPr="002504F5" w14:paraId="1D940FE7" w14:textId="77777777" w:rsidTr="00B6292D">
        <w:trPr>
          <w:trHeight w:val="230"/>
          <w:jc w:val="center"/>
        </w:trPr>
        <w:tc>
          <w:tcPr>
            <w:tcW w:w="0" w:type="auto"/>
            <w:gridSpan w:val="3"/>
            <w:tcBorders>
              <w:top w:val="single" w:sz="8" w:space="0" w:color="FFFFFF"/>
            </w:tcBorders>
            <w:shd w:val="clear" w:color="auto" w:fill="D9D9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96833B3" w14:textId="6FFB94F5" w:rsidR="00976E37" w:rsidRPr="002504F5" w:rsidRDefault="00976E37" w:rsidP="00B6292D">
            <w:pPr>
              <w:rPr>
                <w:rFonts w:ascii="Montserrat" w:hAnsi="Montserrat"/>
                <w:color w:val="FF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 xml:space="preserve">Notes: </w:t>
            </w:r>
          </w:p>
        </w:tc>
      </w:tr>
    </w:tbl>
    <w:p w14:paraId="49564531" w14:textId="77777777" w:rsidR="00C94A73" w:rsidRPr="002504F5" w:rsidRDefault="00C94A73" w:rsidP="00976E37">
      <w:pPr>
        <w:rPr>
          <w:rFonts w:ascii="Montserrat" w:hAnsi="Montserrat" w:cs="Segoe UI Light"/>
        </w:rPr>
      </w:pPr>
    </w:p>
    <w:tbl>
      <w:tblPr>
        <w:tblStyle w:val="TableGrid2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93056A" w:rsidRPr="002504F5" w14:paraId="59857F60" w14:textId="77777777" w:rsidTr="00B6292D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429FAC1" w14:textId="6F4C124D" w:rsidR="0093056A" w:rsidRPr="002504F5" w:rsidRDefault="00B51608" w:rsidP="00B6292D">
            <w:pPr>
              <w:jc w:val="center"/>
              <w:rPr>
                <w:rFonts w:ascii="Montserrat" w:hAnsi="Montserrat"/>
                <w:color w:val="FFFFFF"/>
                <w:sz w:val="18"/>
                <w:szCs w:val="18"/>
              </w:rPr>
            </w:pPr>
            <w:bookmarkStart w:id="1" w:name="_Hlk82592166"/>
            <w:r w:rsidRPr="002504F5">
              <w:rPr>
                <w:rFonts w:ascii="Montserrat" w:hAnsi="Montserrat"/>
                <w:sz w:val="22"/>
                <w:szCs w:val="22"/>
              </w:rPr>
              <w:t>You’re almost finished! Please answer the</w:t>
            </w:r>
            <w:r w:rsidR="000716D1" w:rsidRPr="002504F5">
              <w:rPr>
                <w:rFonts w:ascii="Montserrat" w:hAnsi="Montserrat"/>
                <w:sz w:val="22"/>
                <w:szCs w:val="22"/>
              </w:rPr>
              <w:t>se last</w:t>
            </w:r>
            <w:r w:rsidRPr="002504F5">
              <w:rPr>
                <w:rFonts w:ascii="Montserrat" w:hAnsi="Montserrat"/>
                <w:sz w:val="22"/>
                <w:szCs w:val="22"/>
              </w:rPr>
              <w:t xml:space="preserve"> questions about yourself.</w:t>
            </w:r>
          </w:p>
        </w:tc>
      </w:tr>
      <w:bookmarkEnd w:id="1"/>
    </w:tbl>
    <w:p w14:paraId="3D25DD87" w14:textId="77777777" w:rsidR="0093056A" w:rsidRPr="002504F5" w:rsidRDefault="0093056A">
      <w:pPr>
        <w:rPr>
          <w:rFonts w:ascii="Montserrat" w:hAnsi="Montserrat"/>
          <w:sz w:val="18"/>
          <w:szCs w:val="18"/>
        </w:rPr>
      </w:pPr>
    </w:p>
    <w:tbl>
      <w:tblPr>
        <w:tblW w:w="4951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8547"/>
        <w:gridCol w:w="1415"/>
      </w:tblGrid>
      <w:tr w:rsidR="00706EB6" w:rsidRPr="002504F5" w14:paraId="312B469B" w14:textId="77777777" w:rsidTr="007A04A3">
        <w:trPr>
          <w:trHeight w:val="403"/>
          <w:jc w:val="center"/>
        </w:trPr>
        <w:tc>
          <w:tcPr>
            <w:tcW w:w="28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F5CD5F8" w14:textId="2103B447" w:rsidR="00706EB6" w:rsidRPr="002504F5" w:rsidRDefault="005556C2">
            <w:pPr>
              <w:pStyle w:val="Heading4"/>
              <w:keepLines/>
              <w:spacing w:before="40" w:after="0" w:line="259" w:lineRule="auto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hAnsi="Montserrat"/>
                <w:sz w:val="18"/>
                <w:szCs w:val="18"/>
              </w:rPr>
              <w:br w:type="page"/>
            </w:r>
            <w:r w:rsidR="000716D1" w:rsidRPr="002504F5">
              <w:rPr>
                <w:rFonts w:ascii="Montserrat" w:eastAsia="Segoe UI Light" w:hAnsi="Montserrat" w:cs="Segoe UI Light"/>
                <w:b w:val="0"/>
                <w:bCs w:val="0"/>
                <w:sz w:val="18"/>
                <w:szCs w:val="18"/>
              </w:rPr>
              <w:t>Empl</w:t>
            </w:r>
          </w:p>
        </w:tc>
        <w:tc>
          <w:tcPr>
            <w:tcW w:w="402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7894769" w14:textId="7392963D" w:rsidR="00706EB6" w:rsidRPr="002504F5" w:rsidRDefault="005556C2">
            <w:pPr>
              <w:pStyle w:val="Heading4"/>
              <w:keepLines/>
              <w:spacing w:before="40" w:after="0" w:line="259" w:lineRule="auto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b w:val="0"/>
                <w:bCs w:val="0"/>
                <w:sz w:val="18"/>
                <w:szCs w:val="18"/>
              </w:rPr>
              <w:t>Which best describes your current employment?</w:t>
            </w:r>
          </w:p>
        </w:tc>
        <w:tc>
          <w:tcPr>
            <w:tcW w:w="68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8856973" w14:textId="77777777" w:rsidR="00706EB6" w:rsidRPr="002504F5" w:rsidRDefault="005556C2">
            <w:pPr>
              <w:pStyle w:val="Heading4"/>
              <w:keepLines/>
              <w:spacing w:before="40" w:after="0" w:line="259" w:lineRule="auto"/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b w:val="0"/>
                <w:bCs w:val="0"/>
                <w:sz w:val="18"/>
                <w:szCs w:val="18"/>
              </w:rPr>
              <w:t>Select one</w:t>
            </w:r>
          </w:p>
        </w:tc>
      </w:tr>
      <w:tr w:rsidR="00706EB6" w:rsidRPr="002504F5" w14:paraId="48035B05" w14:textId="77777777">
        <w:trPr>
          <w:trHeight w:val="230"/>
          <w:jc w:val="center"/>
        </w:trPr>
        <w:tc>
          <w:tcPr>
            <w:tcW w:w="28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4407C74" w14:textId="77777777" w:rsidR="00706EB6" w:rsidRPr="002504F5" w:rsidRDefault="005556C2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8F3474F" w14:textId="77777777" w:rsidR="00706EB6" w:rsidRPr="002504F5" w:rsidRDefault="005556C2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Employed in a part-time position</w:t>
            </w:r>
          </w:p>
        </w:tc>
      </w:tr>
      <w:tr w:rsidR="00706EB6" w:rsidRPr="002504F5" w14:paraId="2A207D4C" w14:textId="77777777">
        <w:trPr>
          <w:trHeight w:val="230"/>
          <w:jc w:val="center"/>
        </w:trPr>
        <w:tc>
          <w:tcPr>
            <w:tcW w:w="28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3C7A6EF" w14:textId="77777777" w:rsidR="00706EB6" w:rsidRPr="002504F5" w:rsidRDefault="005556C2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D5BE9AD" w14:textId="77777777" w:rsidR="00706EB6" w:rsidRPr="002504F5" w:rsidRDefault="005556C2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Employed in a full-time position</w:t>
            </w:r>
          </w:p>
        </w:tc>
      </w:tr>
      <w:tr w:rsidR="00706EB6" w:rsidRPr="002504F5" w14:paraId="060E75B1" w14:textId="77777777">
        <w:trPr>
          <w:trHeight w:val="230"/>
          <w:jc w:val="center"/>
        </w:trPr>
        <w:tc>
          <w:tcPr>
            <w:tcW w:w="28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B739238" w14:textId="77777777" w:rsidR="00706EB6" w:rsidRPr="002504F5" w:rsidRDefault="005556C2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BBD3E5E" w14:textId="599A9267" w:rsidR="00706EB6" w:rsidRPr="002504F5" w:rsidRDefault="005556C2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Retired</w:t>
            </w:r>
          </w:p>
        </w:tc>
      </w:tr>
      <w:tr w:rsidR="00706EB6" w:rsidRPr="002504F5" w14:paraId="4EF8F0CE" w14:textId="77777777">
        <w:trPr>
          <w:trHeight w:val="230"/>
          <w:jc w:val="center"/>
        </w:trPr>
        <w:tc>
          <w:tcPr>
            <w:tcW w:w="28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3C5BD19" w14:textId="77777777" w:rsidR="00706EB6" w:rsidRPr="002504F5" w:rsidRDefault="005556C2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3F451F6" w14:textId="77777777" w:rsidR="00706EB6" w:rsidRPr="002504F5" w:rsidRDefault="005556C2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Unemployed / Not working currently</w:t>
            </w:r>
          </w:p>
        </w:tc>
      </w:tr>
      <w:tr w:rsidR="00706EB6" w:rsidRPr="002504F5" w14:paraId="02846D8B" w14:textId="77777777">
        <w:trPr>
          <w:trHeight w:val="230"/>
          <w:jc w:val="center"/>
        </w:trPr>
        <w:tc>
          <w:tcPr>
            <w:tcW w:w="28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F3AEFA5" w14:textId="77777777" w:rsidR="00706EB6" w:rsidRPr="002504F5" w:rsidRDefault="005556C2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3085A7E" w14:textId="77777777" w:rsidR="00706EB6" w:rsidRPr="002504F5" w:rsidRDefault="005556C2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Stay-at-home parent / Caregiver for my family</w:t>
            </w:r>
          </w:p>
        </w:tc>
      </w:tr>
      <w:tr w:rsidR="00341737" w:rsidRPr="002504F5" w14:paraId="0C60063F" w14:textId="77777777">
        <w:trPr>
          <w:trHeight w:val="230"/>
          <w:jc w:val="center"/>
        </w:trPr>
        <w:tc>
          <w:tcPr>
            <w:tcW w:w="28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E4BA952" w14:textId="5ADC6372" w:rsidR="00341737" w:rsidRPr="002504F5" w:rsidRDefault="00341737">
            <w:pPr>
              <w:jc w:val="center"/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7AB942A" w14:textId="272A0E65" w:rsidR="00341737" w:rsidRPr="002504F5" w:rsidRDefault="00341737">
            <w:pPr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Student</w:t>
            </w:r>
          </w:p>
        </w:tc>
      </w:tr>
      <w:tr w:rsidR="00706EB6" w:rsidRPr="002504F5" w14:paraId="7F981C40" w14:textId="77777777">
        <w:trPr>
          <w:trHeight w:val="230"/>
          <w:jc w:val="center"/>
        </w:trPr>
        <w:tc>
          <w:tcPr>
            <w:tcW w:w="0" w:type="auto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D6B11D6" w14:textId="77777777" w:rsidR="00706EB6" w:rsidRPr="002504F5" w:rsidRDefault="005556C2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Notes:</w:t>
            </w:r>
          </w:p>
        </w:tc>
      </w:tr>
    </w:tbl>
    <w:p w14:paraId="2D7D97F4" w14:textId="77777777" w:rsidR="00706EB6" w:rsidRPr="002504F5" w:rsidRDefault="00706EB6">
      <w:pPr>
        <w:rPr>
          <w:rFonts w:ascii="Montserrat" w:hAnsi="Montserrat"/>
          <w:sz w:val="18"/>
          <w:szCs w:val="18"/>
        </w:rPr>
      </w:pPr>
    </w:p>
    <w:p w14:paraId="090829B4" w14:textId="36F720B6" w:rsidR="00B23487" w:rsidRPr="002504F5" w:rsidRDefault="00B23487" w:rsidP="00B23487">
      <w:pPr>
        <w:rPr>
          <w:rFonts w:ascii="Montserrat" w:hAnsi="Montserrat" w:cs="Segoe UI Light"/>
          <w:b/>
          <w:bCs/>
        </w:rPr>
      </w:pPr>
      <w:r w:rsidRPr="002504F5">
        <w:rPr>
          <w:rFonts w:ascii="Montserrat" w:hAnsi="Montserrat" w:cs="Segoe UI Light"/>
          <w:b/>
          <w:bCs/>
        </w:rPr>
        <w:t xml:space="preserve">PROGRAMMER: SHOW </w:t>
      </w:r>
      <w:r w:rsidR="000716D1" w:rsidRPr="002504F5">
        <w:rPr>
          <w:rFonts w:ascii="Montserrat" w:hAnsi="Montserrat" w:cs="Segoe UI Light"/>
          <w:b/>
          <w:bCs/>
        </w:rPr>
        <w:t>RACE</w:t>
      </w:r>
      <w:r w:rsidRPr="002504F5">
        <w:rPr>
          <w:rFonts w:ascii="Montserrat" w:hAnsi="Montserrat" w:cs="Segoe UI Light"/>
          <w:b/>
          <w:bCs/>
        </w:rPr>
        <w:t xml:space="preserve"> AND </w:t>
      </w:r>
      <w:r w:rsidR="000716D1" w:rsidRPr="002504F5">
        <w:rPr>
          <w:rFonts w:ascii="Montserrat" w:hAnsi="Montserrat" w:cs="Segoe UI Light"/>
          <w:b/>
          <w:bCs/>
        </w:rPr>
        <w:t>ETHNICITY</w:t>
      </w:r>
      <w:r w:rsidRPr="002504F5">
        <w:rPr>
          <w:rFonts w:ascii="Montserrat" w:hAnsi="Montserrat" w:cs="Segoe UI Light"/>
          <w:b/>
          <w:bCs/>
        </w:rPr>
        <w:t xml:space="preserve"> ON THE SAME SCREEN</w:t>
      </w:r>
    </w:p>
    <w:p w14:paraId="33434692" w14:textId="77777777" w:rsidR="0042103E" w:rsidRPr="002504F5" w:rsidRDefault="0042103E" w:rsidP="00B23487">
      <w:pPr>
        <w:rPr>
          <w:rFonts w:ascii="Montserrat" w:hAnsi="Montserrat" w:cs="Segoe UI Light"/>
          <w:b/>
          <w:bCs/>
        </w:rPr>
      </w:pPr>
    </w:p>
    <w:tbl>
      <w:tblPr>
        <w:tblW w:w="4951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"/>
        <w:gridCol w:w="8503"/>
        <w:gridCol w:w="1460"/>
      </w:tblGrid>
      <w:tr w:rsidR="00706EB6" w:rsidRPr="002504F5" w14:paraId="0A4AEB5B" w14:textId="77777777" w:rsidTr="007A04A3">
        <w:trPr>
          <w:trHeight w:val="403"/>
          <w:jc w:val="center"/>
        </w:trPr>
        <w:tc>
          <w:tcPr>
            <w:tcW w:w="333" w:type="pct"/>
            <w:tcBorders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74399C6" w14:textId="2C40FBFF" w:rsidR="00706EB6" w:rsidRPr="002504F5" w:rsidRDefault="000716D1">
            <w:pPr>
              <w:jc w:val="center"/>
              <w:rPr>
                <w:rFonts w:ascii="Montserrat" w:hAnsi="Montserrat" w:cs="Segoe UI Light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sz w:val="18"/>
                <w:szCs w:val="18"/>
              </w:rPr>
              <w:t>Race</w:t>
            </w:r>
          </w:p>
        </w:tc>
        <w:tc>
          <w:tcPr>
            <w:tcW w:w="3983" w:type="pct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76F044A" w14:textId="77777777" w:rsidR="00706EB6" w:rsidRPr="002504F5" w:rsidRDefault="005556C2">
            <w:pPr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How would you describe yourself?</w:t>
            </w:r>
          </w:p>
        </w:tc>
        <w:tc>
          <w:tcPr>
            <w:tcW w:w="684" w:type="pct"/>
            <w:tcBorders>
              <w:left w:val="single" w:sz="8" w:space="0" w:color="FFFFFF"/>
              <w:bottom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904700A" w14:textId="77777777" w:rsidR="00706EB6" w:rsidRPr="002504F5" w:rsidRDefault="005556C2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Select one</w:t>
            </w:r>
          </w:p>
        </w:tc>
      </w:tr>
      <w:tr w:rsidR="00B23487" w:rsidRPr="002504F5" w14:paraId="75F00186" w14:textId="77777777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733AC9D" w14:textId="77777777" w:rsidR="00B23487" w:rsidRPr="002504F5" w:rsidRDefault="00B23487" w:rsidP="00B23487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47209D6" w14:textId="2A761EB5" w:rsidR="00B23487" w:rsidRPr="002504F5" w:rsidRDefault="00B23487" w:rsidP="00B23487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Tahoma"/>
                <w:sz w:val="18"/>
                <w:szCs w:val="18"/>
              </w:rPr>
              <w:t>White / Caucasian</w:t>
            </w:r>
          </w:p>
        </w:tc>
      </w:tr>
      <w:tr w:rsidR="00B23487" w:rsidRPr="002504F5" w14:paraId="397296EA" w14:textId="77777777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3776705" w14:textId="77777777" w:rsidR="00B23487" w:rsidRPr="002504F5" w:rsidRDefault="00B23487" w:rsidP="00B23487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6B7EFAC" w14:textId="502D0DCF" w:rsidR="00B23487" w:rsidRPr="002504F5" w:rsidRDefault="00B23487" w:rsidP="00B23487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Tahoma"/>
                <w:sz w:val="18"/>
                <w:szCs w:val="18"/>
              </w:rPr>
              <w:t>Black / African American</w:t>
            </w:r>
          </w:p>
        </w:tc>
      </w:tr>
      <w:tr w:rsidR="00B23487" w:rsidRPr="002504F5" w14:paraId="6F842488" w14:textId="77777777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C146B64" w14:textId="77777777" w:rsidR="00B23487" w:rsidRPr="002504F5" w:rsidRDefault="00B23487" w:rsidP="00B23487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668DA1C" w14:textId="68AB6B4D" w:rsidR="00B23487" w:rsidRPr="002504F5" w:rsidRDefault="00B23487" w:rsidP="00B23487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color w:val="000000"/>
                <w:sz w:val="18"/>
                <w:szCs w:val="18"/>
              </w:rPr>
              <w:t>American Indian / Alaska Native</w:t>
            </w:r>
          </w:p>
        </w:tc>
      </w:tr>
      <w:tr w:rsidR="00B23487" w:rsidRPr="002504F5" w14:paraId="33590476" w14:textId="77777777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B7A76BC" w14:textId="77777777" w:rsidR="00B23487" w:rsidRPr="002504F5" w:rsidRDefault="00B23487" w:rsidP="00B23487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429D18D" w14:textId="23B77295" w:rsidR="00B23487" w:rsidRPr="002504F5" w:rsidRDefault="00B23487" w:rsidP="00B23487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Tahoma"/>
                <w:sz w:val="18"/>
                <w:szCs w:val="18"/>
              </w:rPr>
              <w:t>Asian / Pacific American</w:t>
            </w:r>
          </w:p>
        </w:tc>
      </w:tr>
      <w:tr w:rsidR="00B23487" w:rsidRPr="002504F5" w14:paraId="336100C3" w14:textId="77777777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90CEE77" w14:textId="77777777" w:rsidR="00B23487" w:rsidRPr="002504F5" w:rsidRDefault="00B23487" w:rsidP="00B23487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0255600" w14:textId="32CC50F7" w:rsidR="00B23487" w:rsidRPr="002504F5" w:rsidRDefault="00B23487" w:rsidP="00B23487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Tahoma"/>
                <w:sz w:val="18"/>
                <w:szCs w:val="18"/>
              </w:rPr>
              <w:t>Mixed Race</w:t>
            </w:r>
          </w:p>
        </w:tc>
      </w:tr>
      <w:tr w:rsidR="00B23487" w:rsidRPr="002504F5" w14:paraId="763F1384" w14:textId="77777777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B670C9D" w14:textId="77777777" w:rsidR="00B23487" w:rsidRPr="002504F5" w:rsidRDefault="00B23487" w:rsidP="00B23487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B5BA7BF" w14:textId="48ABF833" w:rsidR="00B23487" w:rsidRPr="002504F5" w:rsidRDefault="00B23487" w:rsidP="00B23487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hAnsi="Montserrat" w:cs="Tahoma"/>
                <w:sz w:val="18"/>
                <w:szCs w:val="18"/>
              </w:rPr>
              <w:t>Other</w:t>
            </w:r>
          </w:p>
        </w:tc>
      </w:tr>
      <w:tr w:rsidR="00706EB6" w:rsidRPr="002504F5" w14:paraId="651692DE" w14:textId="77777777">
        <w:trPr>
          <w:trHeight w:val="230"/>
          <w:jc w:val="center"/>
        </w:trPr>
        <w:tc>
          <w:tcPr>
            <w:tcW w:w="0" w:type="auto"/>
            <w:gridSpan w:val="3"/>
            <w:tcBorders>
              <w:top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6CDC9394" w14:textId="292294C5" w:rsidR="00706EB6" w:rsidRPr="002504F5" w:rsidRDefault="00B23487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Notes:</w:t>
            </w:r>
            <w:r w:rsidR="005556C2" w:rsidRPr="002504F5">
              <w:rPr>
                <w:rFonts w:ascii="Montserrat" w:eastAsia="Century Gothic" w:hAnsi="Montserrat" w:cs="Century Gothic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7791BB88" w14:textId="77777777" w:rsidR="00C94A73" w:rsidRPr="002504F5" w:rsidRDefault="00C94A73">
      <w:pPr>
        <w:rPr>
          <w:rFonts w:ascii="Montserrat" w:hAnsi="Montserrat"/>
          <w:sz w:val="18"/>
          <w:szCs w:val="18"/>
        </w:rPr>
      </w:pPr>
    </w:p>
    <w:tbl>
      <w:tblPr>
        <w:tblW w:w="4997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037"/>
        <w:gridCol w:w="8402"/>
        <w:gridCol w:w="1335"/>
      </w:tblGrid>
      <w:tr w:rsidR="00B23487" w:rsidRPr="002504F5" w14:paraId="223980C0" w14:textId="77777777" w:rsidTr="00B6292D">
        <w:trPr>
          <w:cantSplit/>
          <w:trHeight w:val="403"/>
          <w:jc w:val="center"/>
        </w:trPr>
        <w:tc>
          <w:tcPr>
            <w:tcW w:w="3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vAlign w:val="center"/>
          </w:tcPr>
          <w:p w14:paraId="4EFBD236" w14:textId="50132DC2" w:rsidR="00B23487" w:rsidRPr="002504F5" w:rsidRDefault="000716D1" w:rsidP="00B6292D">
            <w:pPr>
              <w:pStyle w:val="NoSpacing"/>
              <w:jc w:val="center"/>
              <w:rPr>
                <w:rFonts w:ascii="Montserrat" w:hAnsi="Montserrat" w:cs="Tahoma"/>
                <w:bCs/>
                <w:sz w:val="18"/>
                <w:szCs w:val="18"/>
              </w:rPr>
            </w:pPr>
            <w:r w:rsidRPr="002504F5">
              <w:rPr>
                <w:rFonts w:ascii="Montserrat" w:hAnsi="Montserrat" w:cs="Tahoma"/>
                <w:bCs/>
                <w:sz w:val="18"/>
                <w:szCs w:val="18"/>
              </w:rPr>
              <w:t>Ethnicity</w:t>
            </w:r>
          </w:p>
        </w:tc>
        <w:tc>
          <w:tcPr>
            <w:tcW w:w="3983" w:type="pct"/>
            <w:tcBorders>
              <w:lef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bottom w:w="72" w:type="dxa"/>
            </w:tcMar>
            <w:vAlign w:val="center"/>
          </w:tcPr>
          <w:p w14:paraId="2DBC4EA4" w14:textId="77777777" w:rsidR="00B23487" w:rsidRPr="002504F5" w:rsidRDefault="00B23487" w:rsidP="00B6292D">
            <w:pPr>
              <w:pStyle w:val="NoSpacing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hAnsi="Montserrat"/>
                <w:sz w:val="18"/>
                <w:szCs w:val="18"/>
              </w:rPr>
              <w:t>Are you Spanish/Hispanic/Latino?</w:t>
            </w:r>
          </w:p>
        </w:tc>
        <w:tc>
          <w:tcPr>
            <w:tcW w:w="703" w:type="pct"/>
            <w:shd w:val="clear" w:color="auto" w:fill="D9D9D9" w:themeFill="background1" w:themeFillShade="D9"/>
            <w:vAlign w:val="center"/>
          </w:tcPr>
          <w:p w14:paraId="2C21A812" w14:textId="77777777" w:rsidR="00B23487" w:rsidRPr="002504F5" w:rsidRDefault="00B23487" w:rsidP="00B6292D">
            <w:pPr>
              <w:pStyle w:val="NoSpacing"/>
              <w:jc w:val="center"/>
              <w:rPr>
                <w:rFonts w:ascii="Montserrat" w:hAnsi="Montserrat" w:cs="Tahoma"/>
                <w:sz w:val="18"/>
                <w:szCs w:val="18"/>
              </w:rPr>
            </w:pPr>
            <w:r w:rsidRPr="002504F5">
              <w:rPr>
                <w:rFonts w:ascii="Montserrat" w:hAnsi="Montserrat" w:cs="Tahoma"/>
                <w:sz w:val="18"/>
                <w:szCs w:val="18"/>
              </w:rPr>
              <w:t>Select all</w:t>
            </w:r>
          </w:p>
        </w:tc>
      </w:tr>
      <w:tr w:rsidR="00B23487" w:rsidRPr="002504F5" w14:paraId="7511D45E" w14:textId="77777777" w:rsidTr="00B6292D">
        <w:trPr>
          <w:cantSplit/>
          <w:trHeight w:val="230"/>
          <w:jc w:val="center"/>
        </w:trPr>
        <w:tc>
          <w:tcPr>
            <w:tcW w:w="314" w:type="pct"/>
            <w:shd w:val="clear" w:color="auto" w:fill="F2F2F2"/>
            <w:tcMar>
              <w:top w:w="14" w:type="dxa"/>
              <w:bottom w:w="14" w:type="dxa"/>
            </w:tcMar>
          </w:tcPr>
          <w:p w14:paraId="130D00CC" w14:textId="77777777" w:rsidR="00B23487" w:rsidRPr="002504F5" w:rsidRDefault="00B23487" w:rsidP="00B6292D">
            <w:pPr>
              <w:pStyle w:val="NoSpacing"/>
              <w:jc w:val="center"/>
              <w:rPr>
                <w:rFonts w:ascii="Montserrat" w:hAnsi="Montserrat" w:cs="Tahoma"/>
                <w:i/>
                <w:sz w:val="18"/>
                <w:szCs w:val="18"/>
              </w:rPr>
            </w:pPr>
            <w:r w:rsidRPr="002504F5">
              <w:rPr>
                <w:rFonts w:ascii="Montserrat" w:hAnsi="Montserrat" w:cs="Tahoma"/>
                <w:sz w:val="18"/>
                <w:szCs w:val="18"/>
              </w:rPr>
              <w:t>1</w:t>
            </w:r>
          </w:p>
        </w:tc>
        <w:tc>
          <w:tcPr>
            <w:tcW w:w="4686" w:type="pct"/>
            <w:gridSpan w:val="2"/>
            <w:shd w:val="clear" w:color="auto" w:fill="EBF0FF"/>
            <w:tcMar>
              <w:top w:w="14" w:type="dxa"/>
              <w:bottom w:w="14" w:type="dxa"/>
            </w:tcMar>
          </w:tcPr>
          <w:p w14:paraId="74E44AAD" w14:textId="77777777" w:rsidR="00B23487" w:rsidRPr="002504F5" w:rsidRDefault="00B23487" w:rsidP="00B6292D">
            <w:pPr>
              <w:pStyle w:val="NoSpacing"/>
              <w:rPr>
                <w:rFonts w:ascii="Montserrat" w:eastAsia="Calibri" w:hAnsi="Montserrat"/>
                <w:sz w:val="18"/>
                <w:szCs w:val="18"/>
              </w:rPr>
            </w:pPr>
            <w:r w:rsidRPr="002504F5">
              <w:rPr>
                <w:rFonts w:ascii="Montserrat" w:eastAsia="Calibri" w:hAnsi="Montserrat"/>
                <w:sz w:val="18"/>
                <w:szCs w:val="18"/>
              </w:rPr>
              <w:t>Yes, Mexican, Mexican American, or Chicano</w:t>
            </w:r>
          </w:p>
        </w:tc>
      </w:tr>
      <w:tr w:rsidR="00B23487" w:rsidRPr="002504F5" w14:paraId="13B960E8" w14:textId="77777777" w:rsidTr="00B6292D">
        <w:trPr>
          <w:cantSplit/>
          <w:trHeight w:val="230"/>
          <w:jc w:val="center"/>
        </w:trPr>
        <w:tc>
          <w:tcPr>
            <w:tcW w:w="314" w:type="pct"/>
            <w:shd w:val="clear" w:color="auto" w:fill="F2F2F2"/>
            <w:tcMar>
              <w:top w:w="14" w:type="dxa"/>
              <w:bottom w:w="14" w:type="dxa"/>
            </w:tcMar>
          </w:tcPr>
          <w:p w14:paraId="480D0E5D" w14:textId="77777777" w:rsidR="00B23487" w:rsidRPr="002504F5" w:rsidRDefault="00B23487" w:rsidP="00B6292D">
            <w:pPr>
              <w:pStyle w:val="NoSpacing"/>
              <w:jc w:val="center"/>
              <w:rPr>
                <w:rFonts w:ascii="Montserrat" w:hAnsi="Montserrat" w:cs="Tahoma"/>
                <w:i/>
                <w:sz w:val="18"/>
                <w:szCs w:val="18"/>
              </w:rPr>
            </w:pPr>
            <w:r w:rsidRPr="002504F5">
              <w:rPr>
                <w:rFonts w:ascii="Montserrat" w:hAnsi="Montserrat" w:cs="Tahoma"/>
                <w:sz w:val="18"/>
                <w:szCs w:val="18"/>
              </w:rPr>
              <w:t>2</w:t>
            </w:r>
          </w:p>
        </w:tc>
        <w:tc>
          <w:tcPr>
            <w:tcW w:w="4686" w:type="pct"/>
            <w:gridSpan w:val="2"/>
            <w:shd w:val="clear" w:color="auto" w:fill="EBF0FF"/>
            <w:tcMar>
              <w:top w:w="14" w:type="dxa"/>
              <w:bottom w:w="14" w:type="dxa"/>
            </w:tcMar>
          </w:tcPr>
          <w:p w14:paraId="37ECD523" w14:textId="77777777" w:rsidR="00B23487" w:rsidRPr="002504F5" w:rsidRDefault="00B23487" w:rsidP="00B6292D">
            <w:pPr>
              <w:pStyle w:val="NoSpacing"/>
              <w:rPr>
                <w:rFonts w:ascii="Montserrat" w:eastAsia="Calibri" w:hAnsi="Montserrat"/>
                <w:sz w:val="18"/>
                <w:szCs w:val="18"/>
              </w:rPr>
            </w:pPr>
            <w:r w:rsidRPr="002504F5">
              <w:rPr>
                <w:rFonts w:ascii="Montserrat" w:hAnsi="Montserrat"/>
                <w:sz w:val="18"/>
                <w:szCs w:val="18"/>
              </w:rPr>
              <w:t>Yes, Puerto Rican</w:t>
            </w:r>
          </w:p>
        </w:tc>
      </w:tr>
      <w:tr w:rsidR="00B23487" w:rsidRPr="002504F5" w14:paraId="3ABA78AA" w14:textId="77777777" w:rsidTr="00B6292D">
        <w:trPr>
          <w:cantSplit/>
          <w:trHeight w:val="230"/>
          <w:jc w:val="center"/>
        </w:trPr>
        <w:tc>
          <w:tcPr>
            <w:tcW w:w="314" w:type="pct"/>
            <w:shd w:val="clear" w:color="auto" w:fill="F2F2F2"/>
            <w:tcMar>
              <w:top w:w="14" w:type="dxa"/>
              <w:bottom w:w="14" w:type="dxa"/>
            </w:tcMar>
          </w:tcPr>
          <w:p w14:paraId="49C758CE" w14:textId="77777777" w:rsidR="00B23487" w:rsidRPr="002504F5" w:rsidRDefault="00B23487" w:rsidP="00B6292D">
            <w:pPr>
              <w:pStyle w:val="NoSpacing"/>
              <w:jc w:val="center"/>
              <w:rPr>
                <w:rFonts w:ascii="Montserrat" w:hAnsi="Montserrat" w:cs="Tahoma"/>
                <w:i/>
                <w:sz w:val="18"/>
                <w:szCs w:val="18"/>
              </w:rPr>
            </w:pPr>
            <w:r w:rsidRPr="002504F5">
              <w:rPr>
                <w:rFonts w:ascii="Montserrat" w:hAnsi="Montserrat" w:cs="Tahoma"/>
                <w:sz w:val="18"/>
                <w:szCs w:val="18"/>
              </w:rPr>
              <w:t>3</w:t>
            </w:r>
          </w:p>
        </w:tc>
        <w:tc>
          <w:tcPr>
            <w:tcW w:w="4686" w:type="pct"/>
            <w:gridSpan w:val="2"/>
            <w:shd w:val="clear" w:color="auto" w:fill="EBF0FF"/>
            <w:tcMar>
              <w:top w:w="14" w:type="dxa"/>
              <w:bottom w:w="14" w:type="dxa"/>
            </w:tcMar>
          </w:tcPr>
          <w:p w14:paraId="7FA6BD56" w14:textId="77777777" w:rsidR="00B23487" w:rsidRPr="002504F5" w:rsidRDefault="00B23487" w:rsidP="00B6292D">
            <w:pPr>
              <w:pStyle w:val="NoSpacing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hAnsi="Montserrat"/>
                <w:color w:val="000000"/>
                <w:sz w:val="18"/>
                <w:szCs w:val="18"/>
              </w:rPr>
              <w:t>Yes, Cuban</w:t>
            </w:r>
          </w:p>
        </w:tc>
      </w:tr>
      <w:tr w:rsidR="00B23487" w:rsidRPr="002504F5" w14:paraId="5B14BE30" w14:textId="77777777" w:rsidTr="00B6292D">
        <w:trPr>
          <w:cantSplit/>
          <w:trHeight w:val="230"/>
          <w:jc w:val="center"/>
        </w:trPr>
        <w:tc>
          <w:tcPr>
            <w:tcW w:w="314" w:type="pct"/>
            <w:shd w:val="clear" w:color="auto" w:fill="F2F2F2"/>
            <w:tcMar>
              <w:top w:w="14" w:type="dxa"/>
              <w:bottom w:w="14" w:type="dxa"/>
            </w:tcMar>
          </w:tcPr>
          <w:p w14:paraId="1EB3E54E" w14:textId="77777777" w:rsidR="00B23487" w:rsidRPr="002504F5" w:rsidRDefault="00B23487" w:rsidP="00B6292D">
            <w:pPr>
              <w:pStyle w:val="NoSpacing"/>
              <w:jc w:val="center"/>
              <w:rPr>
                <w:rFonts w:ascii="Montserrat" w:hAnsi="Montserrat" w:cs="Tahoma"/>
                <w:i/>
                <w:sz w:val="18"/>
                <w:szCs w:val="18"/>
              </w:rPr>
            </w:pPr>
            <w:r w:rsidRPr="002504F5">
              <w:rPr>
                <w:rFonts w:ascii="Montserrat" w:hAnsi="Montserrat" w:cs="Tahoma"/>
                <w:sz w:val="18"/>
                <w:szCs w:val="18"/>
              </w:rPr>
              <w:t>4</w:t>
            </w:r>
          </w:p>
        </w:tc>
        <w:tc>
          <w:tcPr>
            <w:tcW w:w="4686" w:type="pct"/>
            <w:gridSpan w:val="2"/>
            <w:shd w:val="clear" w:color="auto" w:fill="EBF0FF"/>
            <w:tcMar>
              <w:top w:w="14" w:type="dxa"/>
              <w:bottom w:w="14" w:type="dxa"/>
            </w:tcMar>
          </w:tcPr>
          <w:p w14:paraId="7670A91D" w14:textId="77777777" w:rsidR="00B23487" w:rsidRPr="002504F5" w:rsidRDefault="00B23487" w:rsidP="00B6292D">
            <w:pPr>
              <w:pStyle w:val="NoSpacing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hAnsi="Montserrat"/>
                <w:sz w:val="18"/>
                <w:szCs w:val="18"/>
              </w:rPr>
              <w:t>Yes, Other Spanish, Hispanic, Latino</w:t>
            </w:r>
          </w:p>
        </w:tc>
      </w:tr>
      <w:tr w:rsidR="00B23487" w:rsidRPr="002504F5" w14:paraId="12A7E367" w14:textId="77777777" w:rsidTr="00B6292D">
        <w:trPr>
          <w:cantSplit/>
          <w:trHeight w:val="230"/>
          <w:jc w:val="center"/>
        </w:trPr>
        <w:tc>
          <w:tcPr>
            <w:tcW w:w="314" w:type="pct"/>
            <w:shd w:val="clear" w:color="auto" w:fill="F2F2F2"/>
            <w:tcMar>
              <w:top w:w="14" w:type="dxa"/>
              <w:bottom w:w="14" w:type="dxa"/>
            </w:tcMar>
          </w:tcPr>
          <w:p w14:paraId="45D10CA2" w14:textId="77777777" w:rsidR="00B23487" w:rsidRPr="002504F5" w:rsidRDefault="00B23487" w:rsidP="00B6292D">
            <w:pPr>
              <w:pStyle w:val="NoSpacing"/>
              <w:jc w:val="center"/>
              <w:rPr>
                <w:rFonts w:ascii="Montserrat" w:hAnsi="Montserrat" w:cs="Tahoma"/>
                <w:i/>
                <w:sz w:val="18"/>
                <w:szCs w:val="18"/>
              </w:rPr>
            </w:pPr>
            <w:r w:rsidRPr="002504F5">
              <w:rPr>
                <w:rFonts w:ascii="Montserrat" w:hAnsi="Montserrat" w:cs="Tahoma"/>
                <w:sz w:val="18"/>
                <w:szCs w:val="18"/>
              </w:rPr>
              <w:t>99</w:t>
            </w:r>
          </w:p>
        </w:tc>
        <w:tc>
          <w:tcPr>
            <w:tcW w:w="4686" w:type="pct"/>
            <w:gridSpan w:val="2"/>
            <w:shd w:val="clear" w:color="auto" w:fill="EBF0FF"/>
            <w:tcMar>
              <w:top w:w="14" w:type="dxa"/>
              <w:bottom w:w="14" w:type="dxa"/>
            </w:tcMar>
          </w:tcPr>
          <w:p w14:paraId="7FDE6A7B" w14:textId="77777777" w:rsidR="00B23487" w:rsidRPr="002504F5" w:rsidRDefault="00B23487" w:rsidP="00B6292D">
            <w:pPr>
              <w:pStyle w:val="NoSpacing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hAnsi="Montserrat"/>
                <w:sz w:val="18"/>
                <w:szCs w:val="18"/>
              </w:rPr>
              <w:t xml:space="preserve">No, Not Spanish, Hispanic, Latino </w:t>
            </w:r>
          </w:p>
        </w:tc>
      </w:tr>
      <w:tr w:rsidR="00B23487" w:rsidRPr="002504F5" w14:paraId="1765B1A9" w14:textId="77777777" w:rsidTr="00B6292D">
        <w:trPr>
          <w:cantSplit/>
          <w:trHeight w:val="263"/>
          <w:jc w:val="center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4DCB9D7D" w14:textId="77777777" w:rsidR="00B23487" w:rsidRPr="002504F5" w:rsidRDefault="00B23487" w:rsidP="00B6292D">
            <w:pPr>
              <w:pStyle w:val="NoSpacing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hAnsi="Montserrat"/>
                <w:sz w:val="18"/>
                <w:szCs w:val="18"/>
              </w:rPr>
              <w:t xml:space="preserve">Notes: 99 is exclusive </w:t>
            </w:r>
          </w:p>
        </w:tc>
      </w:tr>
    </w:tbl>
    <w:p w14:paraId="7C3122A6" w14:textId="264A170F" w:rsidR="00341737" w:rsidRPr="002504F5" w:rsidRDefault="00341737">
      <w:pPr>
        <w:rPr>
          <w:rFonts w:ascii="Montserrat" w:hAnsi="Montserrat"/>
          <w:sz w:val="18"/>
          <w:szCs w:val="18"/>
        </w:rPr>
      </w:pPr>
    </w:p>
    <w:p w14:paraId="69060065" w14:textId="59F00A86" w:rsidR="00B23487" w:rsidRPr="002504F5" w:rsidRDefault="00341737">
      <w:pPr>
        <w:rPr>
          <w:rFonts w:ascii="Montserrat" w:hAnsi="Montserrat"/>
          <w:sz w:val="18"/>
          <w:szCs w:val="18"/>
        </w:rPr>
      </w:pPr>
      <w:r w:rsidRPr="002504F5">
        <w:rPr>
          <w:rFonts w:ascii="Montserrat" w:hAnsi="Montserrat"/>
          <w:sz w:val="18"/>
          <w:szCs w:val="18"/>
        </w:rPr>
        <w:br w:type="page"/>
      </w:r>
    </w:p>
    <w:tbl>
      <w:tblPr>
        <w:tblW w:w="4951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8475"/>
        <w:gridCol w:w="1342"/>
      </w:tblGrid>
      <w:tr w:rsidR="00706EB6" w:rsidRPr="002504F5" w14:paraId="5CAB8496" w14:textId="77777777" w:rsidTr="007A04A3">
        <w:trPr>
          <w:trHeight w:val="403"/>
          <w:jc w:val="center"/>
        </w:trPr>
        <w:tc>
          <w:tcPr>
            <w:tcW w:w="289" w:type="pct"/>
            <w:tcBorders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4DE1E686" w14:textId="43E6B76E" w:rsidR="00706EB6" w:rsidRPr="002504F5" w:rsidRDefault="000716D1">
            <w:pPr>
              <w:jc w:val="center"/>
              <w:rPr>
                <w:rFonts w:ascii="Montserrat" w:hAnsi="Montserrat" w:cs="Segoe UI Light"/>
                <w:sz w:val="18"/>
                <w:szCs w:val="18"/>
              </w:rPr>
            </w:pPr>
            <w:bookmarkStart w:id="2" w:name="_Hlk535500042"/>
            <w:r w:rsidRPr="002504F5">
              <w:rPr>
                <w:rFonts w:ascii="Montserrat" w:hAnsi="Montserrat" w:cs="Segoe UI Light"/>
                <w:sz w:val="18"/>
                <w:szCs w:val="18"/>
              </w:rPr>
              <w:lastRenderedPageBreak/>
              <w:t>Marital</w:t>
            </w:r>
          </w:p>
        </w:tc>
        <w:tc>
          <w:tcPr>
            <w:tcW w:w="4026" w:type="pct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6E5588A8" w14:textId="77777777" w:rsidR="00706EB6" w:rsidRPr="002504F5" w:rsidRDefault="005556C2">
            <w:pPr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Please indicate your marital status.</w:t>
            </w:r>
          </w:p>
        </w:tc>
        <w:tc>
          <w:tcPr>
            <w:tcW w:w="685" w:type="pct"/>
            <w:tcBorders>
              <w:left w:val="single" w:sz="8" w:space="0" w:color="FFFFFF"/>
              <w:bottom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2687709" w14:textId="77777777" w:rsidR="00706EB6" w:rsidRPr="002504F5" w:rsidRDefault="005556C2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Select one</w:t>
            </w:r>
          </w:p>
        </w:tc>
      </w:tr>
      <w:tr w:rsidR="00706EB6" w:rsidRPr="002504F5" w14:paraId="020E3EFB" w14:textId="77777777">
        <w:trPr>
          <w:trHeight w:val="230"/>
          <w:jc w:val="center"/>
        </w:trPr>
        <w:tc>
          <w:tcPr>
            <w:tcW w:w="289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B0A530C" w14:textId="77777777" w:rsidR="00706EB6" w:rsidRPr="002504F5" w:rsidRDefault="005556C2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620C40F" w14:textId="77777777" w:rsidR="00706EB6" w:rsidRPr="002504F5" w:rsidRDefault="005556C2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Single</w:t>
            </w:r>
          </w:p>
        </w:tc>
      </w:tr>
      <w:tr w:rsidR="00706EB6" w:rsidRPr="002504F5" w14:paraId="42E4CE65" w14:textId="77777777">
        <w:trPr>
          <w:trHeight w:val="230"/>
          <w:jc w:val="center"/>
        </w:trPr>
        <w:tc>
          <w:tcPr>
            <w:tcW w:w="289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792DA41" w14:textId="77777777" w:rsidR="00706EB6" w:rsidRPr="002504F5" w:rsidRDefault="005556C2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7CBDCDC" w14:textId="77777777" w:rsidR="00706EB6" w:rsidRPr="002504F5" w:rsidRDefault="005556C2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 xml:space="preserve">Have a significant other, but are not married </w:t>
            </w:r>
          </w:p>
        </w:tc>
      </w:tr>
      <w:tr w:rsidR="00706EB6" w:rsidRPr="002504F5" w14:paraId="40CBD56C" w14:textId="77777777">
        <w:trPr>
          <w:trHeight w:val="230"/>
          <w:jc w:val="center"/>
        </w:trPr>
        <w:tc>
          <w:tcPr>
            <w:tcW w:w="289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ECED6CD" w14:textId="77777777" w:rsidR="00706EB6" w:rsidRPr="002504F5" w:rsidRDefault="005556C2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01355B5" w14:textId="77777777" w:rsidR="00706EB6" w:rsidRPr="002504F5" w:rsidRDefault="005556C2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Married / Domestic partnership</w:t>
            </w:r>
          </w:p>
        </w:tc>
      </w:tr>
      <w:tr w:rsidR="00706EB6" w:rsidRPr="002504F5" w14:paraId="44A5A294" w14:textId="77777777">
        <w:trPr>
          <w:trHeight w:val="230"/>
          <w:jc w:val="center"/>
        </w:trPr>
        <w:tc>
          <w:tcPr>
            <w:tcW w:w="289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6C773D0" w14:textId="77777777" w:rsidR="00706EB6" w:rsidRPr="002504F5" w:rsidRDefault="005556C2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CB2DBC4" w14:textId="77777777" w:rsidR="00706EB6" w:rsidRPr="002504F5" w:rsidRDefault="005556C2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Divorced / widowed / separated</w:t>
            </w:r>
          </w:p>
        </w:tc>
      </w:tr>
      <w:tr w:rsidR="00706EB6" w:rsidRPr="002504F5" w14:paraId="365CEB2E" w14:textId="77777777">
        <w:trPr>
          <w:trHeight w:val="230"/>
          <w:jc w:val="center"/>
        </w:trPr>
        <w:tc>
          <w:tcPr>
            <w:tcW w:w="0" w:type="auto"/>
            <w:gridSpan w:val="3"/>
            <w:tcBorders>
              <w:top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215AE055" w14:textId="77777777" w:rsidR="00706EB6" w:rsidRPr="002504F5" w:rsidRDefault="005556C2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 xml:space="preserve">Notes: </w:t>
            </w:r>
          </w:p>
        </w:tc>
      </w:tr>
      <w:bookmarkEnd w:id="2"/>
    </w:tbl>
    <w:p w14:paraId="25B7166F" w14:textId="77777777" w:rsidR="00706EB6" w:rsidRPr="002504F5" w:rsidRDefault="00706EB6">
      <w:pPr>
        <w:rPr>
          <w:rFonts w:ascii="Montserrat" w:hAnsi="Montserrat"/>
          <w:sz w:val="18"/>
          <w:szCs w:val="18"/>
        </w:rPr>
      </w:pPr>
    </w:p>
    <w:tbl>
      <w:tblPr>
        <w:tblW w:w="4951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8595"/>
        <w:gridCol w:w="1462"/>
      </w:tblGrid>
      <w:tr w:rsidR="00706EB6" w:rsidRPr="002504F5" w14:paraId="522CFD7F" w14:textId="77777777" w:rsidTr="007A04A3">
        <w:trPr>
          <w:trHeight w:val="403"/>
          <w:jc w:val="center"/>
        </w:trPr>
        <w:tc>
          <w:tcPr>
            <w:tcW w:w="289" w:type="pct"/>
            <w:tcBorders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BE4682D" w14:textId="36EDC1A8" w:rsidR="00706EB6" w:rsidRPr="002504F5" w:rsidRDefault="000716D1">
            <w:pPr>
              <w:jc w:val="center"/>
              <w:rPr>
                <w:rFonts w:ascii="Montserrat" w:hAnsi="Montserrat" w:cs="Segoe UI Light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sz w:val="18"/>
                <w:szCs w:val="18"/>
              </w:rPr>
              <w:t>Kids</w:t>
            </w:r>
          </w:p>
        </w:tc>
        <w:tc>
          <w:tcPr>
            <w:tcW w:w="4026" w:type="pct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047D8DF9" w14:textId="25B20C42" w:rsidR="00706EB6" w:rsidRPr="002504F5" w:rsidRDefault="005556C2">
            <w:pPr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 xml:space="preserve">Are there children under 18 </w:t>
            </w:r>
            <w:r w:rsidR="00B23487" w:rsidRPr="002504F5">
              <w:rPr>
                <w:rFonts w:ascii="Montserrat" w:eastAsia="Segoe UI Light" w:hAnsi="Montserrat" w:cs="Segoe UI Light"/>
                <w:sz w:val="18"/>
                <w:szCs w:val="18"/>
              </w:rPr>
              <w:t>currently living in your household?</w:t>
            </w:r>
          </w:p>
        </w:tc>
        <w:tc>
          <w:tcPr>
            <w:tcW w:w="685" w:type="pct"/>
            <w:tcBorders>
              <w:left w:val="single" w:sz="8" w:space="0" w:color="FFFFFF"/>
              <w:bottom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FBC343D" w14:textId="77777777" w:rsidR="00706EB6" w:rsidRPr="002504F5" w:rsidRDefault="005556C2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Select one</w:t>
            </w:r>
          </w:p>
        </w:tc>
      </w:tr>
      <w:tr w:rsidR="00706EB6" w:rsidRPr="002504F5" w14:paraId="0204A005" w14:textId="77777777">
        <w:trPr>
          <w:trHeight w:val="230"/>
          <w:jc w:val="center"/>
        </w:trPr>
        <w:tc>
          <w:tcPr>
            <w:tcW w:w="289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305DC36" w14:textId="77777777" w:rsidR="00706EB6" w:rsidRPr="002504F5" w:rsidRDefault="005556C2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2DDCCC0" w14:textId="77777777" w:rsidR="00706EB6" w:rsidRPr="002504F5" w:rsidRDefault="005556C2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Yes</w:t>
            </w:r>
          </w:p>
        </w:tc>
      </w:tr>
      <w:tr w:rsidR="00706EB6" w:rsidRPr="002504F5" w14:paraId="0694A9EE" w14:textId="77777777">
        <w:trPr>
          <w:trHeight w:val="230"/>
          <w:jc w:val="center"/>
        </w:trPr>
        <w:tc>
          <w:tcPr>
            <w:tcW w:w="289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67B9120" w14:textId="77777777" w:rsidR="00706EB6" w:rsidRPr="002504F5" w:rsidRDefault="005556C2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D7B19AC" w14:textId="77777777" w:rsidR="00706EB6" w:rsidRPr="002504F5" w:rsidRDefault="005556C2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No</w:t>
            </w:r>
          </w:p>
        </w:tc>
      </w:tr>
      <w:tr w:rsidR="00706EB6" w:rsidRPr="002504F5" w14:paraId="2AC9717A" w14:textId="77777777">
        <w:trPr>
          <w:trHeight w:val="230"/>
          <w:jc w:val="center"/>
        </w:trPr>
        <w:tc>
          <w:tcPr>
            <w:tcW w:w="0" w:type="auto"/>
            <w:gridSpan w:val="3"/>
            <w:tcBorders>
              <w:top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1047BA79" w14:textId="77777777" w:rsidR="00706EB6" w:rsidRPr="002504F5" w:rsidRDefault="005556C2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 xml:space="preserve">Notes: </w:t>
            </w:r>
          </w:p>
        </w:tc>
      </w:tr>
    </w:tbl>
    <w:p w14:paraId="3359F3F1" w14:textId="77777777" w:rsidR="00706EB6" w:rsidRPr="002504F5" w:rsidRDefault="00706EB6">
      <w:pPr>
        <w:rPr>
          <w:rFonts w:ascii="Montserrat" w:hAnsi="Montserrat"/>
          <w:sz w:val="18"/>
          <w:szCs w:val="18"/>
        </w:rPr>
      </w:pPr>
    </w:p>
    <w:tbl>
      <w:tblPr>
        <w:tblW w:w="4951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"/>
        <w:gridCol w:w="8414"/>
        <w:gridCol w:w="1282"/>
      </w:tblGrid>
      <w:tr w:rsidR="00706EB6" w:rsidRPr="002504F5" w14:paraId="4C156E35" w14:textId="77777777" w:rsidTr="007A04A3">
        <w:trPr>
          <w:trHeight w:val="403"/>
          <w:jc w:val="center"/>
        </w:trPr>
        <w:tc>
          <w:tcPr>
            <w:tcW w:w="289" w:type="pct"/>
            <w:tcBorders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CF024C4" w14:textId="71EAB831" w:rsidR="00706EB6" w:rsidRPr="002504F5" w:rsidRDefault="000716D1">
            <w:pPr>
              <w:jc w:val="center"/>
              <w:rPr>
                <w:rFonts w:ascii="Montserrat" w:hAnsi="Montserrat" w:cs="Segoe UI Light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sz w:val="18"/>
                <w:szCs w:val="18"/>
              </w:rPr>
              <w:t>KidsAge</w:t>
            </w:r>
          </w:p>
        </w:tc>
        <w:tc>
          <w:tcPr>
            <w:tcW w:w="4026" w:type="pct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43BF403B" w14:textId="77777777" w:rsidR="00706EB6" w:rsidRPr="002504F5" w:rsidRDefault="005556C2">
            <w:pPr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In which age group(s) are your child(ren)?</w:t>
            </w:r>
          </w:p>
        </w:tc>
        <w:tc>
          <w:tcPr>
            <w:tcW w:w="685" w:type="pct"/>
            <w:tcBorders>
              <w:left w:val="single" w:sz="8" w:space="0" w:color="FFFFFF"/>
              <w:bottom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B0FE6C9" w14:textId="77777777" w:rsidR="00706EB6" w:rsidRPr="002504F5" w:rsidRDefault="005556C2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 xml:space="preserve">Select all </w:t>
            </w:r>
          </w:p>
        </w:tc>
      </w:tr>
      <w:tr w:rsidR="00706EB6" w:rsidRPr="002504F5" w14:paraId="5E35AB2F" w14:textId="77777777">
        <w:trPr>
          <w:trHeight w:val="230"/>
          <w:jc w:val="center"/>
        </w:trPr>
        <w:tc>
          <w:tcPr>
            <w:tcW w:w="289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D31C224" w14:textId="77777777" w:rsidR="00706EB6" w:rsidRPr="002504F5" w:rsidRDefault="005556C2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8F1C595" w14:textId="77777777" w:rsidR="00706EB6" w:rsidRPr="002504F5" w:rsidRDefault="005556C2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Under 6 years old</w:t>
            </w:r>
          </w:p>
        </w:tc>
      </w:tr>
      <w:tr w:rsidR="00706EB6" w:rsidRPr="002504F5" w14:paraId="4A2100EA" w14:textId="77777777">
        <w:trPr>
          <w:trHeight w:val="230"/>
          <w:jc w:val="center"/>
        </w:trPr>
        <w:tc>
          <w:tcPr>
            <w:tcW w:w="289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BF523E8" w14:textId="77777777" w:rsidR="00706EB6" w:rsidRPr="002504F5" w:rsidRDefault="005556C2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66F6276" w14:textId="77777777" w:rsidR="00706EB6" w:rsidRPr="002504F5" w:rsidRDefault="005556C2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6 to 12 years old</w:t>
            </w:r>
          </w:p>
        </w:tc>
      </w:tr>
      <w:tr w:rsidR="00706EB6" w:rsidRPr="002504F5" w14:paraId="73AE05D6" w14:textId="77777777">
        <w:trPr>
          <w:trHeight w:val="230"/>
          <w:jc w:val="center"/>
        </w:trPr>
        <w:tc>
          <w:tcPr>
            <w:tcW w:w="289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F2CE5C0" w14:textId="77777777" w:rsidR="00706EB6" w:rsidRPr="002504F5" w:rsidRDefault="005556C2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876E14D" w14:textId="77777777" w:rsidR="00706EB6" w:rsidRPr="002504F5" w:rsidRDefault="005556C2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13 to 17 years old</w:t>
            </w:r>
          </w:p>
        </w:tc>
      </w:tr>
      <w:tr w:rsidR="00706EB6" w:rsidRPr="002504F5" w14:paraId="2FF0F7B3" w14:textId="77777777">
        <w:trPr>
          <w:trHeight w:val="230"/>
          <w:jc w:val="center"/>
        </w:trPr>
        <w:tc>
          <w:tcPr>
            <w:tcW w:w="0" w:type="auto"/>
            <w:gridSpan w:val="3"/>
            <w:tcBorders>
              <w:top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7622CBCA" w14:textId="2FA110DE" w:rsidR="00706EB6" w:rsidRPr="002504F5" w:rsidRDefault="005556C2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 xml:space="preserve">Notes: </w:t>
            </w: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 xml:space="preserve">ask only if </w:t>
            </w:r>
            <w:r w:rsidR="000716D1" w:rsidRPr="002504F5">
              <w:rPr>
                <w:rFonts w:ascii="Montserrat" w:eastAsia="Segoe UI Light" w:hAnsi="Montserrat" w:cs="Segoe UI Light"/>
                <w:sz w:val="18"/>
                <w:szCs w:val="18"/>
              </w:rPr>
              <w:t>Kids</w:t>
            </w:r>
            <w:r w:rsidR="001849E2" w:rsidRPr="002504F5">
              <w:rPr>
                <w:rFonts w:ascii="Montserrat" w:eastAsia="Segoe UI Light" w:hAnsi="Montserrat" w:cs="Segoe UI Light"/>
                <w:sz w:val="18"/>
                <w:szCs w:val="18"/>
              </w:rPr>
              <w:t>=1</w:t>
            </w:r>
          </w:p>
        </w:tc>
      </w:tr>
    </w:tbl>
    <w:p w14:paraId="021100E7" w14:textId="77777777" w:rsidR="00C94A73" w:rsidRPr="002504F5" w:rsidRDefault="00C94A73" w:rsidP="005A43AE">
      <w:pPr>
        <w:rPr>
          <w:rFonts w:ascii="Montserrat" w:hAnsi="Montserrat"/>
        </w:rPr>
      </w:pPr>
    </w:p>
    <w:tbl>
      <w:tblPr>
        <w:tblW w:w="4951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"/>
        <w:gridCol w:w="8564"/>
        <w:gridCol w:w="1189"/>
      </w:tblGrid>
      <w:tr w:rsidR="00706EB6" w:rsidRPr="002504F5" w14:paraId="54BB3F55" w14:textId="77777777" w:rsidTr="00C54C1F">
        <w:trPr>
          <w:trHeight w:val="403"/>
          <w:jc w:val="center"/>
        </w:trPr>
        <w:tc>
          <w:tcPr>
            <w:tcW w:w="2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D119F53" w14:textId="1018CE30" w:rsidR="00706EB6" w:rsidRPr="002504F5" w:rsidRDefault="000716D1">
            <w:pPr>
              <w:jc w:val="center"/>
              <w:rPr>
                <w:rFonts w:ascii="Montserrat" w:hAnsi="Montserrat" w:cs="Segoe UI Light"/>
                <w:sz w:val="18"/>
                <w:szCs w:val="18"/>
              </w:rPr>
            </w:pPr>
            <w:bookmarkStart w:id="3" w:name="_Hlk534886759"/>
            <w:r w:rsidRPr="002504F5">
              <w:rPr>
                <w:rFonts w:ascii="Montserrat" w:hAnsi="Montserrat" w:cs="Segoe UI Light"/>
                <w:sz w:val="18"/>
                <w:szCs w:val="18"/>
              </w:rPr>
              <w:t>Income</w:t>
            </w:r>
          </w:p>
        </w:tc>
        <w:tc>
          <w:tcPr>
            <w:tcW w:w="4089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20" w:type="dxa"/>
              <w:bottom w:w="72" w:type="dxa"/>
              <w:right w:w="115" w:type="dxa"/>
            </w:tcMar>
            <w:vAlign w:val="center"/>
            <w:hideMark/>
          </w:tcPr>
          <w:p w14:paraId="181A098C" w14:textId="77777777" w:rsidR="00706EB6" w:rsidRPr="002504F5" w:rsidRDefault="005556C2">
            <w:pPr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Please indicate your annual household income range.</w:t>
            </w:r>
          </w:p>
        </w:tc>
        <w:tc>
          <w:tcPr>
            <w:tcW w:w="634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20" w:type="dxa"/>
              <w:bottom w:w="58" w:type="dxa"/>
              <w:right w:w="115" w:type="dxa"/>
            </w:tcMar>
            <w:vAlign w:val="center"/>
            <w:hideMark/>
          </w:tcPr>
          <w:p w14:paraId="39ED03E5" w14:textId="77777777" w:rsidR="00706EB6" w:rsidRPr="002504F5" w:rsidRDefault="005556C2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Select one</w:t>
            </w:r>
          </w:p>
        </w:tc>
      </w:tr>
      <w:tr w:rsidR="00706EB6" w:rsidRPr="002504F5" w14:paraId="1F487E76" w14:textId="77777777" w:rsidTr="00EB2748">
        <w:trPr>
          <w:trHeight w:val="230"/>
          <w:jc w:val="center"/>
        </w:trPr>
        <w:tc>
          <w:tcPr>
            <w:tcW w:w="2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E79833C" w14:textId="77777777" w:rsidR="00706EB6" w:rsidRPr="002504F5" w:rsidRDefault="005556C2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6AC6918" w14:textId="77777777" w:rsidR="00706EB6" w:rsidRPr="002504F5" w:rsidRDefault="005556C2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Under $25,000</w:t>
            </w:r>
          </w:p>
        </w:tc>
      </w:tr>
      <w:tr w:rsidR="00706EB6" w:rsidRPr="002504F5" w14:paraId="76FFF577" w14:textId="77777777" w:rsidTr="00EB2748">
        <w:trPr>
          <w:trHeight w:val="230"/>
          <w:jc w:val="center"/>
        </w:trPr>
        <w:tc>
          <w:tcPr>
            <w:tcW w:w="2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B2825F2" w14:textId="77777777" w:rsidR="00706EB6" w:rsidRPr="002504F5" w:rsidRDefault="005556C2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E448DC8" w14:textId="77777777" w:rsidR="00706EB6" w:rsidRPr="002504F5" w:rsidRDefault="005556C2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$25,000 - $49,999</w:t>
            </w:r>
          </w:p>
        </w:tc>
      </w:tr>
      <w:tr w:rsidR="00706EB6" w:rsidRPr="002504F5" w14:paraId="56319177" w14:textId="77777777" w:rsidTr="00EB2748">
        <w:trPr>
          <w:trHeight w:val="230"/>
          <w:jc w:val="center"/>
        </w:trPr>
        <w:tc>
          <w:tcPr>
            <w:tcW w:w="2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478BED4" w14:textId="77777777" w:rsidR="00706EB6" w:rsidRPr="002504F5" w:rsidRDefault="005556C2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73DBABC" w14:textId="77777777" w:rsidR="00706EB6" w:rsidRPr="002504F5" w:rsidRDefault="005556C2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$50,000 - $74,999</w:t>
            </w:r>
          </w:p>
        </w:tc>
      </w:tr>
      <w:tr w:rsidR="00706EB6" w:rsidRPr="002504F5" w14:paraId="2751AA3D" w14:textId="77777777" w:rsidTr="00EB2748">
        <w:trPr>
          <w:trHeight w:val="230"/>
          <w:jc w:val="center"/>
        </w:trPr>
        <w:tc>
          <w:tcPr>
            <w:tcW w:w="2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6A673E6" w14:textId="77777777" w:rsidR="00706EB6" w:rsidRPr="002504F5" w:rsidRDefault="005556C2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AB90715" w14:textId="77777777" w:rsidR="00706EB6" w:rsidRPr="002504F5" w:rsidRDefault="005556C2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$75,000 - $99,999</w:t>
            </w:r>
          </w:p>
        </w:tc>
      </w:tr>
      <w:tr w:rsidR="00706EB6" w:rsidRPr="002504F5" w14:paraId="7485EFCF" w14:textId="77777777" w:rsidTr="00EB2748">
        <w:trPr>
          <w:trHeight w:val="230"/>
          <w:jc w:val="center"/>
        </w:trPr>
        <w:tc>
          <w:tcPr>
            <w:tcW w:w="2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2FCB883" w14:textId="77777777" w:rsidR="00706EB6" w:rsidRPr="002504F5" w:rsidRDefault="005556C2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43F1E9B" w14:textId="77777777" w:rsidR="00706EB6" w:rsidRPr="002504F5" w:rsidRDefault="005556C2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$100,000 - $199,999</w:t>
            </w:r>
          </w:p>
        </w:tc>
      </w:tr>
      <w:tr w:rsidR="00706EB6" w:rsidRPr="002504F5" w14:paraId="34DB6EAA" w14:textId="77777777" w:rsidTr="00EB2748">
        <w:trPr>
          <w:trHeight w:val="230"/>
          <w:jc w:val="center"/>
        </w:trPr>
        <w:tc>
          <w:tcPr>
            <w:tcW w:w="2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14DBE53" w14:textId="77777777" w:rsidR="00706EB6" w:rsidRPr="002504F5" w:rsidRDefault="005556C2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E8B662C" w14:textId="77777777" w:rsidR="00706EB6" w:rsidRPr="002504F5" w:rsidRDefault="005556C2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 xml:space="preserve">$200,000 or more </w:t>
            </w:r>
          </w:p>
        </w:tc>
      </w:tr>
      <w:tr w:rsidR="00706EB6" w:rsidRPr="002504F5" w14:paraId="25F8D44A" w14:textId="77777777" w:rsidTr="00EB2748">
        <w:trPr>
          <w:trHeight w:val="230"/>
          <w:jc w:val="center"/>
        </w:trPr>
        <w:tc>
          <w:tcPr>
            <w:tcW w:w="2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13150F0" w14:textId="77777777" w:rsidR="00706EB6" w:rsidRPr="002504F5" w:rsidRDefault="005556C2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BFAF795" w14:textId="77777777" w:rsidR="00706EB6" w:rsidRPr="002504F5" w:rsidRDefault="005556C2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Do not wish to reply</w:t>
            </w:r>
          </w:p>
        </w:tc>
      </w:tr>
      <w:tr w:rsidR="00706EB6" w:rsidRPr="002504F5" w14:paraId="2F6065C5" w14:textId="77777777">
        <w:trPr>
          <w:trHeight w:val="230"/>
          <w:jc w:val="center"/>
        </w:trPr>
        <w:tc>
          <w:tcPr>
            <w:tcW w:w="0" w:type="auto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55F4E775" w14:textId="77777777" w:rsidR="00706EB6" w:rsidRPr="002504F5" w:rsidRDefault="005556C2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 xml:space="preserve">Notes: </w:t>
            </w:r>
          </w:p>
        </w:tc>
      </w:tr>
    </w:tbl>
    <w:bookmarkEnd w:id="3"/>
    <w:p w14:paraId="155408E2" w14:textId="77777777" w:rsidR="00C54C1F" w:rsidRPr="002504F5" w:rsidRDefault="00C54C1F" w:rsidP="00C54C1F">
      <w:pPr>
        <w:pStyle w:val="NoSpacing"/>
        <w:rPr>
          <w:rFonts w:ascii="Montserrat" w:hAnsi="Montserrat"/>
          <w:b/>
          <w:caps/>
          <w:sz w:val="24"/>
          <w:szCs w:val="24"/>
        </w:rPr>
      </w:pPr>
      <w:r w:rsidRPr="002504F5">
        <w:rPr>
          <w:rFonts w:ascii="Montserrat" w:hAnsi="Montserrat"/>
          <w:b/>
          <w:caps/>
          <w:sz w:val="24"/>
          <w:szCs w:val="24"/>
        </w:rPr>
        <w:t>PROGRAMMER: ADD HIDDEN FIELD FOR INCOME:</w:t>
      </w:r>
    </w:p>
    <w:p w14:paraId="53E57BE6" w14:textId="77777777" w:rsidR="00C54C1F" w:rsidRPr="002504F5" w:rsidRDefault="00C54C1F" w:rsidP="00C54C1F">
      <w:pPr>
        <w:pStyle w:val="NoSpacing"/>
        <w:numPr>
          <w:ilvl w:val="0"/>
          <w:numId w:val="7"/>
        </w:numPr>
        <w:rPr>
          <w:rFonts w:ascii="Montserrat" w:hAnsi="Montserrat"/>
          <w:b/>
          <w:caps/>
          <w:sz w:val="24"/>
          <w:szCs w:val="24"/>
        </w:rPr>
      </w:pPr>
      <w:r w:rsidRPr="002504F5">
        <w:rPr>
          <w:rFonts w:ascii="Montserrat" w:hAnsi="Montserrat"/>
          <w:b/>
          <w:caps/>
          <w:sz w:val="24"/>
          <w:szCs w:val="24"/>
        </w:rPr>
        <w:t>LOW INCOME = 1-2</w:t>
      </w:r>
    </w:p>
    <w:p w14:paraId="25CF106E" w14:textId="77777777" w:rsidR="00C54C1F" w:rsidRPr="002504F5" w:rsidRDefault="00C54C1F" w:rsidP="00C54C1F">
      <w:pPr>
        <w:pStyle w:val="NoSpacing"/>
        <w:numPr>
          <w:ilvl w:val="0"/>
          <w:numId w:val="7"/>
        </w:numPr>
        <w:rPr>
          <w:rFonts w:ascii="Montserrat" w:hAnsi="Montserrat"/>
          <w:b/>
          <w:caps/>
          <w:sz w:val="24"/>
          <w:szCs w:val="24"/>
        </w:rPr>
      </w:pPr>
      <w:r w:rsidRPr="002504F5">
        <w:rPr>
          <w:rFonts w:ascii="Montserrat" w:hAnsi="Montserrat"/>
          <w:b/>
          <w:caps/>
          <w:sz w:val="24"/>
          <w:szCs w:val="24"/>
        </w:rPr>
        <w:t>MEDIUM INCOME = 3-4</w:t>
      </w:r>
    </w:p>
    <w:p w14:paraId="13B618B1" w14:textId="77777777" w:rsidR="00C54C1F" w:rsidRPr="002504F5" w:rsidRDefault="00C54C1F" w:rsidP="00C54C1F">
      <w:pPr>
        <w:pStyle w:val="NoSpacing"/>
        <w:numPr>
          <w:ilvl w:val="0"/>
          <w:numId w:val="7"/>
        </w:numPr>
        <w:rPr>
          <w:rFonts w:ascii="Montserrat" w:hAnsi="Montserrat"/>
          <w:b/>
          <w:caps/>
          <w:sz w:val="24"/>
          <w:szCs w:val="24"/>
        </w:rPr>
      </w:pPr>
      <w:r w:rsidRPr="002504F5">
        <w:rPr>
          <w:rFonts w:ascii="Montserrat" w:hAnsi="Montserrat"/>
          <w:b/>
          <w:caps/>
          <w:sz w:val="24"/>
          <w:szCs w:val="24"/>
        </w:rPr>
        <w:t>HIGH INCOME = 5-6</w:t>
      </w:r>
    </w:p>
    <w:p w14:paraId="4A756943" w14:textId="77777777" w:rsidR="00C54C1F" w:rsidRPr="002504F5" w:rsidRDefault="00C54C1F">
      <w:pPr>
        <w:spacing w:line="259" w:lineRule="auto"/>
        <w:rPr>
          <w:rFonts w:ascii="Montserrat" w:hAnsi="Montserrat"/>
          <w:sz w:val="22"/>
          <w:szCs w:val="22"/>
        </w:rPr>
      </w:pPr>
    </w:p>
    <w:tbl>
      <w:tblPr>
        <w:tblW w:w="4951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368"/>
        <w:gridCol w:w="1313"/>
      </w:tblGrid>
      <w:tr w:rsidR="00706EB6" w:rsidRPr="002504F5" w14:paraId="0E5F22B8" w14:textId="77777777" w:rsidTr="007A04A3">
        <w:trPr>
          <w:trHeight w:val="403"/>
          <w:jc w:val="center"/>
        </w:trPr>
        <w:tc>
          <w:tcPr>
            <w:tcW w:w="333" w:type="pct"/>
            <w:tcBorders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BDE1752" w14:textId="1FF2FFCF" w:rsidR="00706EB6" w:rsidRPr="002504F5" w:rsidRDefault="000716D1">
            <w:pPr>
              <w:jc w:val="center"/>
              <w:rPr>
                <w:rFonts w:ascii="Montserrat" w:hAnsi="Montserrat" w:cs="Segoe UI Light"/>
                <w:sz w:val="18"/>
                <w:szCs w:val="18"/>
              </w:rPr>
            </w:pPr>
            <w:r w:rsidRPr="002504F5">
              <w:rPr>
                <w:rFonts w:ascii="Montserrat" w:hAnsi="Montserrat" w:cs="Segoe UI Light"/>
                <w:sz w:val="18"/>
                <w:szCs w:val="18"/>
              </w:rPr>
              <w:t>Geotype</w:t>
            </w:r>
          </w:p>
        </w:tc>
        <w:tc>
          <w:tcPr>
            <w:tcW w:w="3986" w:type="pct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  <w:hideMark/>
          </w:tcPr>
          <w:p w14:paraId="1231A06D" w14:textId="77777777" w:rsidR="00706EB6" w:rsidRPr="002504F5" w:rsidRDefault="005556C2">
            <w:pPr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In which type of area do you live?</w:t>
            </w:r>
          </w:p>
        </w:tc>
        <w:tc>
          <w:tcPr>
            <w:tcW w:w="681" w:type="pct"/>
            <w:tcBorders>
              <w:left w:val="single" w:sz="8" w:space="0" w:color="FFFFFF"/>
              <w:bottom w:val="single" w:sz="8" w:space="0" w:color="FFFFFF"/>
            </w:tcBorders>
            <w:shd w:val="clear" w:color="auto" w:fill="D9D9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4E41DFD" w14:textId="77777777" w:rsidR="00706EB6" w:rsidRPr="002504F5" w:rsidRDefault="005556C2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sz w:val="18"/>
                <w:szCs w:val="18"/>
              </w:rPr>
              <w:t>Select one</w:t>
            </w:r>
          </w:p>
        </w:tc>
      </w:tr>
      <w:tr w:rsidR="00706EB6" w:rsidRPr="002504F5" w14:paraId="1A03F99A" w14:textId="77777777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2C39BF9" w14:textId="77777777" w:rsidR="00706EB6" w:rsidRPr="002504F5" w:rsidRDefault="005556C2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54382F6" w14:textId="77777777" w:rsidR="00706EB6" w:rsidRPr="002504F5" w:rsidRDefault="005556C2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Urban / city center / downtown</w:t>
            </w:r>
          </w:p>
        </w:tc>
      </w:tr>
      <w:tr w:rsidR="00706EB6" w:rsidRPr="002504F5" w14:paraId="28C47059" w14:textId="77777777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58B4171" w14:textId="77777777" w:rsidR="00706EB6" w:rsidRPr="002504F5" w:rsidRDefault="005556C2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A5A643D" w14:textId="77777777" w:rsidR="00706EB6" w:rsidRPr="002504F5" w:rsidRDefault="005556C2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Suburban</w:t>
            </w:r>
          </w:p>
        </w:tc>
      </w:tr>
      <w:tr w:rsidR="00706EB6" w:rsidRPr="002504F5" w14:paraId="4FCDB7B8" w14:textId="77777777">
        <w:trPr>
          <w:trHeight w:val="230"/>
          <w:jc w:val="center"/>
        </w:trPr>
        <w:tc>
          <w:tcPr>
            <w:tcW w:w="333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316C74C" w14:textId="77777777" w:rsidR="00706EB6" w:rsidRPr="002504F5" w:rsidRDefault="005556C2">
            <w:pPr>
              <w:jc w:val="center"/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F0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BE87497" w14:textId="77777777" w:rsidR="00706EB6" w:rsidRPr="002504F5" w:rsidRDefault="005556C2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>Rural / country</w:t>
            </w:r>
          </w:p>
        </w:tc>
      </w:tr>
      <w:tr w:rsidR="00706EB6" w:rsidRPr="002504F5" w14:paraId="0D1E97FD" w14:textId="77777777">
        <w:trPr>
          <w:trHeight w:val="230"/>
          <w:jc w:val="center"/>
        </w:trPr>
        <w:tc>
          <w:tcPr>
            <w:tcW w:w="0" w:type="auto"/>
            <w:gridSpan w:val="3"/>
            <w:tcBorders>
              <w:top w:val="single" w:sz="8" w:space="0" w:color="FFFFFF"/>
            </w:tcBorders>
            <w:shd w:val="clear" w:color="auto" w:fill="D9D9D9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20DF938" w14:textId="77777777" w:rsidR="00706EB6" w:rsidRPr="002504F5" w:rsidRDefault="005556C2">
            <w:pPr>
              <w:rPr>
                <w:rFonts w:ascii="Montserrat" w:hAnsi="Montserrat"/>
                <w:color w:val="000000"/>
                <w:sz w:val="18"/>
                <w:szCs w:val="18"/>
              </w:rPr>
            </w:pPr>
            <w:r w:rsidRPr="002504F5">
              <w:rPr>
                <w:rFonts w:ascii="Montserrat" w:eastAsia="Segoe UI Light" w:hAnsi="Montserrat" w:cs="Segoe UI Light"/>
                <w:color w:val="000000"/>
                <w:sz w:val="18"/>
                <w:szCs w:val="18"/>
              </w:rPr>
              <w:t xml:space="preserve">Notes: </w:t>
            </w:r>
          </w:p>
        </w:tc>
      </w:tr>
    </w:tbl>
    <w:p w14:paraId="69B972B0" w14:textId="7CE01337" w:rsidR="00706EB6" w:rsidRPr="002504F5" w:rsidRDefault="00706EB6">
      <w:pPr>
        <w:spacing w:after="160" w:line="259" w:lineRule="auto"/>
        <w:rPr>
          <w:rFonts w:ascii="Montserrat" w:hAnsi="Montserrat"/>
          <w:sz w:val="22"/>
          <w:szCs w:val="22"/>
        </w:rPr>
      </w:pPr>
    </w:p>
    <w:p w14:paraId="34D6981A" w14:textId="1432A8F4" w:rsidR="004560A8" w:rsidRPr="002504F5" w:rsidRDefault="00976E37" w:rsidP="00341737">
      <w:pPr>
        <w:spacing w:after="160" w:line="259" w:lineRule="auto"/>
        <w:jc w:val="center"/>
        <w:rPr>
          <w:rFonts w:ascii="Montserrat" w:hAnsi="Montserrat"/>
          <w:sz w:val="36"/>
          <w:szCs w:val="36"/>
        </w:rPr>
      </w:pPr>
      <w:r w:rsidRPr="002504F5">
        <w:rPr>
          <w:rFonts w:ascii="Montserrat" w:hAnsi="Montserrat" w:cs="Segoe UI Light"/>
          <w:b/>
          <w:bCs/>
        </w:rPr>
        <w:t>THANK &amp; END SURVEY</w:t>
      </w:r>
    </w:p>
    <w:sectPr w:rsidR="004560A8" w:rsidRPr="002504F5">
      <w:headerReference w:type="default" r:id="rId7"/>
      <w:pgSz w:w="12240" w:h="15840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4250B" w14:textId="77777777" w:rsidR="00156561" w:rsidRDefault="00156561">
      <w:r>
        <w:separator/>
      </w:r>
    </w:p>
  </w:endnote>
  <w:endnote w:type="continuationSeparator" w:id="0">
    <w:p w14:paraId="65BC20CE" w14:textId="77777777" w:rsidR="00156561" w:rsidRDefault="00156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9E9A6" w14:textId="77777777" w:rsidR="00156561" w:rsidRDefault="00156561">
      <w:r>
        <w:separator/>
      </w:r>
    </w:p>
  </w:footnote>
  <w:footnote w:type="continuationSeparator" w:id="0">
    <w:p w14:paraId="12BC41CD" w14:textId="77777777" w:rsidR="00156561" w:rsidRDefault="00156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80" w:type="dxa"/>
      <w:tblInd w:w="14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5"/>
      <w:gridCol w:w="2010"/>
      <w:gridCol w:w="1465"/>
      <w:gridCol w:w="2700"/>
    </w:tblGrid>
    <w:tr w:rsidR="004A462E" w:rsidRPr="002504F5" w14:paraId="477F2F91" w14:textId="77777777" w:rsidTr="002504F5">
      <w:trPr>
        <w:trHeight w:val="180"/>
      </w:trPr>
      <w:tc>
        <w:tcPr>
          <w:tcW w:w="4805" w:type="dxa"/>
          <w:shd w:val="clear" w:color="auto" w:fill="595959"/>
          <w:tcMar>
            <w:top w:w="63" w:type="dxa"/>
            <w:left w:w="120" w:type="dxa"/>
            <w:bottom w:w="63" w:type="dxa"/>
            <w:right w:w="120" w:type="dxa"/>
          </w:tcMar>
          <w:vAlign w:val="center"/>
          <w:hideMark/>
        </w:tcPr>
        <w:p w14:paraId="44FEBE3A" w14:textId="77777777" w:rsidR="00D73DE4" w:rsidRPr="002504F5" w:rsidRDefault="00D73DE4">
          <w:pPr>
            <w:widowControl w:val="0"/>
            <w:jc w:val="center"/>
            <w:rPr>
              <w:rFonts w:ascii="Montserrat" w:eastAsia="Segoe UI Light" w:hAnsi="Montserrat" w:cs="Segoe UI Light"/>
              <w:color w:val="FFFFFF"/>
              <w:sz w:val="22"/>
              <w:szCs w:val="22"/>
            </w:rPr>
          </w:pPr>
          <w:r w:rsidRPr="002504F5">
            <w:rPr>
              <w:rFonts w:ascii="Montserrat" w:eastAsia="Segoe UI Light" w:hAnsi="Montserrat" w:cs="Segoe UI Light"/>
              <w:color w:val="FFFFFF"/>
              <w:sz w:val="22"/>
              <w:szCs w:val="22"/>
            </w:rPr>
            <w:t>Menu Optimization DCM Phase 2</w:t>
          </w:r>
        </w:p>
        <w:p w14:paraId="2025305A" w14:textId="14F98F64" w:rsidR="004A462E" w:rsidRPr="002504F5" w:rsidRDefault="00D73DE4">
          <w:pPr>
            <w:widowControl w:val="0"/>
            <w:jc w:val="center"/>
            <w:rPr>
              <w:rFonts w:ascii="Montserrat" w:hAnsi="Montserrat"/>
              <w:color w:val="000000"/>
            </w:rPr>
          </w:pPr>
          <w:r w:rsidRPr="002504F5">
            <w:rPr>
              <w:rFonts w:ascii="Montserrat" w:eastAsia="Segoe UI Light" w:hAnsi="Montserrat" w:cs="Segoe UI Light"/>
              <w:color w:val="FFFFFF"/>
              <w:sz w:val="22"/>
              <w:szCs w:val="22"/>
            </w:rPr>
            <w:t>KRK22001</w:t>
          </w:r>
        </w:p>
      </w:tc>
      <w:tc>
        <w:tcPr>
          <w:tcW w:w="2010" w:type="dxa"/>
          <w:shd w:val="clear" w:color="auto" w:fill="404040"/>
          <w:tcMar>
            <w:top w:w="63" w:type="dxa"/>
            <w:left w:w="120" w:type="dxa"/>
            <w:bottom w:w="63" w:type="dxa"/>
            <w:right w:w="120" w:type="dxa"/>
          </w:tcMar>
          <w:vAlign w:val="center"/>
          <w:hideMark/>
        </w:tcPr>
        <w:p w14:paraId="5CEE54E4" w14:textId="4E450B05" w:rsidR="004A462E" w:rsidRPr="002504F5" w:rsidRDefault="002504F5">
          <w:pPr>
            <w:widowControl w:val="0"/>
            <w:jc w:val="center"/>
            <w:rPr>
              <w:rFonts w:ascii="Montserrat" w:hAnsi="Montserrat"/>
              <w:color w:val="000000"/>
            </w:rPr>
          </w:pPr>
          <w:r w:rsidRPr="002504F5">
            <w:rPr>
              <w:rFonts w:ascii="Montserrat" w:eastAsia="Segoe UI Light" w:hAnsi="Montserrat" w:cs="Segoe UI Light"/>
              <w:caps/>
              <w:color w:val="FFFFFF"/>
              <w:sz w:val="20"/>
              <w:szCs w:val="20"/>
            </w:rPr>
            <w:t>January 2023</w:t>
          </w:r>
        </w:p>
      </w:tc>
      <w:tc>
        <w:tcPr>
          <w:tcW w:w="1465" w:type="dxa"/>
          <w:shd w:val="clear" w:color="auto" w:fill="708198"/>
          <w:tcMar>
            <w:top w:w="63" w:type="dxa"/>
            <w:left w:w="120" w:type="dxa"/>
            <w:bottom w:w="63" w:type="dxa"/>
            <w:right w:w="120" w:type="dxa"/>
          </w:tcMar>
          <w:vAlign w:val="center"/>
          <w:hideMark/>
        </w:tcPr>
        <w:p w14:paraId="3E3B8ED0" w14:textId="77777777" w:rsidR="004A462E" w:rsidRPr="002504F5" w:rsidRDefault="004A462E">
          <w:pPr>
            <w:widowControl w:val="0"/>
            <w:jc w:val="center"/>
            <w:rPr>
              <w:rFonts w:ascii="Montserrat" w:eastAsia="Segoe UI Light" w:hAnsi="Montserrat" w:cs="Segoe UI Light"/>
              <w:color w:val="FFFFFF"/>
              <w:sz w:val="18"/>
              <w:szCs w:val="18"/>
            </w:rPr>
          </w:pPr>
          <w:r w:rsidRPr="002504F5">
            <w:rPr>
              <w:rFonts w:ascii="Montserrat" w:eastAsia="Segoe UI Light" w:hAnsi="Montserrat" w:cs="Segoe UI Light"/>
              <w:color w:val="FFFFFF"/>
              <w:sz w:val="18"/>
              <w:szCs w:val="18"/>
            </w:rPr>
            <w:t>contact:</w:t>
          </w:r>
        </w:p>
        <w:p w14:paraId="0DE28F31" w14:textId="4909ADB5" w:rsidR="004A462E" w:rsidRPr="002504F5" w:rsidRDefault="00FC5488">
          <w:pPr>
            <w:widowControl w:val="0"/>
            <w:jc w:val="center"/>
            <w:rPr>
              <w:rFonts w:ascii="Montserrat" w:hAnsi="Montserrat"/>
              <w:color w:val="000000"/>
              <w:sz w:val="18"/>
              <w:szCs w:val="18"/>
            </w:rPr>
          </w:pPr>
          <w:r w:rsidRPr="002504F5">
            <w:rPr>
              <w:rFonts w:ascii="Montserrat" w:eastAsia="Segoe UI Light" w:hAnsi="Montserrat" w:cs="Segoe UI Light"/>
              <w:color w:val="FFFFFF"/>
              <w:sz w:val="18"/>
              <w:szCs w:val="18"/>
            </w:rPr>
            <w:t>Janice Houser</w:t>
          </w:r>
        </w:p>
      </w:tc>
      <w:tc>
        <w:tcPr>
          <w:tcW w:w="2700" w:type="dxa"/>
          <w:shd w:val="clear" w:color="auto" w:fill="8D9BAD"/>
          <w:tcMar>
            <w:top w:w="63" w:type="dxa"/>
            <w:left w:w="120" w:type="dxa"/>
            <w:bottom w:w="63" w:type="dxa"/>
            <w:right w:w="120" w:type="dxa"/>
          </w:tcMar>
          <w:vAlign w:val="center"/>
          <w:hideMark/>
        </w:tcPr>
        <w:p w14:paraId="479C052B" w14:textId="0C543115" w:rsidR="004A462E" w:rsidRPr="002504F5" w:rsidRDefault="00FC5488">
          <w:pPr>
            <w:widowControl w:val="0"/>
            <w:jc w:val="center"/>
            <w:rPr>
              <w:rFonts w:ascii="Montserrat" w:hAnsi="Montserrat"/>
              <w:color w:val="000000"/>
              <w:sz w:val="16"/>
              <w:szCs w:val="16"/>
            </w:rPr>
          </w:pPr>
          <w:r w:rsidRPr="002504F5">
            <w:rPr>
              <w:rFonts w:ascii="Montserrat" w:eastAsia="Segoe UI Light" w:hAnsi="Montserrat" w:cs="Segoe UI Light"/>
              <w:color w:val="FFFFFF"/>
              <w:sz w:val="18"/>
              <w:szCs w:val="18"/>
            </w:rPr>
            <w:t>janice</w:t>
          </w:r>
          <w:r w:rsidR="004A462E" w:rsidRPr="002504F5">
            <w:rPr>
              <w:rFonts w:ascii="Montserrat" w:eastAsia="Segoe UI Light" w:hAnsi="Montserrat" w:cs="Segoe UI Light"/>
              <w:color w:val="FFFFFF"/>
              <w:sz w:val="18"/>
              <w:szCs w:val="18"/>
            </w:rPr>
            <w:t>@datassential.com</w:t>
          </w:r>
        </w:p>
      </w:tc>
    </w:tr>
  </w:tbl>
  <w:p w14:paraId="7550AB8F" w14:textId="77777777" w:rsidR="004A462E" w:rsidRDefault="004A462E">
    <w:pPr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hybridMultilevel"/>
    <w:tmpl w:val="00000003"/>
    <w:lvl w:ilvl="0" w:tplc="85A82386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434E65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CAE8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6A2D7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2AD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B6FE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1472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066B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B8F9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1EFF4296"/>
    <w:multiLevelType w:val="hybridMultilevel"/>
    <w:tmpl w:val="5942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15007"/>
    <w:multiLevelType w:val="hybridMultilevel"/>
    <w:tmpl w:val="1256D7C2"/>
    <w:lvl w:ilvl="0" w:tplc="F88CDF2A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273C7"/>
    <w:multiLevelType w:val="hybridMultilevel"/>
    <w:tmpl w:val="BE7A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E73FF"/>
    <w:multiLevelType w:val="hybridMultilevel"/>
    <w:tmpl w:val="B1EAEF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4FD2FE6"/>
    <w:multiLevelType w:val="hybridMultilevel"/>
    <w:tmpl w:val="76E4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E4E15"/>
    <w:multiLevelType w:val="hybridMultilevel"/>
    <w:tmpl w:val="454E1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F32AE"/>
    <w:multiLevelType w:val="hybridMultilevel"/>
    <w:tmpl w:val="F9BE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233F3"/>
    <w:multiLevelType w:val="hybridMultilevel"/>
    <w:tmpl w:val="4E883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D6C1C"/>
    <w:multiLevelType w:val="hybridMultilevel"/>
    <w:tmpl w:val="7F84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10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B6"/>
    <w:rsid w:val="00002648"/>
    <w:rsid w:val="00006184"/>
    <w:rsid w:val="00007C98"/>
    <w:rsid w:val="000121CA"/>
    <w:rsid w:val="00017B1F"/>
    <w:rsid w:val="00020E2E"/>
    <w:rsid w:val="000312F8"/>
    <w:rsid w:val="00041A50"/>
    <w:rsid w:val="0004414C"/>
    <w:rsid w:val="000549E8"/>
    <w:rsid w:val="000603B1"/>
    <w:rsid w:val="0006202B"/>
    <w:rsid w:val="00062245"/>
    <w:rsid w:val="0006419A"/>
    <w:rsid w:val="000716D1"/>
    <w:rsid w:val="00073A77"/>
    <w:rsid w:val="00073D34"/>
    <w:rsid w:val="00074BF0"/>
    <w:rsid w:val="00077ACC"/>
    <w:rsid w:val="00077FB3"/>
    <w:rsid w:val="00081749"/>
    <w:rsid w:val="000915F7"/>
    <w:rsid w:val="000A5A06"/>
    <w:rsid w:val="000B0BB1"/>
    <w:rsid w:val="000F7E7C"/>
    <w:rsid w:val="00123CD4"/>
    <w:rsid w:val="00126EF0"/>
    <w:rsid w:val="00136394"/>
    <w:rsid w:val="00136531"/>
    <w:rsid w:val="00137F82"/>
    <w:rsid w:val="0014279B"/>
    <w:rsid w:val="00155CFC"/>
    <w:rsid w:val="00156561"/>
    <w:rsid w:val="00167F4B"/>
    <w:rsid w:val="001729D6"/>
    <w:rsid w:val="00181304"/>
    <w:rsid w:val="00181F95"/>
    <w:rsid w:val="001823EA"/>
    <w:rsid w:val="001849E2"/>
    <w:rsid w:val="00195085"/>
    <w:rsid w:val="001A2AB0"/>
    <w:rsid w:val="001A7689"/>
    <w:rsid w:val="001D5C6E"/>
    <w:rsid w:val="001F029F"/>
    <w:rsid w:val="001F3D6F"/>
    <w:rsid w:val="00202834"/>
    <w:rsid w:val="0020550A"/>
    <w:rsid w:val="002061C7"/>
    <w:rsid w:val="00206A38"/>
    <w:rsid w:val="002076D0"/>
    <w:rsid w:val="002236D5"/>
    <w:rsid w:val="00223C27"/>
    <w:rsid w:val="00224DD7"/>
    <w:rsid w:val="00245468"/>
    <w:rsid w:val="0024761B"/>
    <w:rsid w:val="002504F5"/>
    <w:rsid w:val="002561B2"/>
    <w:rsid w:val="00265376"/>
    <w:rsid w:val="00273069"/>
    <w:rsid w:val="00294646"/>
    <w:rsid w:val="002A2705"/>
    <w:rsid w:val="002A6B38"/>
    <w:rsid w:val="002B096F"/>
    <w:rsid w:val="002C17AF"/>
    <w:rsid w:val="002C2CAE"/>
    <w:rsid w:val="002D2C5F"/>
    <w:rsid w:val="002E7880"/>
    <w:rsid w:val="002F0E8B"/>
    <w:rsid w:val="002F6CD6"/>
    <w:rsid w:val="00310EB8"/>
    <w:rsid w:val="0031232B"/>
    <w:rsid w:val="00313B77"/>
    <w:rsid w:val="00317E64"/>
    <w:rsid w:val="00320C8A"/>
    <w:rsid w:val="00320CE1"/>
    <w:rsid w:val="00322032"/>
    <w:rsid w:val="003260BC"/>
    <w:rsid w:val="00330535"/>
    <w:rsid w:val="00341737"/>
    <w:rsid w:val="00344EED"/>
    <w:rsid w:val="003464AC"/>
    <w:rsid w:val="003519BD"/>
    <w:rsid w:val="003550A9"/>
    <w:rsid w:val="00367178"/>
    <w:rsid w:val="00367353"/>
    <w:rsid w:val="003674CF"/>
    <w:rsid w:val="00380F6C"/>
    <w:rsid w:val="00384C7F"/>
    <w:rsid w:val="00385052"/>
    <w:rsid w:val="003879C7"/>
    <w:rsid w:val="003A4844"/>
    <w:rsid w:val="003C3040"/>
    <w:rsid w:val="003C64D8"/>
    <w:rsid w:val="003D1CBB"/>
    <w:rsid w:val="003D6310"/>
    <w:rsid w:val="003D6F2F"/>
    <w:rsid w:val="003D7B64"/>
    <w:rsid w:val="003E23E1"/>
    <w:rsid w:val="003F4D60"/>
    <w:rsid w:val="0040208B"/>
    <w:rsid w:val="0040281D"/>
    <w:rsid w:val="0040694F"/>
    <w:rsid w:val="0040785E"/>
    <w:rsid w:val="00410DA7"/>
    <w:rsid w:val="0042103E"/>
    <w:rsid w:val="004245C7"/>
    <w:rsid w:val="004275AC"/>
    <w:rsid w:val="004312A2"/>
    <w:rsid w:val="00431D11"/>
    <w:rsid w:val="00432117"/>
    <w:rsid w:val="004431F7"/>
    <w:rsid w:val="00444237"/>
    <w:rsid w:val="004461AF"/>
    <w:rsid w:val="004560A8"/>
    <w:rsid w:val="004639BE"/>
    <w:rsid w:val="00481581"/>
    <w:rsid w:val="00487461"/>
    <w:rsid w:val="00494D9D"/>
    <w:rsid w:val="004A462E"/>
    <w:rsid w:val="004B0002"/>
    <w:rsid w:val="004B381D"/>
    <w:rsid w:val="004B4550"/>
    <w:rsid w:val="004C192E"/>
    <w:rsid w:val="004C2903"/>
    <w:rsid w:val="004C2ABE"/>
    <w:rsid w:val="004C5549"/>
    <w:rsid w:val="004C5ED8"/>
    <w:rsid w:val="004D3B99"/>
    <w:rsid w:val="004E297B"/>
    <w:rsid w:val="004E2E88"/>
    <w:rsid w:val="004E569E"/>
    <w:rsid w:val="004E6C8F"/>
    <w:rsid w:val="004F60B5"/>
    <w:rsid w:val="00500B61"/>
    <w:rsid w:val="00515364"/>
    <w:rsid w:val="0052571A"/>
    <w:rsid w:val="00527853"/>
    <w:rsid w:val="00527B0E"/>
    <w:rsid w:val="00531EF5"/>
    <w:rsid w:val="00533E2E"/>
    <w:rsid w:val="0054554A"/>
    <w:rsid w:val="005462E7"/>
    <w:rsid w:val="00546B93"/>
    <w:rsid w:val="0055394E"/>
    <w:rsid w:val="005542CC"/>
    <w:rsid w:val="005556C2"/>
    <w:rsid w:val="00562FE1"/>
    <w:rsid w:val="00566898"/>
    <w:rsid w:val="0056796F"/>
    <w:rsid w:val="00567B53"/>
    <w:rsid w:val="00574747"/>
    <w:rsid w:val="005824FB"/>
    <w:rsid w:val="0059535A"/>
    <w:rsid w:val="00596711"/>
    <w:rsid w:val="005A2442"/>
    <w:rsid w:val="005A43AE"/>
    <w:rsid w:val="005C2677"/>
    <w:rsid w:val="005C5EB6"/>
    <w:rsid w:val="005D1292"/>
    <w:rsid w:val="005D266B"/>
    <w:rsid w:val="005E361D"/>
    <w:rsid w:val="005F1ABE"/>
    <w:rsid w:val="005F24BD"/>
    <w:rsid w:val="005F455D"/>
    <w:rsid w:val="00603344"/>
    <w:rsid w:val="00605E96"/>
    <w:rsid w:val="006065D6"/>
    <w:rsid w:val="00606E90"/>
    <w:rsid w:val="0061265C"/>
    <w:rsid w:val="006236C4"/>
    <w:rsid w:val="00624C55"/>
    <w:rsid w:val="00625258"/>
    <w:rsid w:val="006252E6"/>
    <w:rsid w:val="006257B6"/>
    <w:rsid w:val="0064136E"/>
    <w:rsid w:val="00643C1E"/>
    <w:rsid w:val="00667DF6"/>
    <w:rsid w:val="00677E49"/>
    <w:rsid w:val="0068392C"/>
    <w:rsid w:val="00687F77"/>
    <w:rsid w:val="006927CF"/>
    <w:rsid w:val="006A0765"/>
    <w:rsid w:val="006B436D"/>
    <w:rsid w:val="006C64F7"/>
    <w:rsid w:val="006C7192"/>
    <w:rsid w:val="006C7268"/>
    <w:rsid w:val="006D1FC9"/>
    <w:rsid w:val="006D5300"/>
    <w:rsid w:val="006E604B"/>
    <w:rsid w:val="006F5A09"/>
    <w:rsid w:val="00701D72"/>
    <w:rsid w:val="00706EB6"/>
    <w:rsid w:val="00707765"/>
    <w:rsid w:val="007172BA"/>
    <w:rsid w:val="007221B0"/>
    <w:rsid w:val="00735DB8"/>
    <w:rsid w:val="00761511"/>
    <w:rsid w:val="00771BBB"/>
    <w:rsid w:val="00771DCC"/>
    <w:rsid w:val="00783F7F"/>
    <w:rsid w:val="00783FEE"/>
    <w:rsid w:val="00795111"/>
    <w:rsid w:val="00795D36"/>
    <w:rsid w:val="007A04A3"/>
    <w:rsid w:val="007A04CC"/>
    <w:rsid w:val="007A45D2"/>
    <w:rsid w:val="007B3308"/>
    <w:rsid w:val="007B5E4D"/>
    <w:rsid w:val="007C0F87"/>
    <w:rsid w:val="007C405B"/>
    <w:rsid w:val="007D260F"/>
    <w:rsid w:val="007D7346"/>
    <w:rsid w:val="007E260F"/>
    <w:rsid w:val="007E56E4"/>
    <w:rsid w:val="007F30DB"/>
    <w:rsid w:val="007F6B62"/>
    <w:rsid w:val="007F7350"/>
    <w:rsid w:val="00802F2C"/>
    <w:rsid w:val="00810FF0"/>
    <w:rsid w:val="00813ED7"/>
    <w:rsid w:val="00830062"/>
    <w:rsid w:val="0083174F"/>
    <w:rsid w:val="00832548"/>
    <w:rsid w:val="008414BC"/>
    <w:rsid w:val="00851813"/>
    <w:rsid w:val="00862363"/>
    <w:rsid w:val="00874C50"/>
    <w:rsid w:val="00877C4F"/>
    <w:rsid w:val="00880F91"/>
    <w:rsid w:val="00896BD0"/>
    <w:rsid w:val="008A2837"/>
    <w:rsid w:val="008A3966"/>
    <w:rsid w:val="008B0805"/>
    <w:rsid w:val="008B1478"/>
    <w:rsid w:val="008B2F39"/>
    <w:rsid w:val="008B3662"/>
    <w:rsid w:val="008B3B6F"/>
    <w:rsid w:val="008B567F"/>
    <w:rsid w:val="008D057E"/>
    <w:rsid w:val="008E114B"/>
    <w:rsid w:val="008E614F"/>
    <w:rsid w:val="008E7876"/>
    <w:rsid w:val="008E7BD0"/>
    <w:rsid w:val="008F3BC0"/>
    <w:rsid w:val="008F795D"/>
    <w:rsid w:val="00902C82"/>
    <w:rsid w:val="00910C02"/>
    <w:rsid w:val="00914327"/>
    <w:rsid w:val="009148AD"/>
    <w:rsid w:val="009238F4"/>
    <w:rsid w:val="0093056A"/>
    <w:rsid w:val="0094079F"/>
    <w:rsid w:val="00942B96"/>
    <w:rsid w:val="00943EBF"/>
    <w:rsid w:val="00943FBE"/>
    <w:rsid w:val="00946F9E"/>
    <w:rsid w:val="00947448"/>
    <w:rsid w:val="00953AD2"/>
    <w:rsid w:val="00967BD3"/>
    <w:rsid w:val="00976E37"/>
    <w:rsid w:val="00980C5F"/>
    <w:rsid w:val="009852D6"/>
    <w:rsid w:val="00986665"/>
    <w:rsid w:val="009A1E73"/>
    <w:rsid w:val="009A50CF"/>
    <w:rsid w:val="009C2621"/>
    <w:rsid w:val="009C275D"/>
    <w:rsid w:val="009C287E"/>
    <w:rsid w:val="009C2B96"/>
    <w:rsid w:val="009C66C9"/>
    <w:rsid w:val="009D5422"/>
    <w:rsid w:val="009D5E3D"/>
    <w:rsid w:val="009E0D31"/>
    <w:rsid w:val="009F0A43"/>
    <w:rsid w:val="009F66E2"/>
    <w:rsid w:val="009F7A4D"/>
    <w:rsid w:val="00A32385"/>
    <w:rsid w:val="00A37613"/>
    <w:rsid w:val="00A469CA"/>
    <w:rsid w:val="00A51B23"/>
    <w:rsid w:val="00A56CDF"/>
    <w:rsid w:val="00A60952"/>
    <w:rsid w:val="00A95145"/>
    <w:rsid w:val="00AB2435"/>
    <w:rsid w:val="00AC0FD9"/>
    <w:rsid w:val="00AD7D3E"/>
    <w:rsid w:val="00AE2A3E"/>
    <w:rsid w:val="00AE3641"/>
    <w:rsid w:val="00AE7A93"/>
    <w:rsid w:val="00B016B0"/>
    <w:rsid w:val="00B0332C"/>
    <w:rsid w:val="00B05F98"/>
    <w:rsid w:val="00B10477"/>
    <w:rsid w:val="00B15C82"/>
    <w:rsid w:val="00B23487"/>
    <w:rsid w:val="00B25A1D"/>
    <w:rsid w:val="00B3051A"/>
    <w:rsid w:val="00B36ACE"/>
    <w:rsid w:val="00B40E7B"/>
    <w:rsid w:val="00B51608"/>
    <w:rsid w:val="00B5178C"/>
    <w:rsid w:val="00B520BD"/>
    <w:rsid w:val="00B5260B"/>
    <w:rsid w:val="00B603D3"/>
    <w:rsid w:val="00B60552"/>
    <w:rsid w:val="00B60CD4"/>
    <w:rsid w:val="00B65FFD"/>
    <w:rsid w:val="00B74246"/>
    <w:rsid w:val="00B92DA3"/>
    <w:rsid w:val="00B94E8E"/>
    <w:rsid w:val="00B970ED"/>
    <w:rsid w:val="00BA29AE"/>
    <w:rsid w:val="00BA3EFA"/>
    <w:rsid w:val="00BA57CB"/>
    <w:rsid w:val="00BA6ABF"/>
    <w:rsid w:val="00BB2433"/>
    <w:rsid w:val="00BC182C"/>
    <w:rsid w:val="00BC2975"/>
    <w:rsid w:val="00BC44F5"/>
    <w:rsid w:val="00BD3C45"/>
    <w:rsid w:val="00C0363D"/>
    <w:rsid w:val="00C1407E"/>
    <w:rsid w:val="00C175D9"/>
    <w:rsid w:val="00C222E1"/>
    <w:rsid w:val="00C34A11"/>
    <w:rsid w:val="00C50171"/>
    <w:rsid w:val="00C54C1F"/>
    <w:rsid w:val="00C56C42"/>
    <w:rsid w:val="00C763DE"/>
    <w:rsid w:val="00C771E9"/>
    <w:rsid w:val="00C834A1"/>
    <w:rsid w:val="00C8458E"/>
    <w:rsid w:val="00C86FA9"/>
    <w:rsid w:val="00C86FB4"/>
    <w:rsid w:val="00C920CB"/>
    <w:rsid w:val="00C92310"/>
    <w:rsid w:val="00C92B87"/>
    <w:rsid w:val="00C92DBF"/>
    <w:rsid w:val="00C94A73"/>
    <w:rsid w:val="00CA1957"/>
    <w:rsid w:val="00CA7587"/>
    <w:rsid w:val="00CE0922"/>
    <w:rsid w:val="00CE61FC"/>
    <w:rsid w:val="00CF2DC9"/>
    <w:rsid w:val="00CF4060"/>
    <w:rsid w:val="00D0591F"/>
    <w:rsid w:val="00D13708"/>
    <w:rsid w:val="00D13E72"/>
    <w:rsid w:val="00D21AC1"/>
    <w:rsid w:val="00D263E1"/>
    <w:rsid w:val="00D31067"/>
    <w:rsid w:val="00D47964"/>
    <w:rsid w:val="00D555A5"/>
    <w:rsid w:val="00D64375"/>
    <w:rsid w:val="00D73DE4"/>
    <w:rsid w:val="00D82210"/>
    <w:rsid w:val="00D82796"/>
    <w:rsid w:val="00D86AAF"/>
    <w:rsid w:val="00DA49D0"/>
    <w:rsid w:val="00DB053B"/>
    <w:rsid w:val="00DB39F6"/>
    <w:rsid w:val="00DC1EAC"/>
    <w:rsid w:val="00DC2BA2"/>
    <w:rsid w:val="00DC7FFA"/>
    <w:rsid w:val="00DD020E"/>
    <w:rsid w:val="00DD58BB"/>
    <w:rsid w:val="00DE10DB"/>
    <w:rsid w:val="00DE5821"/>
    <w:rsid w:val="00DF581C"/>
    <w:rsid w:val="00E052D1"/>
    <w:rsid w:val="00E20BD7"/>
    <w:rsid w:val="00E21325"/>
    <w:rsid w:val="00E21616"/>
    <w:rsid w:val="00E4132D"/>
    <w:rsid w:val="00E42624"/>
    <w:rsid w:val="00E52CED"/>
    <w:rsid w:val="00E6081C"/>
    <w:rsid w:val="00E72167"/>
    <w:rsid w:val="00E82053"/>
    <w:rsid w:val="00E92405"/>
    <w:rsid w:val="00E9470D"/>
    <w:rsid w:val="00E965DA"/>
    <w:rsid w:val="00EA134F"/>
    <w:rsid w:val="00EB2748"/>
    <w:rsid w:val="00EC1106"/>
    <w:rsid w:val="00EE4A32"/>
    <w:rsid w:val="00EF1246"/>
    <w:rsid w:val="00EF4E58"/>
    <w:rsid w:val="00F00169"/>
    <w:rsid w:val="00F12DD8"/>
    <w:rsid w:val="00F14283"/>
    <w:rsid w:val="00F15915"/>
    <w:rsid w:val="00F25717"/>
    <w:rsid w:val="00F27DC8"/>
    <w:rsid w:val="00F42D6F"/>
    <w:rsid w:val="00F438FF"/>
    <w:rsid w:val="00F45C97"/>
    <w:rsid w:val="00F564AD"/>
    <w:rsid w:val="00F75118"/>
    <w:rsid w:val="00F96382"/>
    <w:rsid w:val="00FB218B"/>
    <w:rsid w:val="00FB589B"/>
    <w:rsid w:val="00FC2B06"/>
    <w:rsid w:val="00FC5488"/>
    <w:rsid w:val="00FC7C09"/>
    <w:rsid w:val="00FF473A"/>
    <w:rsid w:val="00FF510D"/>
    <w:rsid w:val="00FF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FC300"/>
  <w15:docId w15:val="{DC6AEE48-8BF4-4B6B-966E-2E1971D4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5556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6C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6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6C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C54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48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54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48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22032"/>
    <w:pPr>
      <w:ind w:left="720"/>
      <w:contextualSpacing/>
    </w:pPr>
  </w:style>
  <w:style w:type="table" w:customStyle="1" w:styleId="TableGrid2">
    <w:name w:val="Table Grid2"/>
    <w:basedOn w:val="TableNormal"/>
    <w:next w:val="TableGrid"/>
    <w:rsid w:val="00930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30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23487"/>
    <w:rPr>
      <w:rFonts w:ascii="Century Gothic" w:eastAsiaTheme="minorHAnsi" w:hAnsi="Century Gothic" w:cstheme="minorBidi"/>
      <w:sz w:val="22"/>
      <w:szCs w:val="22"/>
    </w:rPr>
  </w:style>
  <w:style w:type="paragraph" w:customStyle="1" w:styleId="pf0">
    <w:name w:val="pf0"/>
    <w:basedOn w:val="Normal"/>
    <w:rsid w:val="004D3B99"/>
    <w:pPr>
      <w:spacing w:before="100" w:beforeAutospacing="1" w:after="100" w:afterAutospacing="1"/>
    </w:pPr>
  </w:style>
  <w:style w:type="character" w:customStyle="1" w:styleId="cf01">
    <w:name w:val="cf01"/>
    <w:basedOn w:val="DefaultParagraphFont"/>
    <w:rsid w:val="004D3B99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4D3B99"/>
    <w:rPr>
      <w:rFonts w:ascii="Segoe UI" w:hAnsi="Segoe UI" w:cs="Segoe UI" w:hint="default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8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10</Pages>
  <Words>1631</Words>
  <Characters>9090</Characters>
  <Application>Microsoft Office Word</Application>
  <DocSecurity>0</DocSecurity>
  <Lines>826</Lines>
  <Paragraphs>670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Chloe Booth</dc:creator>
  <cp:lastModifiedBy>Gilbert Gutual</cp:lastModifiedBy>
  <cp:revision>11</cp:revision>
  <dcterms:created xsi:type="dcterms:W3CDTF">2023-02-02T18:11:00Z</dcterms:created>
  <dcterms:modified xsi:type="dcterms:W3CDTF">2023-02-08T06:11:00Z</dcterms:modified>
</cp:coreProperties>
</file>